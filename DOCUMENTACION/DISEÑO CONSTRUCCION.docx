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4EEE20" w14:textId="77777777" w:rsidR="00547DD9" w:rsidRPr="00453783" w:rsidRDefault="00547DD9" w:rsidP="00E71AD3">
      <w:pPr>
        <w:ind w:left="708" w:hanging="708"/>
        <w:rPr>
          <w:rFonts w:ascii="Calibri" w:hAnsi="Calibri"/>
        </w:rPr>
      </w:pPr>
    </w:p>
    <w:p w14:paraId="651228BA" w14:textId="77777777" w:rsidR="00547DD9" w:rsidRPr="00453783" w:rsidRDefault="00547DD9">
      <w:pPr>
        <w:rPr>
          <w:rFonts w:ascii="Calibri" w:hAnsi="Calibri"/>
        </w:rPr>
      </w:pPr>
    </w:p>
    <w:p w14:paraId="04B15618" w14:textId="77777777" w:rsidR="00547DD9" w:rsidRPr="00453783" w:rsidRDefault="00547DD9">
      <w:pPr>
        <w:rPr>
          <w:rFonts w:ascii="Calibri" w:hAnsi="Calibri"/>
        </w:rPr>
      </w:pPr>
    </w:p>
    <w:p w14:paraId="22408720" w14:textId="77777777" w:rsidR="00547DD9" w:rsidRPr="00453783" w:rsidRDefault="00547DD9">
      <w:pPr>
        <w:rPr>
          <w:rFonts w:ascii="Calibri" w:hAnsi="Calibri"/>
        </w:rPr>
      </w:pPr>
    </w:p>
    <w:p w14:paraId="208C9724" w14:textId="77777777" w:rsidR="00547DD9" w:rsidRPr="00453783" w:rsidRDefault="00547DD9">
      <w:pPr>
        <w:rPr>
          <w:rFonts w:ascii="Calibri" w:hAnsi="Calibri"/>
        </w:rPr>
      </w:pPr>
    </w:p>
    <w:p w14:paraId="4C8F029D" w14:textId="77777777" w:rsidR="00547DD9" w:rsidRPr="00453783" w:rsidRDefault="00547DD9">
      <w:pPr>
        <w:rPr>
          <w:rFonts w:ascii="Calibri" w:hAnsi="Calibri"/>
        </w:rPr>
      </w:pPr>
    </w:p>
    <w:p w14:paraId="25642644" w14:textId="77777777" w:rsidR="00547DD9" w:rsidRDefault="00547DD9">
      <w:pPr>
        <w:rPr>
          <w:rFonts w:ascii="Calibri" w:hAnsi="Calibri"/>
        </w:rPr>
      </w:pPr>
    </w:p>
    <w:p w14:paraId="0E1CC165" w14:textId="77777777" w:rsidR="00597881" w:rsidRDefault="00597881">
      <w:pPr>
        <w:rPr>
          <w:rFonts w:ascii="Calibri" w:hAnsi="Calibri"/>
        </w:rPr>
      </w:pPr>
    </w:p>
    <w:p w14:paraId="0033E622" w14:textId="77777777" w:rsidR="00597881" w:rsidRDefault="00597881">
      <w:pPr>
        <w:rPr>
          <w:rFonts w:ascii="Calibri" w:hAnsi="Calibri"/>
        </w:rPr>
      </w:pPr>
    </w:p>
    <w:p w14:paraId="621060CB" w14:textId="77777777" w:rsidR="00597881" w:rsidRDefault="00597881">
      <w:pPr>
        <w:rPr>
          <w:rFonts w:ascii="Calibri" w:hAnsi="Calibri"/>
        </w:rPr>
      </w:pPr>
    </w:p>
    <w:p w14:paraId="295E3FAA" w14:textId="77777777" w:rsidR="00597881" w:rsidRDefault="00597881">
      <w:pPr>
        <w:rPr>
          <w:rFonts w:ascii="Calibri" w:hAnsi="Calibri"/>
        </w:rPr>
      </w:pPr>
    </w:p>
    <w:p w14:paraId="1FBD1E8C" w14:textId="77777777" w:rsidR="00597881" w:rsidRPr="00453783" w:rsidRDefault="00597881">
      <w:pPr>
        <w:rPr>
          <w:rFonts w:ascii="Calibri" w:hAnsi="Calibri"/>
        </w:rPr>
      </w:pPr>
    </w:p>
    <w:p w14:paraId="3549A6C5" w14:textId="77777777" w:rsidR="00547DD9" w:rsidRDefault="00547DD9">
      <w:pPr>
        <w:rPr>
          <w:rFonts w:ascii="Calibri" w:hAnsi="Calibri"/>
        </w:rPr>
      </w:pPr>
    </w:p>
    <w:p w14:paraId="658F9919" w14:textId="77777777" w:rsidR="001E2593" w:rsidRPr="00453783" w:rsidRDefault="001E2593">
      <w:pPr>
        <w:rPr>
          <w:rFonts w:ascii="Calibri" w:hAnsi="Calibri"/>
        </w:rPr>
      </w:pPr>
    </w:p>
    <w:p w14:paraId="50F14380" w14:textId="77777777" w:rsidR="00547DD9" w:rsidRPr="00453783" w:rsidRDefault="00547DD9">
      <w:pPr>
        <w:rPr>
          <w:rFonts w:ascii="Calibri" w:hAnsi="Calibri"/>
        </w:rPr>
      </w:pPr>
    </w:p>
    <w:p w14:paraId="52B76329" w14:textId="77777777" w:rsidR="00547DD9" w:rsidRPr="00453783" w:rsidRDefault="00547DD9">
      <w:pPr>
        <w:rPr>
          <w:rFonts w:ascii="Calibri" w:hAnsi="Calibri"/>
        </w:rPr>
      </w:pPr>
    </w:p>
    <w:p w14:paraId="6063F7AE" w14:textId="77777777" w:rsidR="00547DD9" w:rsidRPr="00453783" w:rsidRDefault="00547DD9">
      <w:pPr>
        <w:rPr>
          <w:rFonts w:ascii="Calibri" w:hAnsi="Calibri"/>
        </w:rPr>
      </w:pPr>
    </w:p>
    <w:p w14:paraId="5D052871" w14:textId="4D00679E" w:rsidR="00D33B95" w:rsidRDefault="001E502C" w:rsidP="008B2B05">
      <w:pPr>
        <w:pStyle w:val="Ttulo7"/>
        <w:rPr>
          <w:rFonts w:ascii="Calibri" w:hAnsi="Calibri"/>
        </w:rPr>
      </w:pPr>
      <w:proofErr w:type="spellStart"/>
      <w:r>
        <w:rPr>
          <w:rFonts w:ascii="Calibri" w:hAnsi="Calibri"/>
        </w:rPr>
        <w:t>MacQueen</w:t>
      </w:r>
      <w:proofErr w:type="spellEnd"/>
      <w:r>
        <w:rPr>
          <w:rFonts w:ascii="Calibri" w:hAnsi="Calibri"/>
        </w:rPr>
        <w:t xml:space="preserve"> </w:t>
      </w:r>
      <w:proofErr w:type="spellStart"/>
      <w:r>
        <w:rPr>
          <w:rFonts w:ascii="Calibri" w:hAnsi="Calibri"/>
        </w:rPr>
        <w:t>EnterPrice</w:t>
      </w:r>
      <w:proofErr w:type="spellEnd"/>
    </w:p>
    <w:p w14:paraId="7621BB9A" w14:textId="311DBDBF" w:rsidR="00547DD9" w:rsidRPr="008B2B05" w:rsidRDefault="00CB5446" w:rsidP="008B2B05">
      <w:pPr>
        <w:pStyle w:val="Ttulo7"/>
        <w:rPr>
          <w:rFonts w:ascii="Calibri" w:hAnsi="Calibri"/>
        </w:rPr>
      </w:pPr>
      <w:r>
        <w:rPr>
          <w:rFonts w:ascii="Calibri" w:hAnsi="Calibri"/>
        </w:rPr>
        <w:t xml:space="preserve">VENTA DE COCHES DE SEGUNDA MANO </w:t>
      </w:r>
    </w:p>
    <w:p w14:paraId="7FD00D9E" w14:textId="38350D2B" w:rsidR="001905F6" w:rsidRDefault="00CB5446" w:rsidP="001905F6">
      <w:pPr>
        <w:jc w:val="center"/>
        <w:rPr>
          <w:rFonts w:ascii="Calibri" w:hAnsi="Calibri" w:cs="Calibri"/>
        </w:rPr>
      </w:pPr>
      <w:r>
        <w:rPr>
          <w:rFonts w:ascii="Calibri" w:hAnsi="Calibri" w:cs="Calibri"/>
        </w:rPr>
        <w:t xml:space="preserve">GRUPO </w:t>
      </w:r>
      <w:r w:rsidR="00E206C7">
        <w:rPr>
          <w:rFonts w:ascii="Calibri" w:hAnsi="Calibri" w:cs="Calibri"/>
        </w:rPr>
        <w:t>E</w:t>
      </w:r>
    </w:p>
    <w:p w14:paraId="19B243D2" w14:textId="77777777" w:rsidR="00E206C7" w:rsidRDefault="00E206C7" w:rsidP="001905F6">
      <w:pPr>
        <w:jc w:val="center"/>
        <w:rPr>
          <w:rFonts w:ascii="Calibri" w:hAnsi="Calibri" w:cs="Calibri"/>
        </w:rPr>
      </w:pPr>
    </w:p>
    <w:p w14:paraId="4D505306" w14:textId="77777777" w:rsidR="00E206C7" w:rsidRDefault="00E206C7" w:rsidP="001905F6">
      <w:pPr>
        <w:jc w:val="center"/>
        <w:rPr>
          <w:rFonts w:ascii="Calibri" w:hAnsi="Calibri" w:cs="Calibri"/>
        </w:rPr>
      </w:pPr>
    </w:p>
    <w:p w14:paraId="2E5FD293" w14:textId="28BB3C33" w:rsidR="005309BE" w:rsidRDefault="005309BE" w:rsidP="005309BE">
      <w:pPr>
        <w:jc w:val="center"/>
        <w:rPr>
          <w:rFonts w:ascii="Calibri" w:hAnsi="Calibri" w:cs="Calibri"/>
        </w:rPr>
      </w:pPr>
      <w:r w:rsidRPr="177568E7">
        <w:rPr>
          <w:rFonts w:ascii="Calibri" w:hAnsi="Calibri" w:cs="Calibri"/>
        </w:rPr>
        <w:t>Juan Antonio Vásconez Montesdeoc</w:t>
      </w:r>
      <w:r w:rsidR="4C5B53C6" w:rsidRPr="177568E7">
        <w:rPr>
          <w:rFonts w:ascii="Calibri" w:hAnsi="Calibri" w:cs="Calibri"/>
        </w:rPr>
        <w:t>a</w:t>
      </w:r>
    </w:p>
    <w:p w14:paraId="2D1E300A" w14:textId="77777777" w:rsidR="005309BE" w:rsidRDefault="005309BE" w:rsidP="005309BE">
      <w:pPr>
        <w:jc w:val="center"/>
        <w:rPr>
          <w:rFonts w:ascii="Calibri" w:hAnsi="Calibri" w:cs="Calibri"/>
        </w:rPr>
      </w:pPr>
      <w:proofErr w:type="spellStart"/>
      <w:r>
        <w:rPr>
          <w:rFonts w:ascii="Calibri" w:hAnsi="Calibri" w:cs="Calibri"/>
        </w:rPr>
        <w:t>Leam</w:t>
      </w:r>
      <w:proofErr w:type="spellEnd"/>
      <w:r>
        <w:rPr>
          <w:rFonts w:ascii="Calibri" w:hAnsi="Calibri" w:cs="Calibri"/>
        </w:rPr>
        <w:t xml:space="preserve"> Fernando Ruiz Panchana</w:t>
      </w:r>
    </w:p>
    <w:p w14:paraId="7A25B2EA" w14:textId="77777777" w:rsidR="005309BE" w:rsidRDefault="005309BE" w:rsidP="005309BE">
      <w:pPr>
        <w:jc w:val="center"/>
        <w:rPr>
          <w:rFonts w:ascii="Calibri" w:hAnsi="Calibri" w:cs="Calibri"/>
        </w:rPr>
      </w:pPr>
      <w:r>
        <w:rPr>
          <w:rFonts w:ascii="Calibri" w:hAnsi="Calibri" w:cs="Calibri"/>
        </w:rPr>
        <w:t xml:space="preserve">Kiara </w:t>
      </w:r>
      <w:proofErr w:type="spellStart"/>
      <w:r>
        <w:rPr>
          <w:rFonts w:ascii="Calibri" w:hAnsi="Calibri" w:cs="Calibri"/>
        </w:rPr>
        <w:t>Kahir</w:t>
      </w:r>
      <w:proofErr w:type="spellEnd"/>
      <w:r>
        <w:rPr>
          <w:rFonts w:ascii="Calibri" w:hAnsi="Calibri" w:cs="Calibri"/>
        </w:rPr>
        <w:t xml:space="preserve"> Salazar Guerrero </w:t>
      </w:r>
    </w:p>
    <w:p w14:paraId="134DBF8F" w14:textId="77777777" w:rsidR="005309BE" w:rsidRDefault="005309BE" w:rsidP="005309BE">
      <w:pPr>
        <w:jc w:val="center"/>
        <w:rPr>
          <w:rFonts w:ascii="Calibri" w:hAnsi="Calibri" w:cs="Calibri"/>
        </w:rPr>
      </w:pPr>
      <w:r>
        <w:rPr>
          <w:rFonts w:ascii="Calibri" w:hAnsi="Calibri" w:cs="Calibri"/>
        </w:rPr>
        <w:t>Claudio Jair Mora Alarcón</w:t>
      </w:r>
    </w:p>
    <w:p w14:paraId="28BA90DD" w14:textId="77777777" w:rsidR="005309BE" w:rsidRDefault="005309BE" w:rsidP="005309BE">
      <w:pPr>
        <w:jc w:val="center"/>
        <w:rPr>
          <w:rFonts w:ascii="Calibri" w:hAnsi="Calibri" w:cs="Calibri"/>
        </w:rPr>
      </w:pPr>
      <w:r>
        <w:rPr>
          <w:rFonts w:ascii="Calibri" w:hAnsi="Calibri" w:cs="Calibri"/>
        </w:rPr>
        <w:t xml:space="preserve">Milena Nicole Mariscal Ponce </w:t>
      </w:r>
    </w:p>
    <w:p w14:paraId="185445CE" w14:textId="77777777" w:rsidR="005309BE" w:rsidRDefault="005309BE" w:rsidP="005309BE">
      <w:pPr>
        <w:jc w:val="center"/>
        <w:rPr>
          <w:rFonts w:ascii="Calibri" w:hAnsi="Calibri" w:cs="Calibri"/>
        </w:rPr>
      </w:pPr>
      <w:r>
        <w:rPr>
          <w:rFonts w:ascii="Calibri" w:hAnsi="Calibri" w:cs="Calibri"/>
        </w:rPr>
        <w:t xml:space="preserve">Salomón David Neira Pazmiño </w:t>
      </w:r>
    </w:p>
    <w:p w14:paraId="7406A94E" w14:textId="77777777" w:rsidR="005309BE" w:rsidRDefault="005309BE" w:rsidP="005309BE">
      <w:pPr>
        <w:jc w:val="center"/>
        <w:rPr>
          <w:rFonts w:ascii="Calibri" w:hAnsi="Calibri" w:cs="Calibri"/>
        </w:rPr>
      </w:pPr>
      <w:r>
        <w:rPr>
          <w:rFonts w:ascii="Calibri" w:hAnsi="Calibri" w:cs="Calibri"/>
        </w:rPr>
        <w:t>Aldo Xavier Veliz Cedeño</w:t>
      </w:r>
    </w:p>
    <w:p w14:paraId="667D2CA7" w14:textId="5FDCB533" w:rsidR="00E206C7" w:rsidRDefault="00E206C7" w:rsidP="001905F6">
      <w:pPr>
        <w:jc w:val="center"/>
        <w:rPr>
          <w:rFonts w:ascii="Calibri" w:hAnsi="Calibri" w:cs="Calibri"/>
        </w:rPr>
      </w:pPr>
    </w:p>
    <w:p w14:paraId="6BA750A5" w14:textId="77777777" w:rsidR="00547DD9" w:rsidRPr="00453783" w:rsidRDefault="00547DD9">
      <w:pPr>
        <w:rPr>
          <w:rFonts w:ascii="Calibri" w:hAnsi="Calibri"/>
        </w:rPr>
      </w:pPr>
    </w:p>
    <w:p w14:paraId="0CCDB9AA" w14:textId="77777777" w:rsidR="00547DD9" w:rsidRPr="00453783" w:rsidRDefault="00547DD9">
      <w:pPr>
        <w:rPr>
          <w:rFonts w:ascii="Calibri" w:hAnsi="Calibri"/>
        </w:rPr>
      </w:pPr>
    </w:p>
    <w:p w14:paraId="4B585BA4" w14:textId="77777777" w:rsidR="00547DD9" w:rsidRPr="00453783" w:rsidRDefault="00547DD9">
      <w:pPr>
        <w:rPr>
          <w:rFonts w:ascii="Calibri" w:hAnsi="Calibri"/>
        </w:rPr>
      </w:pPr>
    </w:p>
    <w:p w14:paraId="17C074DA" w14:textId="77777777" w:rsidR="00547DD9" w:rsidRPr="00453783" w:rsidRDefault="00547DD9">
      <w:pPr>
        <w:rPr>
          <w:rFonts w:ascii="Calibri" w:hAnsi="Calibri"/>
        </w:rPr>
      </w:pPr>
    </w:p>
    <w:p w14:paraId="4D4F939B" w14:textId="77777777" w:rsidR="00547DD9" w:rsidRPr="00453783" w:rsidRDefault="00547DD9">
      <w:pPr>
        <w:rPr>
          <w:rFonts w:ascii="Calibri" w:hAnsi="Calibri"/>
        </w:rPr>
      </w:pPr>
    </w:p>
    <w:p w14:paraId="00DE74EF" w14:textId="77777777" w:rsidR="00547DD9" w:rsidRPr="00453783" w:rsidRDefault="00547DD9">
      <w:pPr>
        <w:rPr>
          <w:rFonts w:ascii="Calibri" w:hAnsi="Calibri"/>
        </w:rPr>
      </w:pPr>
    </w:p>
    <w:p w14:paraId="71389D35" w14:textId="77777777" w:rsidR="00547DD9" w:rsidRPr="00453783" w:rsidRDefault="00547DD9">
      <w:pPr>
        <w:rPr>
          <w:rFonts w:ascii="Calibri" w:hAnsi="Calibri"/>
        </w:rPr>
      </w:pPr>
    </w:p>
    <w:p w14:paraId="23F3F6CA" w14:textId="77777777" w:rsidR="00547DD9" w:rsidRPr="00453783" w:rsidRDefault="00547DD9">
      <w:pPr>
        <w:rPr>
          <w:rFonts w:ascii="Calibri" w:hAnsi="Calibri"/>
        </w:rPr>
      </w:pPr>
    </w:p>
    <w:p w14:paraId="614F5E0D" w14:textId="77777777" w:rsidR="00547DD9" w:rsidRDefault="00547DD9">
      <w:pPr>
        <w:rPr>
          <w:rFonts w:ascii="Calibri" w:hAnsi="Calibri"/>
        </w:rPr>
      </w:pPr>
    </w:p>
    <w:p w14:paraId="1F066D1F" w14:textId="77777777" w:rsidR="009C50F0" w:rsidRPr="00453783" w:rsidRDefault="009C50F0">
      <w:pPr>
        <w:rPr>
          <w:rFonts w:ascii="Calibri" w:hAnsi="Calibri"/>
        </w:rPr>
      </w:pPr>
    </w:p>
    <w:p w14:paraId="75A3EEF2" w14:textId="6C04C918" w:rsidR="001A76E4" w:rsidRPr="001A76E4" w:rsidRDefault="001A76E4" w:rsidP="0018FBBF">
      <w:pPr>
        <w:pStyle w:val="TtulodeTDC"/>
        <w:rPr>
          <w:rFonts w:ascii="Calibri" w:hAnsi="Calibri"/>
        </w:rPr>
      </w:pPr>
    </w:p>
    <w:p w14:paraId="13F9B2EB" w14:textId="536C3794" w:rsidR="0018FBBF" w:rsidRDefault="0018FBBF" w:rsidP="0018FBBF"/>
    <w:p w14:paraId="2D12B313" w14:textId="77777777" w:rsidR="007F1FAD" w:rsidRPr="00597881" w:rsidRDefault="007F1FAD" w:rsidP="001A76E4">
      <w:pPr>
        <w:pStyle w:val="TtulodeTDC"/>
        <w:tabs>
          <w:tab w:val="left" w:pos="284"/>
        </w:tabs>
        <w:spacing w:before="0" w:line="240" w:lineRule="auto"/>
        <w:jc w:val="center"/>
        <w:rPr>
          <w:rFonts w:ascii="Calibri" w:hAnsi="Calibri"/>
          <w:color w:val="auto"/>
          <w:sz w:val="32"/>
          <w:szCs w:val="32"/>
        </w:rPr>
      </w:pPr>
      <w:r w:rsidRPr="0018FBBF">
        <w:rPr>
          <w:rFonts w:ascii="Calibri" w:hAnsi="Calibri"/>
          <w:color w:val="auto"/>
          <w:sz w:val="32"/>
          <w:szCs w:val="32"/>
        </w:rPr>
        <w:lastRenderedPageBreak/>
        <w:t>Tabla de contenido</w:t>
      </w:r>
    </w:p>
    <w:p w14:paraId="416CAECD" w14:textId="77777777" w:rsidR="00B31CF7" w:rsidRPr="00C25D31"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1560546" w:history="1">
        <w:r w:rsidR="00B31CF7" w:rsidRPr="001F2F76">
          <w:rPr>
            <w:rStyle w:val="Hipervnculo"/>
            <w:rFonts w:cs="Book Antiqua"/>
            <w:noProof/>
          </w:rPr>
          <w:t>1.</w:t>
        </w:r>
        <w:r w:rsidR="00B31CF7" w:rsidRPr="00C25D31">
          <w:rPr>
            <w:b w:val="0"/>
            <w:bCs w:val="0"/>
            <w:caps w:val="0"/>
            <w:noProof/>
            <w:sz w:val="22"/>
            <w:szCs w:val="22"/>
            <w:lang w:eastAsia="es-ES"/>
          </w:rPr>
          <w:tab/>
        </w:r>
        <w:r w:rsidR="00B31CF7" w:rsidRPr="001F2F76">
          <w:rPr>
            <w:rStyle w:val="Hipervnculo"/>
            <w:rFonts w:cs="Book Antiqua"/>
            <w:noProof/>
          </w:rPr>
          <w:t>Introducción</w:t>
        </w:r>
        <w:r w:rsidR="00B31CF7">
          <w:rPr>
            <w:noProof/>
            <w:webHidden/>
          </w:rPr>
          <w:tab/>
        </w:r>
        <w:r w:rsidR="00B31CF7">
          <w:rPr>
            <w:noProof/>
            <w:webHidden/>
          </w:rPr>
          <w:fldChar w:fldCharType="begin"/>
        </w:r>
        <w:r w:rsidR="00B31CF7">
          <w:rPr>
            <w:noProof/>
            <w:webHidden/>
          </w:rPr>
          <w:instrText xml:space="preserve"> PAGEREF _Toc61560546 \h </w:instrText>
        </w:r>
        <w:r w:rsidR="00B31CF7">
          <w:rPr>
            <w:noProof/>
            <w:webHidden/>
          </w:rPr>
        </w:r>
        <w:r w:rsidR="00B31CF7">
          <w:rPr>
            <w:noProof/>
            <w:webHidden/>
          </w:rPr>
          <w:fldChar w:fldCharType="separate"/>
        </w:r>
        <w:r w:rsidR="00B31CF7">
          <w:rPr>
            <w:noProof/>
            <w:webHidden/>
          </w:rPr>
          <w:t>3</w:t>
        </w:r>
        <w:r w:rsidR="00B31CF7">
          <w:rPr>
            <w:noProof/>
            <w:webHidden/>
          </w:rPr>
          <w:fldChar w:fldCharType="end"/>
        </w:r>
      </w:hyperlink>
    </w:p>
    <w:p w14:paraId="017AD295" w14:textId="77777777" w:rsidR="00B31CF7" w:rsidRPr="00C25D31" w:rsidRDefault="00000000">
      <w:pPr>
        <w:pStyle w:val="TDC2"/>
        <w:tabs>
          <w:tab w:val="left" w:pos="960"/>
          <w:tab w:val="right" w:leader="dot" w:pos="9628"/>
        </w:tabs>
        <w:rPr>
          <w:smallCaps w:val="0"/>
          <w:noProof/>
          <w:sz w:val="22"/>
          <w:szCs w:val="22"/>
          <w:lang w:eastAsia="es-ES"/>
        </w:rPr>
      </w:pPr>
      <w:hyperlink w:anchor="_Toc61560547" w:history="1">
        <w:r w:rsidR="00B31CF7" w:rsidRPr="001F2F76">
          <w:rPr>
            <w:rStyle w:val="Hipervnculo"/>
            <w:rFonts w:cs="Book Antiqua"/>
            <w:noProof/>
          </w:rPr>
          <w:t>1.1.</w:t>
        </w:r>
        <w:r w:rsidR="00B31CF7" w:rsidRPr="00C25D31">
          <w:rPr>
            <w:smallCaps w:val="0"/>
            <w:noProof/>
            <w:sz w:val="22"/>
            <w:szCs w:val="22"/>
            <w:lang w:eastAsia="es-ES"/>
          </w:rPr>
          <w:tab/>
        </w:r>
        <w:r w:rsidR="00B31CF7" w:rsidRPr="001F2F76">
          <w:rPr>
            <w:rStyle w:val="Hipervnculo"/>
            <w:rFonts w:cs="Book Antiqua"/>
            <w:noProof/>
          </w:rPr>
          <w:t>Objetivo</w:t>
        </w:r>
        <w:r w:rsidR="00B31CF7">
          <w:rPr>
            <w:noProof/>
            <w:webHidden/>
          </w:rPr>
          <w:tab/>
        </w:r>
        <w:r w:rsidR="00B31CF7">
          <w:rPr>
            <w:noProof/>
            <w:webHidden/>
          </w:rPr>
          <w:fldChar w:fldCharType="begin"/>
        </w:r>
        <w:r w:rsidR="00B31CF7">
          <w:rPr>
            <w:noProof/>
            <w:webHidden/>
          </w:rPr>
          <w:instrText xml:space="preserve"> PAGEREF _Toc61560547 \h </w:instrText>
        </w:r>
        <w:r w:rsidR="00B31CF7">
          <w:rPr>
            <w:noProof/>
            <w:webHidden/>
          </w:rPr>
        </w:r>
        <w:r w:rsidR="00B31CF7">
          <w:rPr>
            <w:noProof/>
            <w:webHidden/>
          </w:rPr>
          <w:fldChar w:fldCharType="separate"/>
        </w:r>
        <w:r w:rsidR="00B31CF7">
          <w:rPr>
            <w:noProof/>
            <w:webHidden/>
          </w:rPr>
          <w:t>3</w:t>
        </w:r>
        <w:r w:rsidR="00B31CF7">
          <w:rPr>
            <w:noProof/>
            <w:webHidden/>
          </w:rPr>
          <w:fldChar w:fldCharType="end"/>
        </w:r>
      </w:hyperlink>
    </w:p>
    <w:p w14:paraId="5FED4504" w14:textId="77777777" w:rsidR="00B31CF7" w:rsidRPr="00C25D31" w:rsidRDefault="00000000">
      <w:pPr>
        <w:pStyle w:val="TDC2"/>
        <w:tabs>
          <w:tab w:val="left" w:pos="960"/>
          <w:tab w:val="right" w:leader="dot" w:pos="9628"/>
        </w:tabs>
        <w:rPr>
          <w:smallCaps w:val="0"/>
          <w:noProof/>
          <w:sz w:val="22"/>
          <w:szCs w:val="22"/>
          <w:lang w:eastAsia="es-ES"/>
        </w:rPr>
      </w:pPr>
      <w:hyperlink w:anchor="_Toc61560548" w:history="1">
        <w:r w:rsidR="00B31CF7" w:rsidRPr="001F2F76">
          <w:rPr>
            <w:rStyle w:val="Hipervnculo"/>
            <w:rFonts w:cs="Book Antiqua"/>
            <w:noProof/>
          </w:rPr>
          <w:t>1.2.</w:t>
        </w:r>
        <w:r w:rsidR="00B31CF7" w:rsidRPr="00C25D31">
          <w:rPr>
            <w:smallCaps w:val="0"/>
            <w:noProof/>
            <w:sz w:val="22"/>
            <w:szCs w:val="22"/>
            <w:lang w:eastAsia="es-ES"/>
          </w:rPr>
          <w:tab/>
        </w:r>
        <w:r w:rsidR="00B31CF7" w:rsidRPr="001F2F76">
          <w:rPr>
            <w:rStyle w:val="Hipervnculo"/>
            <w:rFonts w:cs="Book Antiqua"/>
            <w:noProof/>
          </w:rPr>
          <w:t>Definiciones, Acrónimos y Abreviaturas</w:t>
        </w:r>
        <w:r w:rsidR="00B31CF7">
          <w:rPr>
            <w:noProof/>
            <w:webHidden/>
          </w:rPr>
          <w:tab/>
        </w:r>
        <w:r w:rsidR="00B31CF7">
          <w:rPr>
            <w:noProof/>
            <w:webHidden/>
          </w:rPr>
          <w:fldChar w:fldCharType="begin"/>
        </w:r>
        <w:r w:rsidR="00B31CF7">
          <w:rPr>
            <w:noProof/>
            <w:webHidden/>
          </w:rPr>
          <w:instrText xml:space="preserve"> PAGEREF _Toc61560548 \h </w:instrText>
        </w:r>
        <w:r w:rsidR="00B31CF7">
          <w:rPr>
            <w:noProof/>
            <w:webHidden/>
          </w:rPr>
        </w:r>
        <w:r w:rsidR="00B31CF7">
          <w:rPr>
            <w:noProof/>
            <w:webHidden/>
          </w:rPr>
          <w:fldChar w:fldCharType="separate"/>
        </w:r>
        <w:r w:rsidR="00B31CF7">
          <w:rPr>
            <w:noProof/>
            <w:webHidden/>
          </w:rPr>
          <w:t>3</w:t>
        </w:r>
        <w:r w:rsidR="00B31CF7">
          <w:rPr>
            <w:noProof/>
            <w:webHidden/>
          </w:rPr>
          <w:fldChar w:fldCharType="end"/>
        </w:r>
      </w:hyperlink>
    </w:p>
    <w:p w14:paraId="2C7D8EB6" w14:textId="77777777" w:rsidR="00B31CF7" w:rsidRPr="00C25D31" w:rsidRDefault="00000000">
      <w:pPr>
        <w:pStyle w:val="TDC2"/>
        <w:tabs>
          <w:tab w:val="left" w:pos="960"/>
          <w:tab w:val="right" w:leader="dot" w:pos="9628"/>
        </w:tabs>
        <w:rPr>
          <w:smallCaps w:val="0"/>
          <w:noProof/>
          <w:sz w:val="22"/>
          <w:szCs w:val="22"/>
          <w:lang w:eastAsia="es-ES"/>
        </w:rPr>
      </w:pPr>
      <w:hyperlink w:anchor="_Toc61560549" w:history="1">
        <w:r w:rsidR="00B31CF7" w:rsidRPr="001F2F76">
          <w:rPr>
            <w:rStyle w:val="Hipervnculo"/>
            <w:rFonts w:cs="Book Antiqua"/>
            <w:noProof/>
          </w:rPr>
          <w:t>1.3.</w:t>
        </w:r>
        <w:r w:rsidR="00B31CF7" w:rsidRPr="00C25D31">
          <w:rPr>
            <w:smallCaps w:val="0"/>
            <w:noProof/>
            <w:sz w:val="22"/>
            <w:szCs w:val="22"/>
            <w:lang w:eastAsia="es-ES"/>
          </w:rPr>
          <w:tab/>
        </w:r>
        <w:r w:rsidR="00B31CF7" w:rsidRPr="001F2F76">
          <w:rPr>
            <w:rStyle w:val="Hipervnculo"/>
            <w:rFonts w:cs="Book Antiqua"/>
            <w:noProof/>
          </w:rPr>
          <w:t>Audiencia</w:t>
        </w:r>
        <w:r w:rsidR="00B31CF7">
          <w:rPr>
            <w:noProof/>
            <w:webHidden/>
          </w:rPr>
          <w:tab/>
        </w:r>
        <w:r w:rsidR="00B31CF7">
          <w:rPr>
            <w:noProof/>
            <w:webHidden/>
          </w:rPr>
          <w:fldChar w:fldCharType="begin"/>
        </w:r>
        <w:r w:rsidR="00B31CF7">
          <w:rPr>
            <w:noProof/>
            <w:webHidden/>
          </w:rPr>
          <w:instrText xml:space="preserve"> PAGEREF _Toc61560549 \h </w:instrText>
        </w:r>
        <w:r w:rsidR="00B31CF7">
          <w:rPr>
            <w:noProof/>
            <w:webHidden/>
          </w:rPr>
        </w:r>
        <w:r w:rsidR="00B31CF7">
          <w:rPr>
            <w:noProof/>
            <w:webHidden/>
          </w:rPr>
          <w:fldChar w:fldCharType="separate"/>
        </w:r>
        <w:r w:rsidR="00B31CF7">
          <w:rPr>
            <w:noProof/>
            <w:webHidden/>
          </w:rPr>
          <w:t>4</w:t>
        </w:r>
        <w:r w:rsidR="00B31CF7">
          <w:rPr>
            <w:noProof/>
            <w:webHidden/>
          </w:rPr>
          <w:fldChar w:fldCharType="end"/>
        </w:r>
      </w:hyperlink>
    </w:p>
    <w:p w14:paraId="67D89C67" w14:textId="77777777" w:rsidR="00B31CF7" w:rsidRPr="00C25D31" w:rsidRDefault="00000000">
      <w:pPr>
        <w:pStyle w:val="TDC2"/>
        <w:tabs>
          <w:tab w:val="left" w:pos="960"/>
          <w:tab w:val="right" w:leader="dot" w:pos="9628"/>
        </w:tabs>
        <w:rPr>
          <w:smallCaps w:val="0"/>
          <w:noProof/>
          <w:sz w:val="22"/>
          <w:szCs w:val="22"/>
          <w:lang w:eastAsia="es-ES"/>
        </w:rPr>
      </w:pPr>
      <w:hyperlink w:anchor="_Toc61560550" w:history="1">
        <w:r w:rsidR="00B31CF7" w:rsidRPr="001F2F76">
          <w:rPr>
            <w:rStyle w:val="Hipervnculo"/>
            <w:rFonts w:cs="Book Antiqua"/>
            <w:noProof/>
          </w:rPr>
          <w:t>1.4.</w:t>
        </w:r>
        <w:r w:rsidR="00B31CF7" w:rsidRPr="00C25D31">
          <w:rPr>
            <w:smallCaps w:val="0"/>
            <w:noProof/>
            <w:sz w:val="22"/>
            <w:szCs w:val="22"/>
            <w:lang w:eastAsia="es-ES"/>
          </w:rPr>
          <w:tab/>
        </w:r>
        <w:r w:rsidR="00B31CF7" w:rsidRPr="001F2F76">
          <w:rPr>
            <w:rStyle w:val="Hipervnculo"/>
            <w:rFonts w:cs="Book Antiqua"/>
            <w:noProof/>
          </w:rPr>
          <w:t>Alcance</w:t>
        </w:r>
        <w:r w:rsidR="00B31CF7">
          <w:rPr>
            <w:noProof/>
            <w:webHidden/>
          </w:rPr>
          <w:tab/>
        </w:r>
        <w:r w:rsidR="00B31CF7">
          <w:rPr>
            <w:noProof/>
            <w:webHidden/>
          </w:rPr>
          <w:fldChar w:fldCharType="begin"/>
        </w:r>
        <w:r w:rsidR="00B31CF7">
          <w:rPr>
            <w:noProof/>
            <w:webHidden/>
          </w:rPr>
          <w:instrText xml:space="preserve"> PAGEREF _Toc61560550 \h </w:instrText>
        </w:r>
        <w:r w:rsidR="00B31CF7">
          <w:rPr>
            <w:noProof/>
            <w:webHidden/>
          </w:rPr>
        </w:r>
        <w:r w:rsidR="00B31CF7">
          <w:rPr>
            <w:noProof/>
            <w:webHidden/>
          </w:rPr>
          <w:fldChar w:fldCharType="separate"/>
        </w:r>
        <w:r w:rsidR="00B31CF7">
          <w:rPr>
            <w:noProof/>
            <w:webHidden/>
          </w:rPr>
          <w:t>5</w:t>
        </w:r>
        <w:r w:rsidR="00B31CF7">
          <w:rPr>
            <w:noProof/>
            <w:webHidden/>
          </w:rPr>
          <w:fldChar w:fldCharType="end"/>
        </w:r>
      </w:hyperlink>
    </w:p>
    <w:p w14:paraId="7BF515C6" w14:textId="77777777" w:rsidR="00B31CF7" w:rsidRPr="00C25D31" w:rsidRDefault="00000000">
      <w:pPr>
        <w:pStyle w:val="TDC1"/>
        <w:tabs>
          <w:tab w:val="left" w:pos="480"/>
          <w:tab w:val="right" w:leader="dot" w:pos="9628"/>
        </w:tabs>
        <w:rPr>
          <w:b w:val="0"/>
          <w:bCs w:val="0"/>
          <w:caps w:val="0"/>
          <w:noProof/>
          <w:sz w:val="22"/>
          <w:szCs w:val="22"/>
          <w:lang w:eastAsia="es-ES"/>
        </w:rPr>
      </w:pPr>
      <w:hyperlink w:anchor="_Toc61560551" w:history="1">
        <w:r w:rsidR="00B31CF7" w:rsidRPr="001F2F76">
          <w:rPr>
            <w:rStyle w:val="Hipervnculo"/>
            <w:rFonts w:cs="Book Antiqua"/>
            <w:noProof/>
          </w:rPr>
          <w:t>2.</w:t>
        </w:r>
        <w:r w:rsidR="00B31CF7" w:rsidRPr="00C25D31">
          <w:rPr>
            <w:b w:val="0"/>
            <w:bCs w:val="0"/>
            <w:caps w:val="0"/>
            <w:noProof/>
            <w:sz w:val="22"/>
            <w:szCs w:val="22"/>
            <w:lang w:eastAsia="es-ES"/>
          </w:rPr>
          <w:tab/>
        </w:r>
        <w:r w:rsidR="00B31CF7" w:rsidRPr="001F2F76">
          <w:rPr>
            <w:rStyle w:val="Hipervnculo"/>
            <w:rFonts w:cs="Book Antiqua"/>
            <w:noProof/>
          </w:rPr>
          <w:t>Presentación del Producto</w:t>
        </w:r>
        <w:r w:rsidR="00B31CF7">
          <w:rPr>
            <w:noProof/>
            <w:webHidden/>
          </w:rPr>
          <w:tab/>
        </w:r>
        <w:r w:rsidR="00B31CF7">
          <w:rPr>
            <w:noProof/>
            <w:webHidden/>
          </w:rPr>
          <w:fldChar w:fldCharType="begin"/>
        </w:r>
        <w:r w:rsidR="00B31CF7">
          <w:rPr>
            <w:noProof/>
            <w:webHidden/>
          </w:rPr>
          <w:instrText xml:space="preserve"> PAGEREF _Toc61560551 \h </w:instrText>
        </w:r>
        <w:r w:rsidR="00B31CF7">
          <w:rPr>
            <w:noProof/>
            <w:webHidden/>
          </w:rPr>
        </w:r>
        <w:r w:rsidR="00B31CF7">
          <w:rPr>
            <w:noProof/>
            <w:webHidden/>
          </w:rPr>
          <w:fldChar w:fldCharType="separate"/>
        </w:r>
        <w:r w:rsidR="00B31CF7">
          <w:rPr>
            <w:noProof/>
            <w:webHidden/>
          </w:rPr>
          <w:t>5</w:t>
        </w:r>
        <w:r w:rsidR="00B31CF7">
          <w:rPr>
            <w:noProof/>
            <w:webHidden/>
          </w:rPr>
          <w:fldChar w:fldCharType="end"/>
        </w:r>
      </w:hyperlink>
    </w:p>
    <w:p w14:paraId="04513E86" w14:textId="77777777" w:rsidR="00B31CF7" w:rsidRPr="00C25D31" w:rsidRDefault="00000000">
      <w:pPr>
        <w:pStyle w:val="TDC2"/>
        <w:tabs>
          <w:tab w:val="left" w:pos="960"/>
          <w:tab w:val="right" w:leader="dot" w:pos="9628"/>
        </w:tabs>
        <w:rPr>
          <w:smallCaps w:val="0"/>
          <w:noProof/>
          <w:sz w:val="22"/>
          <w:szCs w:val="22"/>
          <w:lang w:eastAsia="es-ES"/>
        </w:rPr>
      </w:pPr>
      <w:hyperlink w:anchor="_Toc61560552" w:history="1">
        <w:r w:rsidR="00B31CF7" w:rsidRPr="001F2F76">
          <w:rPr>
            <w:rStyle w:val="Hipervnculo"/>
            <w:rFonts w:cs="Book Antiqua"/>
            <w:noProof/>
          </w:rPr>
          <w:t>2.1.</w:t>
        </w:r>
        <w:r w:rsidR="00B31CF7" w:rsidRPr="00C25D31">
          <w:rPr>
            <w:smallCaps w:val="0"/>
            <w:noProof/>
            <w:sz w:val="22"/>
            <w:szCs w:val="22"/>
            <w:lang w:eastAsia="es-ES"/>
          </w:rPr>
          <w:tab/>
        </w:r>
        <w:r w:rsidR="00B31CF7" w:rsidRPr="001F2F76">
          <w:rPr>
            <w:rStyle w:val="Hipervnculo"/>
            <w:rFonts w:cs="Book Antiqua"/>
            <w:noProof/>
          </w:rPr>
          <w:t>Propósito del Sistema</w:t>
        </w:r>
        <w:r w:rsidR="00B31CF7">
          <w:rPr>
            <w:noProof/>
            <w:webHidden/>
          </w:rPr>
          <w:tab/>
        </w:r>
        <w:r w:rsidR="00B31CF7">
          <w:rPr>
            <w:noProof/>
            <w:webHidden/>
          </w:rPr>
          <w:fldChar w:fldCharType="begin"/>
        </w:r>
        <w:r w:rsidR="00B31CF7">
          <w:rPr>
            <w:noProof/>
            <w:webHidden/>
          </w:rPr>
          <w:instrText xml:space="preserve"> PAGEREF _Toc61560552 \h </w:instrText>
        </w:r>
        <w:r w:rsidR="00B31CF7">
          <w:rPr>
            <w:noProof/>
            <w:webHidden/>
          </w:rPr>
        </w:r>
        <w:r w:rsidR="00B31CF7">
          <w:rPr>
            <w:noProof/>
            <w:webHidden/>
          </w:rPr>
          <w:fldChar w:fldCharType="separate"/>
        </w:r>
        <w:r w:rsidR="00B31CF7">
          <w:rPr>
            <w:noProof/>
            <w:webHidden/>
          </w:rPr>
          <w:t>5</w:t>
        </w:r>
        <w:r w:rsidR="00B31CF7">
          <w:rPr>
            <w:noProof/>
            <w:webHidden/>
          </w:rPr>
          <w:fldChar w:fldCharType="end"/>
        </w:r>
      </w:hyperlink>
    </w:p>
    <w:p w14:paraId="3BD85C3E"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53" w:history="1">
        <w:r w:rsidR="00B31CF7" w:rsidRPr="001F2F76">
          <w:rPr>
            <w:rStyle w:val="Hipervnculo"/>
            <w:rFonts w:cs="Book Antiqua"/>
            <w:noProof/>
          </w:rPr>
          <w:t>2.2.1.</w:t>
        </w:r>
        <w:r w:rsidR="00B31CF7" w:rsidRPr="00C25D31">
          <w:rPr>
            <w:i w:val="0"/>
            <w:iCs w:val="0"/>
            <w:noProof/>
            <w:sz w:val="22"/>
            <w:szCs w:val="22"/>
            <w:lang w:eastAsia="es-ES"/>
          </w:rPr>
          <w:tab/>
        </w:r>
        <w:r w:rsidR="00B31CF7" w:rsidRPr="001F2F76">
          <w:rPr>
            <w:rStyle w:val="Hipervnculo"/>
            <w:rFonts w:cs="Book Antiqua"/>
            <w:noProof/>
          </w:rPr>
          <w:t>Planteamiento del problema</w:t>
        </w:r>
        <w:r w:rsidR="00B31CF7">
          <w:rPr>
            <w:noProof/>
            <w:webHidden/>
          </w:rPr>
          <w:tab/>
        </w:r>
        <w:r w:rsidR="00B31CF7">
          <w:rPr>
            <w:noProof/>
            <w:webHidden/>
          </w:rPr>
          <w:fldChar w:fldCharType="begin"/>
        </w:r>
        <w:r w:rsidR="00B31CF7">
          <w:rPr>
            <w:noProof/>
            <w:webHidden/>
          </w:rPr>
          <w:instrText xml:space="preserve"> PAGEREF _Toc61560553 \h </w:instrText>
        </w:r>
        <w:r w:rsidR="00B31CF7">
          <w:rPr>
            <w:noProof/>
            <w:webHidden/>
          </w:rPr>
        </w:r>
        <w:r w:rsidR="00B31CF7">
          <w:rPr>
            <w:noProof/>
            <w:webHidden/>
          </w:rPr>
          <w:fldChar w:fldCharType="separate"/>
        </w:r>
        <w:r w:rsidR="00B31CF7">
          <w:rPr>
            <w:noProof/>
            <w:webHidden/>
          </w:rPr>
          <w:t>5</w:t>
        </w:r>
        <w:r w:rsidR="00B31CF7">
          <w:rPr>
            <w:noProof/>
            <w:webHidden/>
          </w:rPr>
          <w:fldChar w:fldCharType="end"/>
        </w:r>
      </w:hyperlink>
    </w:p>
    <w:p w14:paraId="76578DE3"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54" w:history="1">
        <w:r w:rsidR="00B31CF7" w:rsidRPr="001F2F76">
          <w:rPr>
            <w:rStyle w:val="Hipervnculo"/>
            <w:rFonts w:cs="Book Antiqua"/>
            <w:noProof/>
          </w:rPr>
          <w:t>2.2.2.</w:t>
        </w:r>
        <w:r w:rsidR="00B31CF7" w:rsidRPr="00C25D31">
          <w:rPr>
            <w:i w:val="0"/>
            <w:iCs w:val="0"/>
            <w:noProof/>
            <w:sz w:val="22"/>
            <w:szCs w:val="22"/>
            <w:lang w:eastAsia="es-ES"/>
          </w:rPr>
          <w:tab/>
        </w:r>
        <w:r w:rsidR="00B31CF7" w:rsidRPr="001F2F76">
          <w:rPr>
            <w:rStyle w:val="Hipervnculo"/>
            <w:rFonts w:cs="Book Antiqua"/>
            <w:noProof/>
          </w:rPr>
          <w:t>Objetivo</w:t>
        </w:r>
        <w:r w:rsidR="00B31CF7">
          <w:rPr>
            <w:noProof/>
            <w:webHidden/>
          </w:rPr>
          <w:tab/>
        </w:r>
        <w:r w:rsidR="00B31CF7">
          <w:rPr>
            <w:noProof/>
            <w:webHidden/>
          </w:rPr>
          <w:fldChar w:fldCharType="begin"/>
        </w:r>
        <w:r w:rsidR="00B31CF7">
          <w:rPr>
            <w:noProof/>
            <w:webHidden/>
          </w:rPr>
          <w:instrText xml:space="preserve"> PAGEREF _Toc61560554 \h </w:instrText>
        </w:r>
        <w:r w:rsidR="00B31CF7">
          <w:rPr>
            <w:noProof/>
            <w:webHidden/>
          </w:rPr>
        </w:r>
        <w:r w:rsidR="00B31CF7">
          <w:rPr>
            <w:noProof/>
            <w:webHidden/>
          </w:rPr>
          <w:fldChar w:fldCharType="separate"/>
        </w:r>
        <w:r w:rsidR="00B31CF7">
          <w:rPr>
            <w:noProof/>
            <w:webHidden/>
          </w:rPr>
          <w:t>6</w:t>
        </w:r>
        <w:r w:rsidR="00B31CF7">
          <w:rPr>
            <w:noProof/>
            <w:webHidden/>
          </w:rPr>
          <w:fldChar w:fldCharType="end"/>
        </w:r>
      </w:hyperlink>
    </w:p>
    <w:p w14:paraId="17EB35BA"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55" w:history="1">
        <w:r w:rsidR="00B31CF7" w:rsidRPr="001F2F76">
          <w:rPr>
            <w:rStyle w:val="Hipervnculo"/>
            <w:rFonts w:cs="Book Antiqua"/>
            <w:noProof/>
          </w:rPr>
          <w:t>2.2.3.</w:t>
        </w:r>
        <w:r w:rsidR="00B31CF7" w:rsidRPr="00C25D31">
          <w:rPr>
            <w:i w:val="0"/>
            <w:iCs w:val="0"/>
            <w:noProof/>
            <w:sz w:val="22"/>
            <w:szCs w:val="22"/>
            <w:lang w:eastAsia="es-ES"/>
          </w:rPr>
          <w:tab/>
        </w:r>
        <w:r w:rsidR="00B31CF7" w:rsidRPr="001F2F76">
          <w:rPr>
            <w:rStyle w:val="Hipervnculo"/>
            <w:rFonts w:cs="Book Antiqua"/>
            <w:noProof/>
          </w:rPr>
          <w:t>Alcance</w:t>
        </w:r>
        <w:r w:rsidR="00B31CF7">
          <w:rPr>
            <w:noProof/>
            <w:webHidden/>
          </w:rPr>
          <w:tab/>
        </w:r>
        <w:r w:rsidR="00B31CF7">
          <w:rPr>
            <w:noProof/>
            <w:webHidden/>
          </w:rPr>
          <w:fldChar w:fldCharType="begin"/>
        </w:r>
        <w:r w:rsidR="00B31CF7">
          <w:rPr>
            <w:noProof/>
            <w:webHidden/>
          </w:rPr>
          <w:instrText xml:space="preserve"> PAGEREF _Toc61560555 \h </w:instrText>
        </w:r>
        <w:r w:rsidR="00B31CF7">
          <w:rPr>
            <w:noProof/>
            <w:webHidden/>
          </w:rPr>
        </w:r>
        <w:r w:rsidR="00B31CF7">
          <w:rPr>
            <w:noProof/>
            <w:webHidden/>
          </w:rPr>
          <w:fldChar w:fldCharType="separate"/>
        </w:r>
        <w:r w:rsidR="00B31CF7">
          <w:rPr>
            <w:noProof/>
            <w:webHidden/>
          </w:rPr>
          <w:t>6</w:t>
        </w:r>
        <w:r w:rsidR="00B31CF7">
          <w:rPr>
            <w:noProof/>
            <w:webHidden/>
          </w:rPr>
          <w:fldChar w:fldCharType="end"/>
        </w:r>
      </w:hyperlink>
    </w:p>
    <w:p w14:paraId="3578E894" w14:textId="77777777" w:rsidR="00B31CF7" w:rsidRPr="00901B0E" w:rsidRDefault="00000000">
      <w:pPr>
        <w:pStyle w:val="TDC3"/>
        <w:tabs>
          <w:tab w:val="left" w:pos="1200"/>
          <w:tab w:val="right" w:leader="dot" w:pos="9628"/>
        </w:tabs>
        <w:rPr>
          <w:b/>
          <w:bCs/>
          <w:i w:val="0"/>
          <w:iCs w:val="0"/>
          <w:noProof/>
          <w:sz w:val="22"/>
          <w:szCs w:val="22"/>
          <w:lang w:eastAsia="es-ES"/>
        </w:rPr>
      </w:pPr>
      <w:hyperlink w:anchor="_Toc61560556" w:history="1">
        <w:r w:rsidR="00B31CF7" w:rsidRPr="00901B0E">
          <w:rPr>
            <w:rStyle w:val="Hipervnculo"/>
            <w:rFonts w:cs="Book Antiqua"/>
            <w:b/>
            <w:bCs/>
            <w:noProof/>
            <w:highlight w:val="yellow"/>
          </w:rPr>
          <w:t>2.2.4.</w:t>
        </w:r>
        <w:r w:rsidR="00B31CF7" w:rsidRPr="00901B0E">
          <w:rPr>
            <w:b/>
            <w:bCs/>
            <w:i w:val="0"/>
            <w:iCs w:val="0"/>
            <w:noProof/>
            <w:sz w:val="22"/>
            <w:szCs w:val="22"/>
            <w:highlight w:val="yellow"/>
            <w:lang w:eastAsia="es-ES"/>
          </w:rPr>
          <w:tab/>
        </w:r>
        <w:r w:rsidR="00B31CF7" w:rsidRPr="00901B0E">
          <w:rPr>
            <w:rStyle w:val="Hipervnculo"/>
            <w:rFonts w:cs="Book Antiqua"/>
            <w:b/>
            <w:bCs/>
            <w:noProof/>
            <w:highlight w:val="yellow"/>
          </w:rPr>
          <w:t>El Sistema no contempla</w:t>
        </w:r>
        <w:r w:rsidR="00B31CF7" w:rsidRPr="00901B0E">
          <w:rPr>
            <w:b/>
            <w:bCs/>
            <w:noProof/>
            <w:webHidden/>
            <w:highlight w:val="yellow"/>
          </w:rPr>
          <w:tab/>
        </w:r>
        <w:r w:rsidR="00B31CF7" w:rsidRPr="00901B0E">
          <w:rPr>
            <w:b/>
            <w:bCs/>
            <w:noProof/>
            <w:webHidden/>
            <w:highlight w:val="yellow"/>
          </w:rPr>
          <w:fldChar w:fldCharType="begin"/>
        </w:r>
        <w:r w:rsidR="00B31CF7" w:rsidRPr="00901B0E">
          <w:rPr>
            <w:b/>
            <w:bCs/>
            <w:noProof/>
            <w:webHidden/>
            <w:highlight w:val="yellow"/>
          </w:rPr>
          <w:instrText xml:space="preserve"> PAGEREF _Toc61560556 \h </w:instrText>
        </w:r>
        <w:r w:rsidR="00B31CF7" w:rsidRPr="00901B0E">
          <w:rPr>
            <w:b/>
            <w:bCs/>
            <w:noProof/>
            <w:webHidden/>
            <w:highlight w:val="yellow"/>
          </w:rPr>
        </w:r>
        <w:r w:rsidR="00B31CF7" w:rsidRPr="00901B0E">
          <w:rPr>
            <w:b/>
            <w:bCs/>
            <w:noProof/>
            <w:webHidden/>
            <w:highlight w:val="yellow"/>
          </w:rPr>
          <w:fldChar w:fldCharType="separate"/>
        </w:r>
        <w:r w:rsidR="00B31CF7" w:rsidRPr="00901B0E">
          <w:rPr>
            <w:b/>
            <w:bCs/>
            <w:noProof/>
            <w:webHidden/>
            <w:highlight w:val="yellow"/>
          </w:rPr>
          <w:t>7</w:t>
        </w:r>
        <w:r w:rsidR="00B31CF7" w:rsidRPr="00901B0E">
          <w:rPr>
            <w:b/>
            <w:bCs/>
            <w:noProof/>
            <w:webHidden/>
            <w:highlight w:val="yellow"/>
          </w:rPr>
          <w:fldChar w:fldCharType="end"/>
        </w:r>
      </w:hyperlink>
    </w:p>
    <w:p w14:paraId="7A7F3E98" w14:textId="77777777" w:rsidR="00B31CF7" w:rsidRPr="00C25D31" w:rsidRDefault="00000000">
      <w:pPr>
        <w:pStyle w:val="TDC2"/>
        <w:tabs>
          <w:tab w:val="left" w:pos="960"/>
          <w:tab w:val="right" w:leader="dot" w:pos="9628"/>
        </w:tabs>
        <w:rPr>
          <w:smallCaps w:val="0"/>
          <w:noProof/>
          <w:sz w:val="22"/>
          <w:szCs w:val="22"/>
          <w:lang w:eastAsia="es-ES"/>
        </w:rPr>
      </w:pPr>
      <w:hyperlink w:anchor="_Toc61560557" w:history="1">
        <w:r w:rsidR="00B31CF7" w:rsidRPr="001F2F76">
          <w:rPr>
            <w:rStyle w:val="Hipervnculo"/>
            <w:rFonts w:cs="Book Antiqua"/>
            <w:noProof/>
          </w:rPr>
          <w:t>2.2.</w:t>
        </w:r>
        <w:r w:rsidR="00B31CF7" w:rsidRPr="00C25D31">
          <w:rPr>
            <w:smallCaps w:val="0"/>
            <w:noProof/>
            <w:sz w:val="22"/>
            <w:szCs w:val="22"/>
            <w:lang w:eastAsia="es-ES"/>
          </w:rPr>
          <w:tab/>
        </w:r>
        <w:r w:rsidR="00B31CF7" w:rsidRPr="001F2F76">
          <w:rPr>
            <w:rStyle w:val="Hipervnculo"/>
            <w:rFonts w:cs="Book Antiqua"/>
            <w:noProof/>
          </w:rPr>
          <w:t>Riesgos</w:t>
        </w:r>
        <w:r w:rsidR="00B31CF7">
          <w:rPr>
            <w:noProof/>
            <w:webHidden/>
          </w:rPr>
          <w:tab/>
        </w:r>
        <w:r w:rsidR="00B31CF7">
          <w:rPr>
            <w:noProof/>
            <w:webHidden/>
          </w:rPr>
          <w:fldChar w:fldCharType="begin"/>
        </w:r>
        <w:r w:rsidR="00B31CF7">
          <w:rPr>
            <w:noProof/>
            <w:webHidden/>
          </w:rPr>
          <w:instrText xml:space="preserve"> PAGEREF _Toc61560557 \h </w:instrText>
        </w:r>
        <w:r w:rsidR="00B31CF7">
          <w:rPr>
            <w:noProof/>
            <w:webHidden/>
          </w:rPr>
        </w:r>
        <w:r w:rsidR="00B31CF7">
          <w:rPr>
            <w:noProof/>
            <w:webHidden/>
          </w:rPr>
          <w:fldChar w:fldCharType="separate"/>
        </w:r>
        <w:r w:rsidR="00B31CF7">
          <w:rPr>
            <w:noProof/>
            <w:webHidden/>
          </w:rPr>
          <w:t>7</w:t>
        </w:r>
        <w:r w:rsidR="00B31CF7">
          <w:rPr>
            <w:noProof/>
            <w:webHidden/>
          </w:rPr>
          <w:fldChar w:fldCharType="end"/>
        </w:r>
      </w:hyperlink>
    </w:p>
    <w:p w14:paraId="7E913C55" w14:textId="77777777" w:rsidR="00B31CF7" w:rsidRPr="00C25D31" w:rsidRDefault="00000000">
      <w:pPr>
        <w:pStyle w:val="TDC1"/>
        <w:tabs>
          <w:tab w:val="left" w:pos="480"/>
          <w:tab w:val="right" w:leader="dot" w:pos="9628"/>
        </w:tabs>
        <w:rPr>
          <w:b w:val="0"/>
          <w:bCs w:val="0"/>
          <w:caps w:val="0"/>
          <w:noProof/>
          <w:sz w:val="22"/>
          <w:szCs w:val="22"/>
          <w:lang w:eastAsia="es-ES"/>
        </w:rPr>
      </w:pPr>
      <w:hyperlink w:anchor="_Toc61560558" w:history="1">
        <w:r w:rsidR="00B31CF7" w:rsidRPr="001F2F76">
          <w:rPr>
            <w:rStyle w:val="Hipervnculo"/>
            <w:rFonts w:cs="Book Antiqua"/>
            <w:noProof/>
          </w:rPr>
          <w:t>3.</w:t>
        </w:r>
        <w:r w:rsidR="00B31CF7" w:rsidRPr="00C25D31">
          <w:rPr>
            <w:b w:val="0"/>
            <w:bCs w:val="0"/>
            <w:caps w:val="0"/>
            <w:noProof/>
            <w:sz w:val="22"/>
            <w:szCs w:val="22"/>
            <w:lang w:eastAsia="es-ES"/>
          </w:rPr>
          <w:tab/>
        </w:r>
        <w:r w:rsidR="00B31CF7" w:rsidRPr="001F2F76">
          <w:rPr>
            <w:rStyle w:val="Hipervnculo"/>
            <w:rFonts w:cs="Book Antiqua"/>
            <w:noProof/>
          </w:rPr>
          <w:t>Descripción General</w:t>
        </w:r>
        <w:r w:rsidR="00B31CF7">
          <w:rPr>
            <w:noProof/>
            <w:webHidden/>
          </w:rPr>
          <w:tab/>
        </w:r>
        <w:r w:rsidR="00B31CF7">
          <w:rPr>
            <w:noProof/>
            <w:webHidden/>
          </w:rPr>
          <w:fldChar w:fldCharType="begin"/>
        </w:r>
        <w:r w:rsidR="00B31CF7">
          <w:rPr>
            <w:noProof/>
            <w:webHidden/>
          </w:rPr>
          <w:instrText xml:space="preserve"> PAGEREF _Toc61560558 \h </w:instrText>
        </w:r>
        <w:r w:rsidR="00B31CF7">
          <w:rPr>
            <w:noProof/>
            <w:webHidden/>
          </w:rPr>
        </w:r>
        <w:r w:rsidR="00B31CF7">
          <w:rPr>
            <w:noProof/>
            <w:webHidden/>
          </w:rPr>
          <w:fldChar w:fldCharType="separate"/>
        </w:r>
        <w:r w:rsidR="00B31CF7">
          <w:rPr>
            <w:noProof/>
            <w:webHidden/>
          </w:rPr>
          <w:t>8</w:t>
        </w:r>
        <w:r w:rsidR="00B31CF7">
          <w:rPr>
            <w:noProof/>
            <w:webHidden/>
          </w:rPr>
          <w:fldChar w:fldCharType="end"/>
        </w:r>
      </w:hyperlink>
    </w:p>
    <w:p w14:paraId="24C49778" w14:textId="77777777" w:rsidR="00B31CF7" w:rsidRPr="00C25D31" w:rsidRDefault="00000000">
      <w:pPr>
        <w:pStyle w:val="TDC2"/>
        <w:tabs>
          <w:tab w:val="left" w:pos="960"/>
          <w:tab w:val="right" w:leader="dot" w:pos="9628"/>
        </w:tabs>
        <w:rPr>
          <w:smallCaps w:val="0"/>
          <w:noProof/>
          <w:sz w:val="22"/>
          <w:szCs w:val="22"/>
          <w:lang w:eastAsia="es-ES"/>
        </w:rPr>
      </w:pPr>
      <w:hyperlink w:anchor="_Toc61560559" w:history="1">
        <w:r w:rsidR="00B31CF7" w:rsidRPr="001F2F76">
          <w:rPr>
            <w:rStyle w:val="Hipervnculo"/>
            <w:rFonts w:cs="Book Antiqua"/>
            <w:noProof/>
          </w:rPr>
          <w:t>3.1.</w:t>
        </w:r>
        <w:r w:rsidR="00B31CF7" w:rsidRPr="00C25D31">
          <w:rPr>
            <w:smallCaps w:val="0"/>
            <w:noProof/>
            <w:sz w:val="22"/>
            <w:szCs w:val="22"/>
            <w:lang w:eastAsia="es-ES"/>
          </w:rPr>
          <w:tab/>
        </w:r>
        <w:r w:rsidR="00B31CF7" w:rsidRPr="001F2F76">
          <w:rPr>
            <w:rStyle w:val="Hipervnculo"/>
            <w:rFonts w:cs="Book Antiqua"/>
            <w:noProof/>
          </w:rPr>
          <w:t>Contexto del Producto</w:t>
        </w:r>
        <w:r w:rsidR="00B31CF7">
          <w:rPr>
            <w:noProof/>
            <w:webHidden/>
          </w:rPr>
          <w:tab/>
        </w:r>
        <w:r w:rsidR="00B31CF7">
          <w:rPr>
            <w:noProof/>
            <w:webHidden/>
          </w:rPr>
          <w:fldChar w:fldCharType="begin"/>
        </w:r>
        <w:r w:rsidR="00B31CF7">
          <w:rPr>
            <w:noProof/>
            <w:webHidden/>
          </w:rPr>
          <w:instrText xml:space="preserve"> PAGEREF _Toc61560559 \h </w:instrText>
        </w:r>
        <w:r w:rsidR="00B31CF7">
          <w:rPr>
            <w:noProof/>
            <w:webHidden/>
          </w:rPr>
        </w:r>
        <w:r w:rsidR="00B31CF7">
          <w:rPr>
            <w:noProof/>
            <w:webHidden/>
          </w:rPr>
          <w:fldChar w:fldCharType="separate"/>
        </w:r>
        <w:r w:rsidR="00B31CF7">
          <w:rPr>
            <w:noProof/>
            <w:webHidden/>
          </w:rPr>
          <w:t>8</w:t>
        </w:r>
        <w:r w:rsidR="00B31CF7">
          <w:rPr>
            <w:noProof/>
            <w:webHidden/>
          </w:rPr>
          <w:fldChar w:fldCharType="end"/>
        </w:r>
      </w:hyperlink>
    </w:p>
    <w:p w14:paraId="24F3A38C" w14:textId="77777777" w:rsidR="00B31CF7" w:rsidRPr="00C25D31" w:rsidRDefault="00000000">
      <w:pPr>
        <w:pStyle w:val="TDC2"/>
        <w:tabs>
          <w:tab w:val="left" w:pos="960"/>
          <w:tab w:val="right" w:leader="dot" w:pos="9628"/>
        </w:tabs>
        <w:rPr>
          <w:smallCaps w:val="0"/>
          <w:noProof/>
          <w:sz w:val="22"/>
          <w:szCs w:val="22"/>
          <w:lang w:eastAsia="es-ES"/>
        </w:rPr>
      </w:pPr>
      <w:hyperlink w:anchor="_Toc61560560" w:history="1">
        <w:r w:rsidR="00B31CF7" w:rsidRPr="00C35CDB">
          <w:rPr>
            <w:rStyle w:val="Hipervnculo"/>
            <w:rFonts w:cs="Book Antiqua"/>
            <w:noProof/>
            <w:highlight w:val="yellow"/>
          </w:rPr>
          <w:t>3.2.</w:t>
        </w:r>
        <w:r w:rsidR="00B31CF7" w:rsidRPr="00C35CDB">
          <w:rPr>
            <w:smallCaps w:val="0"/>
            <w:noProof/>
            <w:sz w:val="22"/>
            <w:szCs w:val="22"/>
            <w:highlight w:val="yellow"/>
            <w:lang w:eastAsia="es-ES"/>
          </w:rPr>
          <w:tab/>
        </w:r>
        <w:r w:rsidR="00B31CF7" w:rsidRPr="00C35CDB">
          <w:rPr>
            <w:rStyle w:val="Hipervnculo"/>
            <w:rFonts w:cs="Book Antiqua"/>
            <w:noProof/>
            <w:highlight w:val="yellow"/>
          </w:rPr>
          <w:t>Perspectivas futuras del producto</w:t>
        </w:r>
        <w:r w:rsidR="00B31CF7" w:rsidRPr="00C35CDB">
          <w:rPr>
            <w:noProof/>
            <w:webHidden/>
            <w:highlight w:val="yellow"/>
          </w:rPr>
          <w:tab/>
        </w:r>
        <w:r w:rsidR="00B31CF7" w:rsidRPr="00C35CDB">
          <w:rPr>
            <w:noProof/>
            <w:webHidden/>
            <w:highlight w:val="yellow"/>
          </w:rPr>
          <w:fldChar w:fldCharType="begin"/>
        </w:r>
        <w:r w:rsidR="00B31CF7" w:rsidRPr="00C35CDB">
          <w:rPr>
            <w:noProof/>
            <w:webHidden/>
            <w:highlight w:val="yellow"/>
          </w:rPr>
          <w:instrText xml:space="preserve"> PAGEREF _Toc61560560 \h </w:instrText>
        </w:r>
        <w:r w:rsidR="00B31CF7" w:rsidRPr="00C35CDB">
          <w:rPr>
            <w:noProof/>
            <w:webHidden/>
            <w:highlight w:val="yellow"/>
          </w:rPr>
        </w:r>
        <w:r w:rsidR="00B31CF7" w:rsidRPr="00C35CDB">
          <w:rPr>
            <w:noProof/>
            <w:webHidden/>
            <w:highlight w:val="yellow"/>
          </w:rPr>
          <w:fldChar w:fldCharType="separate"/>
        </w:r>
        <w:r w:rsidR="00B31CF7" w:rsidRPr="00C35CDB">
          <w:rPr>
            <w:noProof/>
            <w:webHidden/>
            <w:highlight w:val="yellow"/>
          </w:rPr>
          <w:t>9</w:t>
        </w:r>
        <w:r w:rsidR="00B31CF7" w:rsidRPr="00C35CDB">
          <w:rPr>
            <w:noProof/>
            <w:webHidden/>
            <w:highlight w:val="yellow"/>
          </w:rPr>
          <w:fldChar w:fldCharType="end"/>
        </w:r>
      </w:hyperlink>
    </w:p>
    <w:p w14:paraId="31D5FA3E" w14:textId="77777777" w:rsidR="00B31CF7" w:rsidRPr="00C25D31" w:rsidRDefault="00000000">
      <w:pPr>
        <w:pStyle w:val="TDC2"/>
        <w:tabs>
          <w:tab w:val="left" w:pos="960"/>
          <w:tab w:val="right" w:leader="dot" w:pos="9628"/>
        </w:tabs>
        <w:rPr>
          <w:smallCaps w:val="0"/>
          <w:noProof/>
          <w:sz w:val="22"/>
          <w:szCs w:val="22"/>
          <w:lang w:eastAsia="es-ES"/>
        </w:rPr>
      </w:pPr>
      <w:hyperlink w:anchor="_Toc61560561" w:history="1">
        <w:r w:rsidR="00B31CF7" w:rsidRPr="00C35CDB">
          <w:rPr>
            <w:rStyle w:val="Hipervnculo"/>
            <w:rFonts w:cs="Book Antiqua"/>
            <w:noProof/>
            <w:highlight w:val="yellow"/>
          </w:rPr>
          <w:t>3.3.</w:t>
        </w:r>
        <w:r w:rsidR="00B31CF7" w:rsidRPr="00C35CDB">
          <w:rPr>
            <w:smallCaps w:val="0"/>
            <w:noProof/>
            <w:sz w:val="22"/>
            <w:szCs w:val="22"/>
            <w:highlight w:val="yellow"/>
            <w:lang w:eastAsia="es-ES"/>
          </w:rPr>
          <w:tab/>
        </w:r>
        <w:r w:rsidR="00B31CF7" w:rsidRPr="00C35CDB">
          <w:rPr>
            <w:rStyle w:val="Hipervnculo"/>
            <w:rFonts w:cs="Book Antiqua"/>
            <w:noProof/>
            <w:highlight w:val="yellow"/>
          </w:rPr>
          <w:t>Reglas y Funciones de Negocio</w:t>
        </w:r>
        <w:r w:rsidR="00B31CF7" w:rsidRPr="00C35CDB">
          <w:rPr>
            <w:noProof/>
            <w:webHidden/>
            <w:highlight w:val="yellow"/>
          </w:rPr>
          <w:tab/>
        </w:r>
        <w:r w:rsidR="00B31CF7" w:rsidRPr="00C35CDB">
          <w:rPr>
            <w:noProof/>
            <w:webHidden/>
            <w:highlight w:val="yellow"/>
          </w:rPr>
          <w:fldChar w:fldCharType="begin"/>
        </w:r>
        <w:r w:rsidR="00B31CF7" w:rsidRPr="00C35CDB">
          <w:rPr>
            <w:noProof/>
            <w:webHidden/>
            <w:highlight w:val="yellow"/>
          </w:rPr>
          <w:instrText xml:space="preserve"> PAGEREF _Toc61560561 \h </w:instrText>
        </w:r>
        <w:r w:rsidR="00B31CF7" w:rsidRPr="00C35CDB">
          <w:rPr>
            <w:noProof/>
            <w:webHidden/>
            <w:highlight w:val="yellow"/>
          </w:rPr>
        </w:r>
        <w:r w:rsidR="00B31CF7" w:rsidRPr="00C35CDB">
          <w:rPr>
            <w:noProof/>
            <w:webHidden/>
            <w:highlight w:val="yellow"/>
          </w:rPr>
          <w:fldChar w:fldCharType="separate"/>
        </w:r>
        <w:r w:rsidR="00B31CF7" w:rsidRPr="00C35CDB">
          <w:rPr>
            <w:noProof/>
            <w:webHidden/>
            <w:highlight w:val="yellow"/>
          </w:rPr>
          <w:t>9</w:t>
        </w:r>
        <w:r w:rsidR="00B31CF7" w:rsidRPr="00C35CDB">
          <w:rPr>
            <w:noProof/>
            <w:webHidden/>
            <w:highlight w:val="yellow"/>
          </w:rPr>
          <w:fldChar w:fldCharType="end"/>
        </w:r>
      </w:hyperlink>
    </w:p>
    <w:p w14:paraId="78EDE1D4" w14:textId="77777777" w:rsidR="00B31CF7" w:rsidRPr="00C25D31" w:rsidRDefault="00000000">
      <w:pPr>
        <w:pStyle w:val="TDC1"/>
        <w:tabs>
          <w:tab w:val="left" w:pos="480"/>
          <w:tab w:val="right" w:leader="dot" w:pos="9628"/>
        </w:tabs>
        <w:rPr>
          <w:b w:val="0"/>
          <w:bCs w:val="0"/>
          <w:caps w:val="0"/>
          <w:noProof/>
          <w:sz w:val="22"/>
          <w:szCs w:val="22"/>
          <w:lang w:eastAsia="es-ES"/>
        </w:rPr>
      </w:pPr>
      <w:hyperlink w:anchor="_Toc61560562" w:history="1">
        <w:r w:rsidR="00B31CF7" w:rsidRPr="001F2F76">
          <w:rPr>
            <w:rStyle w:val="Hipervnculo"/>
            <w:rFonts w:cs="Book Antiqua"/>
            <w:noProof/>
          </w:rPr>
          <w:t>4.</w:t>
        </w:r>
        <w:r w:rsidR="00B31CF7" w:rsidRPr="00C25D31">
          <w:rPr>
            <w:b w:val="0"/>
            <w:bCs w:val="0"/>
            <w:caps w:val="0"/>
            <w:noProof/>
            <w:sz w:val="22"/>
            <w:szCs w:val="22"/>
            <w:lang w:eastAsia="es-ES"/>
          </w:rPr>
          <w:tab/>
        </w:r>
        <w:r w:rsidR="00B31CF7" w:rsidRPr="001F2F76">
          <w:rPr>
            <w:rStyle w:val="Hipervnculo"/>
            <w:rFonts w:cs="Book Antiqua"/>
            <w:noProof/>
          </w:rPr>
          <w:t>REQUISITOS</w:t>
        </w:r>
        <w:r w:rsidR="00B31CF7">
          <w:rPr>
            <w:noProof/>
            <w:webHidden/>
          </w:rPr>
          <w:tab/>
        </w:r>
        <w:r w:rsidR="00B31CF7">
          <w:rPr>
            <w:noProof/>
            <w:webHidden/>
          </w:rPr>
          <w:fldChar w:fldCharType="begin"/>
        </w:r>
        <w:r w:rsidR="00B31CF7">
          <w:rPr>
            <w:noProof/>
            <w:webHidden/>
          </w:rPr>
          <w:instrText xml:space="preserve"> PAGEREF _Toc61560562 \h </w:instrText>
        </w:r>
        <w:r w:rsidR="00B31CF7">
          <w:rPr>
            <w:noProof/>
            <w:webHidden/>
          </w:rPr>
        </w:r>
        <w:r w:rsidR="00B31CF7">
          <w:rPr>
            <w:noProof/>
            <w:webHidden/>
          </w:rPr>
          <w:fldChar w:fldCharType="separate"/>
        </w:r>
        <w:r w:rsidR="00B31CF7">
          <w:rPr>
            <w:noProof/>
            <w:webHidden/>
          </w:rPr>
          <w:t>9</w:t>
        </w:r>
        <w:r w:rsidR="00B31CF7">
          <w:rPr>
            <w:noProof/>
            <w:webHidden/>
          </w:rPr>
          <w:fldChar w:fldCharType="end"/>
        </w:r>
      </w:hyperlink>
    </w:p>
    <w:p w14:paraId="58FD82E4" w14:textId="77777777" w:rsidR="00B31CF7" w:rsidRPr="00C25D31" w:rsidRDefault="00000000">
      <w:pPr>
        <w:pStyle w:val="TDC2"/>
        <w:tabs>
          <w:tab w:val="left" w:pos="960"/>
          <w:tab w:val="right" w:leader="dot" w:pos="9628"/>
        </w:tabs>
        <w:rPr>
          <w:smallCaps w:val="0"/>
          <w:noProof/>
          <w:sz w:val="22"/>
          <w:szCs w:val="22"/>
          <w:lang w:eastAsia="es-ES"/>
        </w:rPr>
      </w:pPr>
      <w:hyperlink w:anchor="_Toc61560563" w:history="1">
        <w:r w:rsidR="00B31CF7" w:rsidRPr="00C35CDB">
          <w:rPr>
            <w:rStyle w:val="Hipervnculo"/>
            <w:rFonts w:cs="Book Antiqua"/>
            <w:noProof/>
            <w:highlight w:val="yellow"/>
          </w:rPr>
          <w:t>4.1.</w:t>
        </w:r>
        <w:r w:rsidR="00B31CF7" w:rsidRPr="00C35CDB">
          <w:rPr>
            <w:smallCaps w:val="0"/>
            <w:noProof/>
            <w:sz w:val="22"/>
            <w:szCs w:val="22"/>
            <w:highlight w:val="yellow"/>
            <w:lang w:eastAsia="es-ES"/>
          </w:rPr>
          <w:tab/>
        </w:r>
        <w:r w:rsidR="00B31CF7" w:rsidRPr="00C35CDB">
          <w:rPr>
            <w:rStyle w:val="Hipervnculo"/>
            <w:rFonts w:cs="Book Antiqua"/>
            <w:noProof/>
            <w:highlight w:val="yellow"/>
          </w:rPr>
          <w:t>Funcionales</w:t>
        </w:r>
        <w:r w:rsidR="00B31CF7" w:rsidRPr="00C35CDB">
          <w:rPr>
            <w:noProof/>
            <w:webHidden/>
            <w:highlight w:val="yellow"/>
          </w:rPr>
          <w:tab/>
        </w:r>
        <w:r w:rsidR="00B31CF7" w:rsidRPr="00C35CDB">
          <w:rPr>
            <w:noProof/>
            <w:webHidden/>
            <w:highlight w:val="yellow"/>
          </w:rPr>
          <w:fldChar w:fldCharType="begin"/>
        </w:r>
        <w:r w:rsidR="00B31CF7" w:rsidRPr="00C35CDB">
          <w:rPr>
            <w:noProof/>
            <w:webHidden/>
            <w:highlight w:val="yellow"/>
          </w:rPr>
          <w:instrText xml:space="preserve"> PAGEREF _Toc61560563 \h </w:instrText>
        </w:r>
        <w:r w:rsidR="00B31CF7" w:rsidRPr="00C35CDB">
          <w:rPr>
            <w:noProof/>
            <w:webHidden/>
            <w:highlight w:val="yellow"/>
          </w:rPr>
        </w:r>
        <w:r w:rsidR="00B31CF7" w:rsidRPr="00C35CDB">
          <w:rPr>
            <w:noProof/>
            <w:webHidden/>
            <w:highlight w:val="yellow"/>
          </w:rPr>
          <w:fldChar w:fldCharType="separate"/>
        </w:r>
        <w:r w:rsidR="00B31CF7" w:rsidRPr="00C35CDB">
          <w:rPr>
            <w:noProof/>
            <w:webHidden/>
            <w:highlight w:val="yellow"/>
          </w:rPr>
          <w:t>9</w:t>
        </w:r>
        <w:r w:rsidR="00B31CF7" w:rsidRPr="00C35CDB">
          <w:rPr>
            <w:noProof/>
            <w:webHidden/>
            <w:highlight w:val="yellow"/>
          </w:rPr>
          <w:fldChar w:fldCharType="end"/>
        </w:r>
      </w:hyperlink>
    </w:p>
    <w:p w14:paraId="10934EDB" w14:textId="77777777" w:rsidR="00B31CF7" w:rsidRPr="00C25D31" w:rsidRDefault="00000000">
      <w:pPr>
        <w:pStyle w:val="TDC2"/>
        <w:tabs>
          <w:tab w:val="left" w:pos="960"/>
          <w:tab w:val="right" w:leader="dot" w:pos="9628"/>
        </w:tabs>
        <w:rPr>
          <w:smallCaps w:val="0"/>
          <w:noProof/>
          <w:sz w:val="22"/>
          <w:szCs w:val="22"/>
          <w:lang w:eastAsia="es-ES"/>
        </w:rPr>
      </w:pPr>
      <w:hyperlink w:anchor="_Toc61560564" w:history="1">
        <w:r w:rsidR="00B31CF7" w:rsidRPr="001F2F76">
          <w:rPr>
            <w:rStyle w:val="Hipervnculo"/>
            <w:rFonts w:cs="Book Antiqua"/>
            <w:noProof/>
          </w:rPr>
          <w:t>4.2.</w:t>
        </w:r>
        <w:r w:rsidR="00B31CF7" w:rsidRPr="00C25D31">
          <w:rPr>
            <w:smallCaps w:val="0"/>
            <w:noProof/>
            <w:sz w:val="22"/>
            <w:szCs w:val="22"/>
            <w:lang w:eastAsia="es-ES"/>
          </w:rPr>
          <w:tab/>
        </w:r>
        <w:r w:rsidR="00B31CF7" w:rsidRPr="001F2F76">
          <w:rPr>
            <w:rStyle w:val="Hipervnculo"/>
            <w:rFonts w:cs="Book Antiqua"/>
            <w:noProof/>
          </w:rPr>
          <w:t>No funcionales</w:t>
        </w:r>
        <w:r w:rsidR="00B31CF7">
          <w:rPr>
            <w:noProof/>
            <w:webHidden/>
          </w:rPr>
          <w:tab/>
        </w:r>
        <w:r w:rsidR="00B31CF7">
          <w:rPr>
            <w:noProof/>
            <w:webHidden/>
          </w:rPr>
          <w:fldChar w:fldCharType="begin"/>
        </w:r>
        <w:r w:rsidR="00B31CF7">
          <w:rPr>
            <w:noProof/>
            <w:webHidden/>
          </w:rPr>
          <w:instrText xml:space="preserve"> PAGEREF _Toc61560564 \h </w:instrText>
        </w:r>
        <w:r w:rsidR="00B31CF7">
          <w:rPr>
            <w:noProof/>
            <w:webHidden/>
          </w:rPr>
        </w:r>
        <w:r w:rsidR="00B31CF7">
          <w:rPr>
            <w:noProof/>
            <w:webHidden/>
          </w:rPr>
          <w:fldChar w:fldCharType="separate"/>
        </w:r>
        <w:r w:rsidR="00B31CF7">
          <w:rPr>
            <w:noProof/>
            <w:webHidden/>
          </w:rPr>
          <w:t>10</w:t>
        </w:r>
        <w:r w:rsidR="00B31CF7">
          <w:rPr>
            <w:noProof/>
            <w:webHidden/>
          </w:rPr>
          <w:fldChar w:fldCharType="end"/>
        </w:r>
      </w:hyperlink>
    </w:p>
    <w:p w14:paraId="7E44DBDB"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65" w:history="1">
        <w:r w:rsidR="00B31CF7" w:rsidRPr="001F2F76">
          <w:rPr>
            <w:rStyle w:val="Hipervnculo"/>
            <w:rFonts w:cs="Calibri"/>
            <w:noProof/>
          </w:rPr>
          <w:t>4.2.1.</w:t>
        </w:r>
        <w:r w:rsidR="00B31CF7" w:rsidRPr="00C25D31">
          <w:rPr>
            <w:i w:val="0"/>
            <w:iCs w:val="0"/>
            <w:noProof/>
            <w:sz w:val="22"/>
            <w:szCs w:val="22"/>
            <w:lang w:eastAsia="es-ES"/>
          </w:rPr>
          <w:tab/>
        </w:r>
        <w:r w:rsidR="00B31CF7" w:rsidRPr="001F2F76">
          <w:rPr>
            <w:rStyle w:val="Hipervnculo"/>
            <w:rFonts w:cs="Calibri"/>
            <w:noProof/>
          </w:rPr>
          <w:t>Tamaño y rendimiento</w:t>
        </w:r>
        <w:r w:rsidR="00B31CF7">
          <w:rPr>
            <w:noProof/>
            <w:webHidden/>
          </w:rPr>
          <w:tab/>
        </w:r>
        <w:r w:rsidR="00B31CF7">
          <w:rPr>
            <w:noProof/>
            <w:webHidden/>
          </w:rPr>
          <w:fldChar w:fldCharType="begin"/>
        </w:r>
        <w:r w:rsidR="00B31CF7">
          <w:rPr>
            <w:noProof/>
            <w:webHidden/>
          </w:rPr>
          <w:instrText xml:space="preserve"> PAGEREF _Toc61560565 \h </w:instrText>
        </w:r>
        <w:r w:rsidR="00B31CF7">
          <w:rPr>
            <w:noProof/>
            <w:webHidden/>
          </w:rPr>
        </w:r>
        <w:r w:rsidR="00B31CF7">
          <w:rPr>
            <w:noProof/>
            <w:webHidden/>
          </w:rPr>
          <w:fldChar w:fldCharType="separate"/>
        </w:r>
        <w:r w:rsidR="00B31CF7">
          <w:rPr>
            <w:noProof/>
            <w:webHidden/>
          </w:rPr>
          <w:t>11</w:t>
        </w:r>
        <w:r w:rsidR="00B31CF7">
          <w:rPr>
            <w:noProof/>
            <w:webHidden/>
          </w:rPr>
          <w:fldChar w:fldCharType="end"/>
        </w:r>
      </w:hyperlink>
    </w:p>
    <w:p w14:paraId="32B35885"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66" w:history="1">
        <w:r w:rsidR="00B31CF7" w:rsidRPr="001F2F76">
          <w:rPr>
            <w:rStyle w:val="Hipervnculo"/>
            <w:rFonts w:cs="Calibri"/>
            <w:noProof/>
          </w:rPr>
          <w:t>4.2.2.</w:t>
        </w:r>
        <w:r w:rsidR="00B31CF7" w:rsidRPr="00C25D31">
          <w:rPr>
            <w:i w:val="0"/>
            <w:iCs w:val="0"/>
            <w:noProof/>
            <w:sz w:val="22"/>
            <w:szCs w:val="22"/>
            <w:lang w:eastAsia="es-ES"/>
          </w:rPr>
          <w:tab/>
        </w:r>
        <w:r w:rsidR="00B31CF7" w:rsidRPr="001F2F76">
          <w:rPr>
            <w:rStyle w:val="Hipervnculo"/>
            <w:rFonts w:cs="Calibri"/>
            <w:noProof/>
          </w:rPr>
          <w:t>Calidad</w:t>
        </w:r>
        <w:r w:rsidR="00B31CF7">
          <w:rPr>
            <w:noProof/>
            <w:webHidden/>
          </w:rPr>
          <w:tab/>
        </w:r>
        <w:r w:rsidR="00B31CF7">
          <w:rPr>
            <w:noProof/>
            <w:webHidden/>
          </w:rPr>
          <w:fldChar w:fldCharType="begin"/>
        </w:r>
        <w:r w:rsidR="00B31CF7">
          <w:rPr>
            <w:noProof/>
            <w:webHidden/>
          </w:rPr>
          <w:instrText xml:space="preserve"> PAGEREF _Toc61560566 \h </w:instrText>
        </w:r>
        <w:r w:rsidR="00B31CF7">
          <w:rPr>
            <w:noProof/>
            <w:webHidden/>
          </w:rPr>
        </w:r>
        <w:r w:rsidR="00B31CF7">
          <w:rPr>
            <w:noProof/>
            <w:webHidden/>
          </w:rPr>
          <w:fldChar w:fldCharType="separate"/>
        </w:r>
        <w:r w:rsidR="00B31CF7">
          <w:rPr>
            <w:noProof/>
            <w:webHidden/>
          </w:rPr>
          <w:t>11</w:t>
        </w:r>
        <w:r w:rsidR="00B31CF7">
          <w:rPr>
            <w:noProof/>
            <w:webHidden/>
          </w:rPr>
          <w:fldChar w:fldCharType="end"/>
        </w:r>
      </w:hyperlink>
    </w:p>
    <w:p w14:paraId="2557B8D0"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67" w:history="1">
        <w:r w:rsidR="00B31CF7" w:rsidRPr="001F2F76">
          <w:rPr>
            <w:rStyle w:val="Hipervnculo"/>
            <w:rFonts w:cs="Calibri"/>
            <w:noProof/>
          </w:rPr>
          <w:t>4.2.3.</w:t>
        </w:r>
        <w:r w:rsidR="00B31CF7" w:rsidRPr="00C25D31">
          <w:rPr>
            <w:i w:val="0"/>
            <w:iCs w:val="0"/>
            <w:noProof/>
            <w:sz w:val="22"/>
            <w:szCs w:val="22"/>
            <w:lang w:eastAsia="es-ES"/>
          </w:rPr>
          <w:tab/>
        </w:r>
        <w:r w:rsidR="00B31CF7" w:rsidRPr="001F2F76">
          <w:rPr>
            <w:rStyle w:val="Hipervnculo"/>
            <w:rFonts w:cs="Calibri"/>
            <w:noProof/>
          </w:rPr>
          <w:t>Otros</w:t>
        </w:r>
        <w:r w:rsidR="00B31CF7">
          <w:rPr>
            <w:noProof/>
            <w:webHidden/>
          </w:rPr>
          <w:tab/>
        </w:r>
        <w:r w:rsidR="00B31CF7">
          <w:rPr>
            <w:noProof/>
            <w:webHidden/>
          </w:rPr>
          <w:fldChar w:fldCharType="begin"/>
        </w:r>
        <w:r w:rsidR="00B31CF7">
          <w:rPr>
            <w:noProof/>
            <w:webHidden/>
          </w:rPr>
          <w:instrText xml:space="preserve"> PAGEREF _Toc61560567 \h </w:instrText>
        </w:r>
        <w:r w:rsidR="00B31CF7">
          <w:rPr>
            <w:noProof/>
            <w:webHidden/>
          </w:rPr>
        </w:r>
        <w:r w:rsidR="00B31CF7">
          <w:rPr>
            <w:noProof/>
            <w:webHidden/>
          </w:rPr>
          <w:fldChar w:fldCharType="separate"/>
        </w:r>
        <w:r w:rsidR="00B31CF7">
          <w:rPr>
            <w:noProof/>
            <w:webHidden/>
          </w:rPr>
          <w:t>11</w:t>
        </w:r>
        <w:r w:rsidR="00B31CF7">
          <w:rPr>
            <w:noProof/>
            <w:webHidden/>
          </w:rPr>
          <w:fldChar w:fldCharType="end"/>
        </w:r>
      </w:hyperlink>
    </w:p>
    <w:p w14:paraId="3159DCE1" w14:textId="77777777" w:rsidR="00B31CF7" w:rsidRPr="00C25D31" w:rsidRDefault="00000000">
      <w:pPr>
        <w:pStyle w:val="TDC1"/>
        <w:tabs>
          <w:tab w:val="left" w:pos="480"/>
          <w:tab w:val="right" w:leader="dot" w:pos="9628"/>
        </w:tabs>
        <w:rPr>
          <w:b w:val="0"/>
          <w:bCs w:val="0"/>
          <w:caps w:val="0"/>
          <w:noProof/>
          <w:sz w:val="22"/>
          <w:szCs w:val="22"/>
          <w:lang w:eastAsia="es-ES"/>
        </w:rPr>
      </w:pPr>
      <w:hyperlink w:anchor="_Toc61560568" w:history="1">
        <w:r w:rsidR="00B31CF7" w:rsidRPr="001F2F76">
          <w:rPr>
            <w:rStyle w:val="Hipervnculo"/>
            <w:rFonts w:cs="Book Antiqua"/>
            <w:noProof/>
          </w:rPr>
          <w:t>5.</w:t>
        </w:r>
        <w:r w:rsidR="00B31CF7" w:rsidRPr="00C25D31">
          <w:rPr>
            <w:b w:val="0"/>
            <w:bCs w:val="0"/>
            <w:caps w:val="0"/>
            <w:noProof/>
            <w:sz w:val="22"/>
            <w:szCs w:val="22"/>
            <w:lang w:eastAsia="es-ES"/>
          </w:rPr>
          <w:tab/>
        </w:r>
        <w:r w:rsidR="00B31CF7" w:rsidRPr="001F2F76">
          <w:rPr>
            <w:rStyle w:val="Hipervnculo"/>
            <w:rFonts w:cs="Book Antiqua"/>
            <w:noProof/>
          </w:rPr>
          <w:t>Arquitectura del Producto/Sistema</w:t>
        </w:r>
        <w:r w:rsidR="00B31CF7">
          <w:rPr>
            <w:noProof/>
            <w:webHidden/>
          </w:rPr>
          <w:tab/>
        </w:r>
        <w:r w:rsidR="00B31CF7">
          <w:rPr>
            <w:noProof/>
            <w:webHidden/>
          </w:rPr>
          <w:fldChar w:fldCharType="begin"/>
        </w:r>
        <w:r w:rsidR="00B31CF7">
          <w:rPr>
            <w:noProof/>
            <w:webHidden/>
          </w:rPr>
          <w:instrText xml:space="preserve"> PAGEREF _Toc61560568 \h </w:instrText>
        </w:r>
        <w:r w:rsidR="00B31CF7">
          <w:rPr>
            <w:noProof/>
            <w:webHidden/>
          </w:rPr>
        </w:r>
        <w:r w:rsidR="00B31CF7">
          <w:rPr>
            <w:noProof/>
            <w:webHidden/>
          </w:rPr>
          <w:fldChar w:fldCharType="separate"/>
        </w:r>
        <w:r w:rsidR="00B31CF7">
          <w:rPr>
            <w:noProof/>
            <w:webHidden/>
          </w:rPr>
          <w:t>11</w:t>
        </w:r>
        <w:r w:rsidR="00B31CF7">
          <w:rPr>
            <w:noProof/>
            <w:webHidden/>
          </w:rPr>
          <w:fldChar w:fldCharType="end"/>
        </w:r>
      </w:hyperlink>
    </w:p>
    <w:p w14:paraId="5F7B6AFE" w14:textId="77777777" w:rsidR="00B31CF7" w:rsidRPr="00C25D31" w:rsidRDefault="00000000">
      <w:pPr>
        <w:pStyle w:val="TDC2"/>
        <w:tabs>
          <w:tab w:val="left" w:pos="960"/>
          <w:tab w:val="right" w:leader="dot" w:pos="9628"/>
        </w:tabs>
        <w:rPr>
          <w:smallCaps w:val="0"/>
          <w:noProof/>
          <w:sz w:val="22"/>
          <w:szCs w:val="22"/>
          <w:lang w:eastAsia="es-ES"/>
        </w:rPr>
      </w:pPr>
      <w:hyperlink w:anchor="_Toc61560569" w:history="1">
        <w:r w:rsidR="00B31CF7" w:rsidRPr="001F2F76">
          <w:rPr>
            <w:rStyle w:val="Hipervnculo"/>
            <w:rFonts w:cs="Book Antiqua"/>
            <w:noProof/>
          </w:rPr>
          <w:t>5.1.</w:t>
        </w:r>
        <w:r w:rsidR="00B31CF7" w:rsidRPr="00C25D31">
          <w:rPr>
            <w:smallCaps w:val="0"/>
            <w:noProof/>
            <w:sz w:val="22"/>
            <w:szCs w:val="22"/>
            <w:lang w:eastAsia="es-ES"/>
          </w:rPr>
          <w:tab/>
        </w:r>
        <w:r w:rsidR="00B31CF7" w:rsidRPr="001F2F76">
          <w:rPr>
            <w:rStyle w:val="Hipervnculo"/>
            <w:rFonts w:cs="Book Antiqua"/>
            <w:noProof/>
          </w:rPr>
          <w:t>Vista de Casos de Uso</w:t>
        </w:r>
        <w:r w:rsidR="00B31CF7">
          <w:rPr>
            <w:noProof/>
            <w:webHidden/>
          </w:rPr>
          <w:tab/>
        </w:r>
        <w:r w:rsidR="00B31CF7">
          <w:rPr>
            <w:noProof/>
            <w:webHidden/>
          </w:rPr>
          <w:fldChar w:fldCharType="begin"/>
        </w:r>
        <w:r w:rsidR="00B31CF7">
          <w:rPr>
            <w:noProof/>
            <w:webHidden/>
          </w:rPr>
          <w:instrText xml:space="preserve"> PAGEREF _Toc61560569 \h </w:instrText>
        </w:r>
        <w:r w:rsidR="00B31CF7">
          <w:rPr>
            <w:noProof/>
            <w:webHidden/>
          </w:rPr>
        </w:r>
        <w:r w:rsidR="00B31CF7">
          <w:rPr>
            <w:noProof/>
            <w:webHidden/>
          </w:rPr>
          <w:fldChar w:fldCharType="separate"/>
        </w:r>
        <w:r w:rsidR="00B31CF7">
          <w:rPr>
            <w:noProof/>
            <w:webHidden/>
          </w:rPr>
          <w:t>11</w:t>
        </w:r>
        <w:r w:rsidR="00B31CF7">
          <w:rPr>
            <w:noProof/>
            <w:webHidden/>
          </w:rPr>
          <w:fldChar w:fldCharType="end"/>
        </w:r>
      </w:hyperlink>
    </w:p>
    <w:p w14:paraId="1CC48883"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70" w:history="1">
        <w:r w:rsidR="00B31CF7" w:rsidRPr="001F2F76">
          <w:rPr>
            <w:rStyle w:val="Hipervnculo"/>
            <w:rFonts w:cs="Calibri"/>
            <w:noProof/>
          </w:rPr>
          <w:t>5.1.1.</w:t>
        </w:r>
        <w:r w:rsidR="00B31CF7" w:rsidRPr="00C25D31">
          <w:rPr>
            <w:i w:val="0"/>
            <w:iCs w:val="0"/>
            <w:noProof/>
            <w:sz w:val="22"/>
            <w:szCs w:val="22"/>
            <w:lang w:eastAsia="es-ES"/>
          </w:rPr>
          <w:tab/>
        </w:r>
        <w:r w:rsidR="00B31CF7" w:rsidRPr="001F2F76">
          <w:rPr>
            <w:rStyle w:val="Hipervnculo"/>
            <w:rFonts w:cs="Calibri"/>
            <w:noProof/>
          </w:rPr>
          <w:t>Actores</w:t>
        </w:r>
        <w:r w:rsidR="00B31CF7">
          <w:rPr>
            <w:noProof/>
            <w:webHidden/>
          </w:rPr>
          <w:tab/>
        </w:r>
        <w:r w:rsidR="00B31CF7">
          <w:rPr>
            <w:noProof/>
            <w:webHidden/>
          </w:rPr>
          <w:fldChar w:fldCharType="begin"/>
        </w:r>
        <w:r w:rsidR="00B31CF7">
          <w:rPr>
            <w:noProof/>
            <w:webHidden/>
          </w:rPr>
          <w:instrText xml:space="preserve"> PAGEREF _Toc61560570 \h </w:instrText>
        </w:r>
        <w:r w:rsidR="00B31CF7">
          <w:rPr>
            <w:noProof/>
            <w:webHidden/>
          </w:rPr>
        </w:r>
        <w:r w:rsidR="00B31CF7">
          <w:rPr>
            <w:noProof/>
            <w:webHidden/>
          </w:rPr>
          <w:fldChar w:fldCharType="separate"/>
        </w:r>
        <w:r w:rsidR="00B31CF7">
          <w:rPr>
            <w:noProof/>
            <w:webHidden/>
          </w:rPr>
          <w:t>11</w:t>
        </w:r>
        <w:r w:rsidR="00B31CF7">
          <w:rPr>
            <w:noProof/>
            <w:webHidden/>
          </w:rPr>
          <w:fldChar w:fldCharType="end"/>
        </w:r>
      </w:hyperlink>
    </w:p>
    <w:p w14:paraId="3AB5D531"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71" w:history="1">
        <w:r w:rsidR="00B31CF7" w:rsidRPr="001F2F76">
          <w:rPr>
            <w:rStyle w:val="Hipervnculo"/>
            <w:rFonts w:cs="Calibri"/>
            <w:noProof/>
          </w:rPr>
          <w:t>5.1.2.</w:t>
        </w:r>
        <w:r w:rsidR="00B31CF7" w:rsidRPr="00C25D31">
          <w:rPr>
            <w:i w:val="0"/>
            <w:iCs w:val="0"/>
            <w:noProof/>
            <w:sz w:val="22"/>
            <w:szCs w:val="22"/>
            <w:lang w:eastAsia="es-ES"/>
          </w:rPr>
          <w:tab/>
        </w:r>
        <w:r w:rsidR="00B31CF7" w:rsidRPr="001F2F76">
          <w:rPr>
            <w:rStyle w:val="Hipervnculo"/>
            <w:rFonts w:cs="Calibri"/>
            <w:noProof/>
          </w:rPr>
          <w:t>Modelo de casos de Uso</w:t>
        </w:r>
        <w:r w:rsidR="00B31CF7">
          <w:rPr>
            <w:noProof/>
            <w:webHidden/>
          </w:rPr>
          <w:tab/>
        </w:r>
        <w:r w:rsidR="00B31CF7">
          <w:rPr>
            <w:noProof/>
            <w:webHidden/>
          </w:rPr>
          <w:fldChar w:fldCharType="begin"/>
        </w:r>
        <w:r w:rsidR="00B31CF7">
          <w:rPr>
            <w:noProof/>
            <w:webHidden/>
          </w:rPr>
          <w:instrText xml:space="preserve"> PAGEREF _Toc61560571 \h </w:instrText>
        </w:r>
        <w:r w:rsidR="00B31CF7">
          <w:rPr>
            <w:noProof/>
            <w:webHidden/>
          </w:rPr>
        </w:r>
        <w:r w:rsidR="00B31CF7">
          <w:rPr>
            <w:noProof/>
            <w:webHidden/>
          </w:rPr>
          <w:fldChar w:fldCharType="separate"/>
        </w:r>
        <w:r w:rsidR="00B31CF7">
          <w:rPr>
            <w:noProof/>
            <w:webHidden/>
          </w:rPr>
          <w:t>12</w:t>
        </w:r>
        <w:r w:rsidR="00B31CF7">
          <w:rPr>
            <w:noProof/>
            <w:webHidden/>
          </w:rPr>
          <w:fldChar w:fldCharType="end"/>
        </w:r>
      </w:hyperlink>
    </w:p>
    <w:p w14:paraId="6CC09D34"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72" w:history="1">
        <w:r w:rsidR="00B31CF7" w:rsidRPr="001F2F76">
          <w:rPr>
            <w:rStyle w:val="Hipervnculo"/>
            <w:rFonts w:cs="Calibri"/>
            <w:noProof/>
          </w:rPr>
          <w:t>5.1.3.</w:t>
        </w:r>
        <w:r w:rsidR="00B31CF7" w:rsidRPr="00C25D31">
          <w:rPr>
            <w:i w:val="0"/>
            <w:iCs w:val="0"/>
            <w:noProof/>
            <w:sz w:val="22"/>
            <w:szCs w:val="22"/>
            <w:lang w:eastAsia="es-ES"/>
          </w:rPr>
          <w:tab/>
        </w:r>
        <w:r w:rsidR="00B31CF7" w:rsidRPr="001F2F76">
          <w:rPr>
            <w:rStyle w:val="Hipervnculo"/>
            <w:rFonts w:cs="Calibri"/>
            <w:noProof/>
          </w:rPr>
          <w:t>Lista de casos de Uso</w:t>
        </w:r>
        <w:r w:rsidR="00B31CF7">
          <w:rPr>
            <w:noProof/>
            <w:webHidden/>
          </w:rPr>
          <w:tab/>
        </w:r>
        <w:r w:rsidR="00B31CF7">
          <w:rPr>
            <w:noProof/>
            <w:webHidden/>
          </w:rPr>
          <w:fldChar w:fldCharType="begin"/>
        </w:r>
        <w:r w:rsidR="00B31CF7">
          <w:rPr>
            <w:noProof/>
            <w:webHidden/>
          </w:rPr>
          <w:instrText xml:space="preserve"> PAGEREF _Toc61560572 \h </w:instrText>
        </w:r>
        <w:r w:rsidR="00B31CF7">
          <w:rPr>
            <w:noProof/>
            <w:webHidden/>
          </w:rPr>
        </w:r>
        <w:r w:rsidR="00B31CF7">
          <w:rPr>
            <w:noProof/>
            <w:webHidden/>
          </w:rPr>
          <w:fldChar w:fldCharType="separate"/>
        </w:r>
        <w:r w:rsidR="00B31CF7">
          <w:rPr>
            <w:noProof/>
            <w:webHidden/>
          </w:rPr>
          <w:t>13</w:t>
        </w:r>
        <w:r w:rsidR="00B31CF7">
          <w:rPr>
            <w:noProof/>
            <w:webHidden/>
          </w:rPr>
          <w:fldChar w:fldCharType="end"/>
        </w:r>
      </w:hyperlink>
    </w:p>
    <w:p w14:paraId="345BBD04"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73" w:history="1">
        <w:r w:rsidR="00B31CF7" w:rsidRPr="001F2F76">
          <w:rPr>
            <w:rStyle w:val="Hipervnculo"/>
            <w:rFonts w:cs="Calibri"/>
            <w:noProof/>
          </w:rPr>
          <w:t>5.1.4.</w:t>
        </w:r>
        <w:r w:rsidR="00B31CF7" w:rsidRPr="00C25D31">
          <w:rPr>
            <w:i w:val="0"/>
            <w:iCs w:val="0"/>
            <w:noProof/>
            <w:sz w:val="22"/>
            <w:szCs w:val="22"/>
            <w:lang w:eastAsia="es-ES"/>
          </w:rPr>
          <w:tab/>
        </w:r>
        <w:r w:rsidR="00B31CF7" w:rsidRPr="001F2F76">
          <w:rPr>
            <w:rStyle w:val="Hipervnculo"/>
            <w:rFonts w:cs="Calibri"/>
            <w:noProof/>
          </w:rPr>
          <w:t>Descripción de los Casos de Uso</w:t>
        </w:r>
        <w:r w:rsidR="00B31CF7">
          <w:rPr>
            <w:noProof/>
            <w:webHidden/>
          </w:rPr>
          <w:tab/>
        </w:r>
        <w:r w:rsidR="00B31CF7">
          <w:rPr>
            <w:noProof/>
            <w:webHidden/>
          </w:rPr>
          <w:fldChar w:fldCharType="begin"/>
        </w:r>
        <w:r w:rsidR="00B31CF7">
          <w:rPr>
            <w:noProof/>
            <w:webHidden/>
          </w:rPr>
          <w:instrText xml:space="preserve"> PAGEREF _Toc61560573 \h </w:instrText>
        </w:r>
        <w:r w:rsidR="00B31CF7">
          <w:rPr>
            <w:noProof/>
            <w:webHidden/>
          </w:rPr>
        </w:r>
        <w:r w:rsidR="00B31CF7">
          <w:rPr>
            <w:noProof/>
            <w:webHidden/>
          </w:rPr>
          <w:fldChar w:fldCharType="separate"/>
        </w:r>
        <w:r w:rsidR="00B31CF7">
          <w:rPr>
            <w:noProof/>
            <w:webHidden/>
          </w:rPr>
          <w:t>14</w:t>
        </w:r>
        <w:r w:rsidR="00B31CF7">
          <w:rPr>
            <w:noProof/>
            <w:webHidden/>
          </w:rPr>
          <w:fldChar w:fldCharType="end"/>
        </w:r>
      </w:hyperlink>
    </w:p>
    <w:p w14:paraId="3E6F164C" w14:textId="77777777" w:rsidR="00B31CF7" w:rsidRPr="00C25D31" w:rsidRDefault="00000000">
      <w:pPr>
        <w:pStyle w:val="TDC2"/>
        <w:tabs>
          <w:tab w:val="left" w:pos="960"/>
          <w:tab w:val="right" w:leader="dot" w:pos="9628"/>
        </w:tabs>
        <w:rPr>
          <w:smallCaps w:val="0"/>
          <w:noProof/>
          <w:sz w:val="22"/>
          <w:szCs w:val="22"/>
          <w:lang w:eastAsia="es-ES"/>
        </w:rPr>
      </w:pPr>
      <w:hyperlink w:anchor="_Toc61560574" w:history="1">
        <w:r w:rsidR="00B31CF7" w:rsidRPr="001F2F76">
          <w:rPr>
            <w:rStyle w:val="Hipervnculo"/>
            <w:rFonts w:cs="Book Antiqua"/>
            <w:noProof/>
          </w:rPr>
          <w:t>5.2.</w:t>
        </w:r>
        <w:r w:rsidR="00B31CF7" w:rsidRPr="00C25D31">
          <w:rPr>
            <w:smallCaps w:val="0"/>
            <w:noProof/>
            <w:sz w:val="22"/>
            <w:szCs w:val="22"/>
            <w:lang w:eastAsia="es-ES"/>
          </w:rPr>
          <w:tab/>
        </w:r>
        <w:r w:rsidR="00B31CF7" w:rsidRPr="001F2F76">
          <w:rPr>
            <w:rStyle w:val="Hipervnculo"/>
            <w:rFonts w:cs="Book Antiqua"/>
            <w:noProof/>
          </w:rPr>
          <w:t>Vista Funcional</w:t>
        </w:r>
        <w:r w:rsidR="00B31CF7">
          <w:rPr>
            <w:noProof/>
            <w:webHidden/>
          </w:rPr>
          <w:tab/>
        </w:r>
        <w:r w:rsidR="00B31CF7">
          <w:rPr>
            <w:noProof/>
            <w:webHidden/>
          </w:rPr>
          <w:fldChar w:fldCharType="begin"/>
        </w:r>
        <w:r w:rsidR="00B31CF7">
          <w:rPr>
            <w:noProof/>
            <w:webHidden/>
          </w:rPr>
          <w:instrText xml:space="preserve"> PAGEREF _Toc61560574 \h </w:instrText>
        </w:r>
        <w:r w:rsidR="00B31CF7">
          <w:rPr>
            <w:noProof/>
            <w:webHidden/>
          </w:rPr>
        </w:r>
        <w:r w:rsidR="00B31CF7">
          <w:rPr>
            <w:noProof/>
            <w:webHidden/>
          </w:rPr>
          <w:fldChar w:fldCharType="separate"/>
        </w:r>
        <w:r w:rsidR="00B31CF7">
          <w:rPr>
            <w:noProof/>
            <w:webHidden/>
          </w:rPr>
          <w:t>16</w:t>
        </w:r>
        <w:r w:rsidR="00B31CF7">
          <w:rPr>
            <w:noProof/>
            <w:webHidden/>
          </w:rPr>
          <w:fldChar w:fldCharType="end"/>
        </w:r>
      </w:hyperlink>
    </w:p>
    <w:p w14:paraId="46B74544"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75" w:history="1">
        <w:r w:rsidR="00B31CF7" w:rsidRPr="001F2F76">
          <w:rPr>
            <w:rStyle w:val="Hipervnculo"/>
            <w:rFonts w:cs="Calibri"/>
            <w:noProof/>
          </w:rPr>
          <w:t>5.2.1.</w:t>
        </w:r>
        <w:r w:rsidR="00B31CF7" w:rsidRPr="00C25D31">
          <w:rPr>
            <w:i w:val="0"/>
            <w:iCs w:val="0"/>
            <w:noProof/>
            <w:sz w:val="22"/>
            <w:szCs w:val="22"/>
            <w:lang w:eastAsia="es-ES"/>
          </w:rPr>
          <w:tab/>
        </w:r>
        <w:r w:rsidR="00B31CF7" w:rsidRPr="001F2F76">
          <w:rPr>
            <w:rStyle w:val="Hipervnculo"/>
            <w:rFonts w:cs="Calibri"/>
            <w:noProof/>
          </w:rPr>
          <w:t>Modelo de Análisis</w:t>
        </w:r>
        <w:r w:rsidR="00B31CF7">
          <w:rPr>
            <w:noProof/>
            <w:webHidden/>
          </w:rPr>
          <w:tab/>
        </w:r>
        <w:r w:rsidR="00B31CF7">
          <w:rPr>
            <w:noProof/>
            <w:webHidden/>
          </w:rPr>
          <w:fldChar w:fldCharType="begin"/>
        </w:r>
        <w:r w:rsidR="00B31CF7">
          <w:rPr>
            <w:noProof/>
            <w:webHidden/>
          </w:rPr>
          <w:instrText xml:space="preserve"> PAGEREF _Toc61560575 \h </w:instrText>
        </w:r>
        <w:r w:rsidR="00B31CF7">
          <w:rPr>
            <w:noProof/>
            <w:webHidden/>
          </w:rPr>
        </w:r>
        <w:r w:rsidR="00B31CF7">
          <w:rPr>
            <w:noProof/>
            <w:webHidden/>
          </w:rPr>
          <w:fldChar w:fldCharType="separate"/>
        </w:r>
        <w:r w:rsidR="00B31CF7">
          <w:rPr>
            <w:noProof/>
            <w:webHidden/>
          </w:rPr>
          <w:t>16</w:t>
        </w:r>
        <w:r w:rsidR="00B31CF7">
          <w:rPr>
            <w:noProof/>
            <w:webHidden/>
          </w:rPr>
          <w:fldChar w:fldCharType="end"/>
        </w:r>
      </w:hyperlink>
    </w:p>
    <w:p w14:paraId="7FE90B81"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76" w:history="1">
        <w:r w:rsidR="00B31CF7" w:rsidRPr="001F2F76">
          <w:rPr>
            <w:rStyle w:val="Hipervnculo"/>
            <w:rFonts w:cs="Calibri"/>
            <w:noProof/>
          </w:rPr>
          <w:t>5.2.2.</w:t>
        </w:r>
        <w:r w:rsidR="00B31CF7" w:rsidRPr="00C25D31">
          <w:rPr>
            <w:i w:val="0"/>
            <w:iCs w:val="0"/>
            <w:noProof/>
            <w:sz w:val="22"/>
            <w:szCs w:val="22"/>
            <w:lang w:eastAsia="es-ES"/>
          </w:rPr>
          <w:tab/>
        </w:r>
        <w:r w:rsidR="00B31CF7" w:rsidRPr="001F2F76">
          <w:rPr>
            <w:rStyle w:val="Hipervnculo"/>
            <w:rFonts w:cs="Calibri"/>
            <w:noProof/>
          </w:rPr>
          <w:t>Interfaces con el usuario</w:t>
        </w:r>
        <w:r w:rsidR="00B31CF7">
          <w:rPr>
            <w:noProof/>
            <w:webHidden/>
          </w:rPr>
          <w:tab/>
        </w:r>
        <w:r w:rsidR="00B31CF7">
          <w:rPr>
            <w:noProof/>
            <w:webHidden/>
          </w:rPr>
          <w:fldChar w:fldCharType="begin"/>
        </w:r>
        <w:r w:rsidR="00B31CF7">
          <w:rPr>
            <w:noProof/>
            <w:webHidden/>
          </w:rPr>
          <w:instrText xml:space="preserve"> PAGEREF _Toc61560576 \h </w:instrText>
        </w:r>
        <w:r w:rsidR="00B31CF7">
          <w:rPr>
            <w:noProof/>
            <w:webHidden/>
          </w:rPr>
        </w:r>
        <w:r w:rsidR="00B31CF7">
          <w:rPr>
            <w:noProof/>
            <w:webHidden/>
          </w:rPr>
          <w:fldChar w:fldCharType="separate"/>
        </w:r>
        <w:r w:rsidR="00B31CF7">
          <w:rPr>
            <w:noProof/>
            <w:webHidden/>
          </w:rPr>
          <w:t>18</w:t>
        </w:r>
        <w:r w:rsidR="00B31CF7">
          <w:rPr>
            <w:noProof/>
            <w:webHidden/>
          </w:rPr>
          <w:fldChar w:fldCharType="end"/>
        </w:r>
      </w:hyperlink>
    </w:p>
    <w:p w14:paraId="2A6B50D8" w14:textId="77777777" w:rsidR="00B31CF7" w:rsidRPr="00C25D31" w:rsidRDefault="00000000">
      <w:pPr>
        <w:pStyle w:val="TDC2"/>
        <w:tabs>
          <w:tab w:val="left" w:pos="960"/>
          <w:tab w:val="right" w:leader="dot" w:pos="9628"/>
        </w:tabs>
        <w:rPr>
          <w:smallCaps w:val="0"/>
          <w:noProof/>
          <w:sz w:val="22"/>
          <w:szCs w:val="22"/>
          <w:lang w:eastAsia="es-ES"/>
        </w:rPr>
      </w:pPr>
      <w:hyperlink w:anchor="_Toc61560577" w:history="1">
        <w:r w:rsidR="00B31CF7" w:rsidRPr="001F2F76">
          <w:rPr>
            <w:rStyle w:val="Hipervnculo"/>
            <w:rFonts w:cs="Book Antiqua"/>
            <w:noProof/>
          </w:rPr>
          <w:t>5.3.</w:t>
        </w:r>
        <w:r w:rsidR="00B31CF7" w:rsidRPr="00C25D31">
          <w:rPr>
            <w:smallCaps w:val="0"/>
            <w:noProof/>
            <w:sz w:val="22"/>
            <w:szCs w:val="22"/>
            <w:lang w:eastAsia="es-ES"/>
          </w:rPr>
          <w:tab/>
        </w:r>
        <w:r w:rsidR="00B31CF7" w:rsidRPr="001F2F76">
          <w:rPr>
            <w:rStyle w:val="Hipervnculo"/>
            <w:rFonts w:cs="Book Antiqua"/>
            <w:noProof/>
          </w:rPr>
          <w:t>Vista Lógica</w:t>
        </w:r>
        <w:r w:rsidR="00B31CF7">
          <w:rPr>
            <w:noProof/>
            <w:webHidden/>
          </w:rPr>
          <w:tab/>
        </w:r>
        <w:r w:rsidR="00B31CF7">
          <w:rPr>
            <w:noProof/>
            <w:webHidden/>
          </w:rPr>
          <w:fldChar w:fldCharType="begin"/>
        </w:r>
        <w:r w:rsidR="00B31CF7">
          <w:rPr>
            <w:noProof/>
            <w:webHidden/>
          </w:rPr>
          <w:instrText xml:space="preserve"> PAGEREF _Toc61560577 \h </w:instrText>
        </w:r>
        <w:r w:rsidR="00B31CF7">
          <w:rPr>
            <w:noProof/>
            <w:webHidden/>
          </w:rPr>
        </w:r>
        <w:r w:rsidR="00B31CF7">
          <w:rPr>
            <w:noProof/>
            <w:webHidden/>
          </w:rPr>
          <w:fldChar w:fldCharType="separate"/>
        </w:r>
        <w:r w:rsidR="00B31CF7">
          <w:rPr>
            <w:noProof/>
            <w:webHidden/>
          </w:rPr>
          <w:t>19</w:t>
        </w:r>
        <w:r w:rsidR="00B31CF7">
          <w:rPr>
            <w:noProof/>
            <w:webHidden/>
          </w:rPr>
          <w:fldChar w:fldCharType="end"/>
        </w:r>
      </w:hyperlink>
    </w:p>
    <w:p w14:paraId="72094768"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78" w:history="1">
        <w:r w:rsidR="00B31CF7" w:rsidRPr="001F2F76">
          <w:rPr>
            <w:rStyle w:val="Hipervnculo"/>
            <w:rFonts w:cs="Calibri"/>
            <w:noProof/>
          </w:rPr>
          <w:t>5.3.1.</w:t>
        </w:r>
        <w:r w:rsidR="00B31CF7" w:rsidRPr="00C25D31">
          <w:rPr>
            <w:i w:val="0"/>
            <w:iCs w:val="0"/>
            <w:noProof/>
            <w:sz w:val="22"/>
            <w:szCs w:val="22"/>
            <w:lang w:eastAsia="es-ES"/>
          </w:rPr>
          <w:tab/>
        </w:r>
        <w:r w:rsidR="00B31CF7" w:rsidRPr="001F2F76">
          <w:rPr>
            <w:rStyle w:val="Hipervnculo"/>
            <w:rFonts w:cs="Calibri"/>
            <w:noProof/>
          </w:rPr>
          <w:t>Descripción</w:t>
        </w:r>
        <w:r w:rsidR="00B31CF7">
          <w:rPr>
            <w:noProof/>
            <w:webHidden/>
          </w:rPr>
          <w:tab/>
        </w:r>
        <w:r w:rsidR="00B31CF7">
          <w:rPr>
            <w:noProof/>
            <w:webHidden/>
          </w:rPr>
          <w:fldChar w:fldCharType="begin"/>
        </w:r>
        <w:r w:rsidR="00B31CF7">
          <w:rPr>
            <w:noProof/>
            <w:webHidden/>
          </w:rPr>
          <w:instrText xml:space="preserve"> PAGEREF _Toc61560578 \h </w:instrText>
        </w:r>
        <w:r w:rsidR="00B31CF7">
          <w:rPr>
            <w:noProof/>
            <w:webHidden/>
          </w:rPr>
        </w:r>
        <w:r w:rsidR="00B31CF7">
          <w:rPr>
            <w:noProof/>
            <w:webHidden/>
          </w:rPr>
          <w:fldChar w:fldCharType="separate"/>
        </w:r>
        <w:r w:rsidR="00B31CF7">
          <w:rPr>
            <w:noProof/>
            <w:webHidden/>
          </w:rPr>
          <w:t>19</w:t>
        </w:r>
        <w:r w:rsidR="00B31CF7">
          <w:rPr>
            <w:noProof/>
            <w:webHidden/>
          </w:rPr>
          <w:fldChar w:fldCharType="end"/>
        </w:r>
      </w:hyperlink>
    </w:p>
    <w:p w14:paraId="690551EC"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79" w:history="1">
        <w:r w:rsidR="00B31CF7" w:rsidRPr="001F2F76">
          <w:rPr>
            <w:rStyle w:val="Hipervnculo"/>
            <w:rFonts w:cs="Calibri"/>
            <w:noProof/>
          </w:rPr>
          <w:t>5.3.2.</w:t>
        </w:r>
        <w:r w:rsidR="00B31CF7" w:rsidRPr="00C25D31">
          <w:rPr>
            <w:i w:val="0"/>
            <w:iCs w:val="0"/>
            <w:noProof/>
            <w:sz w:val="22"/>
            <w:szCs w:val="22"/>
            <w:lang w:eastAsia="es-ES"/>
          </w:rPr>
          <w:tab/>
        </w:r>
        <w:r w:rsidR="00B31CF7" w:rsidRPr="001F2F76">
          <w:rPr>
            <w:rStyle w:val="Hipervnculo"/>
            <w:rFonts w:cs="Calibri"/>
            <w:noProof/>
          </w:rPr>
          <w:t>Paquetes de Diseño Arquitectónicamente Significativos</w:t>
        </w:r>
        <w:r w:rsidR="00B31CF7">
          <w:rPr>
            <w:noProof/>
            <w:webHidden/>
          </w:rPr>
          <w:tab/>
        </w:r>
        <w:r w:rsidR="00B31CF7">
          <w:rPr>
            <w:noProof/>
            <w:webHidden/>
          </w:rPr>
          <w:fldChar w:fldCharType="begin"/>
        </w:r>
        <w:r w:rsidR="00B31CF7">
          <w:rPr>
            <w:noProof/>
            <w:webHidden/>
          </w:rPr>
          <w:instrText xml:space="preserve"> PAGEREF _Toc61560579 \h </w:instrText>
        </w:r>
        <w:r w:rsidR="00B31CF7">
          <w:rPr>
            <w:noProof/>
            <w:webHidden/>
          </w:rPr>
        </w:r>
        <w:r w:rsidR="00B31CF7">
          <w:rPr>
            <w:noProof/>
            <w:webHidden/>
          </w:rPr>
          <w:fldChar w:fldCharType="separate"/>
        </w:r>
        <w:r w:rsidR="00B31CF7">
          <w:rPr>
            <w:noProof/>
            <w:webHidden/>
          </w:rPr>
          <w:t>21</w:t>
        </w:r>
        <w:r w:rsidR="00B31CF7">
          <w:rPr>
            <w:noProof/>
            <w:webHidden/>
          </w:rPr>
          <w:fldChar w:fldCharType="end"/>
        </w:r>
      </w:hyperlink>
    </w:p>
    <w:p w14:paraId="0C24AF5E"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80" w:history="1">
        <w:r w:rsidR="00B31CF7" w:rsidRPr="001F2F76">
          <w:rPr>
            <w:rStyle w:val="Hipervnculo"/>
            <w:rFonts w:cs="Calibri"/>
            <w:noProof/>
          </w:rPr>
          <w:t>5.3.3.</w:t>
        </w:r>
        <w:r w:rsidR="00B31CF7" w:rsidRPr="00C25D31">
          <w:rPr>
            <w:i w:val="0"/>
            <w:iCs w:val="0"/>
            <w:noProof/>
            <w:sz w:val="22"/>
            <w:szCs w:val="22"/>
            <w:lang w:eastAsia="es-ES"/>
          </w:rPr>
          <w:tab/>
        </w:r>
        <w:r w:rsidR="00B31CF7" w:rsidRPr="001F2F76">
          <w:rPr>
            <w:rStyle w:val="Hipervnculo"/>
            <w:rFonts w:cs="Calibri"/>
            <w:noProof/>
          </w:rPr>
          <w:t>Vista de Implementación - Componentes</w:t>
        </w:r>
        <w:r w:rsidR="00B31CF7">
          <w:rPr>
            <w:noProof/>
            <w:webHidden/>
          </w:rPr>
          <w:tab/>
        </w:r>
        <w:r w:rsidR="00B31CF7">
          <w:rPr>
            <w:noProof/>
            <w:webHidden/>
          </w:rPr>
          <w:fldChar w:fldCharType="begin"/>
        </w:r>
        <w:r w:rsidR="00B31CF7">
          <w:rPr>
            <w:noProof/>
            <w:webHidden/>
          </w:rPr>
          <w:instrText xml:space="preserve"> PAGEREF _Toc61560580 \h </w:instrText>
        </w:r>
        <w:r w:rsidR="00B31CF7">
          <w:rPr>
            <w:noProof/>
            <w:webHidden/>
          </w:rPr>
        </w:r>
        <w:r w:rsidR="00B31CF7">
          <w:rPr>
            <w:noProof/>
            <w:webHidden/>
          </w:rPr>
          <w:fldChar w:fldCharType="separate"/>
        </w:r>
        <w:r w:rsidR="00B31CF7">
          <w:rPr>
            <w:noProof/>
            <w:webHidden/>
          </w:rPr>
          <w:t>24</w:t>
        </w:r>
        <w:r w:rsidR="00B31CF7">
          <w:rPr>
            <w:noProof/>
            <w:webHidden/>
          </w:rPr>
          <w:fldChar w:fldCharType="end"/>
        </w:r>
      </w:hyperlink>
    </w:p>
    <w:p w14:paraId="76685A73" w14:textId="77777777" w:rsidR="00B31CF7" w:rsidRPr="00C25D31" w:rsidRDefault="00000000">
      <w:pPr>
        <w:pStyle w:val="TDC2"/>
        <w:tabs>
          <w:tab w:val="left" w:pos="960"/>
          <w:tab w:val="right" w:leader="dot" w:pos="9628"/>
        </w:tabs>
        <w:rPr>
          <w:smallCaps w:val="0"/>
          <w:noProof/>
          <w:sz w:val="22"/>
          <w:szCs w:val="22"/>
          <w:lang w:eastAsia="es-ES"/>
        </w:rPr>
      </w:pPr>
      <w:hyperlink w:anchor="_Toc61560581" w:history="1">
        <w:r w:rsidR="00B31CF7" w:rsidRPr="001F2F76">
          <w:rPr>
            <w:rStyle w:val="Hipervnculo"/>
            <w:rFonts w:cs="Book Antiqua"/>
            <w:noProof/>
          </w:rPr>
          <w:t>5.4.</w:t>
        </w:r>
        <w:r w:rsidR="00B31CF7" w:rsidRPr="00C25D31">
          <w:rPr>
            <w:smallCaps w:val="0"/>
            <w:noProof/>
            <w:sz w:val="22"/>
            <w:szCs w:val="22"/>
            <w:lang w:eastAsia="es-ES"/>
          </w:rPr>
          <w:tab/>
        </w:r>
        <w:r w:rsidR="00B31CF7" w:rsidRPr="001F2F76">
          <w:rPr>
            <w:rStyle w:val="Hipervnculo"/>
            <w:rFonts w:cs="Book Antiqua"/>
            <w:noProof/>
          </w:rPr>
          <w:t>Vista de Despliegue - Ambiente Físico</w:t>
        </w:r>
        <w:r w:rsidR="00B31CF7">
          <w:rPr>
            <w:noProof/>
            <w:webHidden/>
          </w:rPr>
          <w:tab/>
        </w:r>
        <w:r w:rsidR="00B31CF7">
          <w:rPr>
            <w:noProof/>
            <w:webHidden/>
          </w:rPr>
          <w:fldChar w:fldCharType="begin"/>
        </w:r>
        <w:r w:rsidR="00B31CF7">
          <w:rPr>
            <w:noProof/>
            <w:webHidden/>
          </w:rPr>
          <w:instrText xml:space="preserve"> PAGEREF _Toc61560581 \h </w:instrText>
        </w:r>
        <w:r w:rsidR="00B31CF7">
          <w:rPr>
            <w:noProof/>
            <w:webHidden/>
          </w:rPr>
        </w:r>
        <w:r w:rsidR="00B31CF7">
          <w:rPr>
            <w:noProof/>
            <w:webHidden/>
          </w:rPr>
          <w:fldChar w:fldCharType="separate"/>
        </w:r>
        <w:r w:rsidR="00B31CF7">
          <w:rPr>
            <w:noProof/>
            <w:webHidden/>
          </w:rPr>
          <w:t>25</w:t>
        </w:r>
        <w:r w:rsidR="00B31CF7">
          <w:rPr>
            <w:noProof/>
            <w:webHidden/>
          </w:rPr>
          <w:fldChar w:fldCharType="end"/>
        </w:r>
      </w:hyperlink>
    </w:p>
    <w:p w14:paraId="1C62DB8D" w14:textId="77777777" w:rsidR="00B31CF7" w:rsidRPr="00C25D31" w:rsidRDefault="00000000">
      <w:pPr>
        <w:pStyle w:val="TDC2"/>
        <w:tabs>
          <w:tab w:val="left" w:pos="960"/>
          <w:tab w:val="right" w:leader="dot" w:pos="9628"/>
        </w:tabs>
        <w:rPr>
          <w:smallCaps w:val="0"/>
          <w:noProof/>
          <w:sz w:val="22"/>
          <w:szCs w:val="22"/>
          <w:lang w:eastAsia="es-ES"/>
        </w:rPr>
      </w:pPr>
      <w:hyperlink w:anchor="_Toc61560582" w:history="1">
        <w:r w:rsidR="00B31CF7" w:rsidRPr="001F2F76">
          <w:rPr>
            <w:rStyle w:val="Hipervnculo"/>
            <w:rFonts w:cs="Book Antiqua"/>
            <w:noProof/>
          </w:rPr>
          <w:t>5.5.</w:t>
        </w:r>
        <w:r w:rsidR="00B31CF7" w:rsidRPr="00C25D31">
          <w:rPr>
            <w:smallCaps w:val="0"/>
            <w:noProof/>
            <w:sz w:val="22"/>
            <w:szCs w:val="22"/>
            <w:lang w:eastAsia="es-ES"/>
          </w:rPr>
          <w:tab/>
        </w:r>
        <w:r w:rsidR="00B31CF7" w:rsidRPr="001F2F76">
          <w:rPr>
            <w:rStyle w:val="Hipervnculo"/>
            <w:rFonts w:cs="Book Antiqua"/>
            <w:noProof/>
          </w:rPr>
          <w:t>Vista de Datos</w:t>
        </w:r>
        <w:r w:rsidR="00B31CF7">
          <w:rPr>
            <w:noProof/>
            <w:webHidden/>
          </w:rPr>
          <w:tab/>
        </w:r>
        <w:r w:rsidR="00B31CF7">
          <w:rPr>
            <w:noProof/>
            <w:webHidden/>
          </w:rPr>
          <w:fldChar w:fldCharType="begin"/>
        </w:r>
        <w:r w:rsidR="00B31CF7">
          <w:rPr>
            <w:noProof/>
            <w:webHidden/>
          </w:rPr>
          <w:instrText xml:space="preserve"> PAGEREF _Toc61560582 \h </w:instrText>
        </w:r>
        <w:r w:rsidR="00B31CF7">
          <w:rPr>
            <w:noProof/>
            <w:webHidden/>
          </w:rPr>
        </w:r>
        <w:r w:rsidR="00B31CF7">
          <w:rPr>
            <w:noProof/>
            <w:webHidden/>
          </w:rPr>
          <w:fldChar w:fldCharType="separate"/>
        </w:r>
        <w:r w:rsidR="00B31CF7">
          <w:rPr>
            <w:noProof/>
            <w:webHidden/>
          </w:rPr>
          <w:t>26</w:t>
        </w:r>
        <w:r w:rsidR="00B31CF7">
          <w:rPr>
            <w:noProof/>
            <w:webHidden/>
          </w:rPr>
          <w:fldChar w:fldCharType="end"/>
        </w:r>
      </w:hyperlink>
    </w:p>
    <w:p w14:paraId="178D67BF"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83" w:history="1">
        <w:r w:rsidR="00B31CF7" w:rsidRPr="001F2F76">
          <w:rPr>
            <w:rStyle w:val="Hipervnculo"/>
            <w:rFonts w:cs="Calibri"/>
            <w:noProof/>
          </w:rPr>
          <w:t>5.5.1.</w:t>
        </w:r>
        <w:r w:rsidR="00B31CF7" w:rsidRPr="00C25D31">
          <w:rPr>
            <w:i w:val="0"/>
            <w:iCs w:val="0"/>
            <w:noProof/>
            <w:sz w:val="22"/>
            <w:szCs w:val="22"/>
            <w:lang w:eastAsia="es-ES"/>
          </w:rPr>
          <w:tab/>
        </w:r>
        <w:r w:rsidR="00B31CF7" w:rsidRPr="001F2F76">
          <w:rPr>
            <w:rStyle w:val="Hipervnculo"/>
            <w:rFonts w:cs="Calibri"/>
            <w:noProof/>
          </w:rPr>
          <w:t>Definiciones</w:t>
        </w:r>
        <w:r w:rsidR="00B31CF7">
          <w:rPr>
            <w:noProof/>
            <w:webHidden/>
          </w:rPr>
          <w:tab/>
        </w:r>
        <w:r w:rsidR="00B31CF7">
          <w:rPr>
            <w:noProof/>
            <w:webHidden/>
          </w:rPr>
          <w:fldChar w:fldCharType="begin"/>
        </w:r>
        <w:r w:rsidR="00B31CF7">
          <w:rPr>
            <w:noProof/>
            <w:webHidden/>
          </w:rPr>
          <w:instrText xml:space="preserve"> PAGEREF _Toc61560583 \h </w:instrText>
        </w:r>
        <w:r w:rsidR="00B31CF7">
          <w:rPr>
            <w:noProof/>
            <w:webHidden/>
          </w:rPr>
        </w:r>
        <w:r w:rsidR="00B31CF7">
          <w:rPr>
            <w:noProof/>
            <w:webHidden/>
          </w:rPr>
          <w:fldChar w:fldCharType="separate"/>
        </w:r>
        <w:r w:rsidR="00B31CF7">
          <w:rPr>
            <w:noProof/>
            <w:webHidden/>
          </w:rPr>
          <w:t>26</w:t>
        </w:r>
        <w:r w:rsidR="00B31CF7">
          <w:rPr>
            <w:noProof/>
            <w:webHidden/>
          </w:rPr>
          <w:fldChar w:fldCharType="end"/>
        </w:r>
      </w:hyperlink>
    </w:p>
    <w:p w14:paraId="26D1D4B8" w14:textId="77777777" w:rsidR="00B31CF7" w:rsidRPr="00C25D31" w:rsidRDefault="00000000">
      <w:pPr>
        <w:pStyle w:val="TDC3"/>
        <w:tabs>
          <w:tab w:val="left" w:pos="1200"/>
          <w:tab w:val="right" w:leader="dot" w:pos="9628"/>
        </w:tabs>
        <w:rPr>
          <w:i w:val="0"/>
          <w:iCs w:val="0"/>
          <w:noProof/>
          <w:sz w:val="22"/>
          <w:szCs w:val="22"/>
          <w:lang w:eastAsia="es-ES"/>
        </w:rPr>
      </w:pPr>
      <w:hyperlink w:anchor="_Toc61560584" w:history="1">
        <w:r w:rsidR="00B31CF7" w:rsidRPr="001F2F76">
          <w:rPr>
            <w:rStyle w:val="Hipervnculo"/>
            <w:rFonts w:cs="Calibri"/>
            <w:noProof/>
          </w:rPr>
          <w:t>5.5.2.</w:t>
        </w:r>
        <w:r w:rsidR="00B31CF7" w:rsidRPr="00C25D31">
          <w:rPr>
            <w:i w:val="0"/>
            <w:iCs w:val="0"/>
            <w:noProof/>
            <w:sz w:val="22"/>
            <w:szCs w:val="22"/>
            <w:lang w:eastAsia="es-ES"/>
          </w:rPr>
          <w:tab/>
        </w:r>
        <w:r w:rsidR="00B31CF7" w:rsidRPr="001F2F76">
          <w:rPr>
            <w:rStyle w:val="Hipervnculo"/>
            <w:rFonts w:cs="Calibri"/>
            <w:noProof/>
          </w:rPr>
          <w:t>Diseño de Base de Datos</w:t>
        </w:r>
        <w:r w:rsidR="00B31CF7">
          <w:rPr>
            <w:noProof/>
            <w:webHidden/>
          </w:rPr>
          <w:tab/>
        </w:r>
        <w:r w:rsidR="00B31CF7">
          <w:rPr>
            <w:noProof/>
            <w:webHidden/>
          </w:rPr>
          <w:fldChar w:fldCharType="begin"/>
        </w:r>
        <w:r w:rsidR="00B31CF7">
          <w:rPr>
            <w:noProof/>
            <w:webHidden/>
          </w:rPr>
          <w:instrText xml:space="preserve"> PAGEREF _Toc61560584 \h </w:instrText>
        </w:r>
        <w:r w:rsidR="00B31CF7">
          <w:rPr>
            <w:noProof/>
            <w:webHidden/>
          </w:rPr>
        </w:r>
        <w:r w:rsidR="00B31CF7">
          <w:rPr>
            <w:noProof/>
            <w:webHidden/>
          </w:rPr>
          <w:fldChar w:fldCharType="separate"/>
        </w:r>
        <w:r w:rsidR="00B31CF7">
          <w:rPr>
            <w:noProof/>
            <w:webHidden/>
          </w:rPr>
          <w:t>27</w:t>
        </w:r>
        <w:r w:rsidR="00B31CF7">
          <w:rPr>
            <w:noProof/>
            <w:webHidden/>
          </w:rPr>
          <w:fldChar w:fldCharType="end"/>
        </w:r>
      </w:hyperlink>
    </w:p>
    <w:p w14:paraId="5ADA5183" w14:textId="77777777" w:rsidR="00B31CF7" w:rsidRPr="00C25D31" w:rsidRDefault="00000000">
      <w:pPr>
        <w:pStyle w:val="TDC2"/>
        <w:tabs>
          <w:tab w:val="left" w:pos="960"/>
          <w:tab w:val="right" w:leader="dot" w:pos="9628"/>
        </w:tabs>
        <w:rPr>
          <w:smallCaps w:val="0"/>
          <w:noProof/>
          <w:sz w:val="22"/>
          <w:szCs w:val="22"/>
          <w:lang w:eastAsia="es-ES"/>
        </w:rPr>
      </w:pPr>
      <w:hyperlink w:anchor="_Toc61560585" w:history="1">
        <w:r w:rsidR="00B31CF7" w:rsidRPr="001F2F76">
          <w:rPr>
            <w:rStyle w:val="Hipervnculo"/>
            <w:rFonts w:cs="Book Antiqua"/>
            <w:noProof/>
          </w:rPr>
          <w:t>5.6.</w:t>
        </w:r>
        <w:r w:rsidR="00B31CF7" w:rsidRPr="00C25D31">
          <w:rPr>
            <w:smallCaps w:val="0"/>
            <w:noProof/>
            <w:sz w:val="22"/>
            <w:szCs w:val="22"/>
            <w:lang w:eastAsia="es-ES"/>
          </w:rPr>
          <w:tab/>
        </w:r>
        <w:r w:rsidR="00B31CF7" w:rsidRPr="001F2F76">
          <w:rPr>
            <w:rStyle w:val="Hipervnculo"/>
            <w:rFonts w:cs="Book Antiqua"/>
            <w:noProof/>
          </w:rPr>
          <w:t>Requisitos de Software/Hardware</w:t>
        </w:r>
        <w:r w:rsidR="00B31CF7">
          <w:rPr>
            <w:noProof/>
            <w:webHidden/>
          </w:rPr>
          <w:tab/>
        </w:r>
        <w:r w:rsidR="00B31CF7">
          <w:rPr>
            <w:noProof/>
            <w:webHidden/>
          </w:rPr>
          <w:fldChar w:fldCharType="begin"/>
        </w:r>
        <w:r w:rsidR="00B31CF7">
          <w:rPr>
            <w:noProof/>
            <w:webHidden/>
          </w:rPr>
          <w:instrText xml:space="preserve"> PAGEREF _Toc61560585 \h </w:instrText>
        </w:r>
        <w:r w:rsidR="00B31CF7">
          <w:rPr>
            <w:noProof/>
            <w:webHidden/>
          </w:rPr>
        </w:r>
        <w:r w:rsidR="00B31CF7">
          <w:rPr>
            <w:noProof/>
            <w:webHidden/>
          </w:rPr>
          <w:fldChar w:fldCharType="separate"/>
        </w:r>
        <w:r w:rsidR="00B31CF7">
          <w:rPr>
            <w:noProof/>
            <w:webHidden/>
          </w:rPr>
          <w:t>27</w:t>
        </w:r>
        <w:r w:rsidR="00B31CF7">
          <w:rPr>
            <w:noProof/>
            <w:webHidden/>
          </w:rPr>
          <w:fldChar w:fldCharType="end"/>
        </w:r>
      </w:hyperlink>
    </w:p>
    <w:p w14:paraId="0475F10D" w14:textId="77777777" w:rsidR="00B31CF7" w:rsidRPr="00C25D31" w:rsidRDefault="00000000">
      <w:pPr>
        <w:pStyle w:val="TDC1"/>
        <w:tabs>
          <w:tab w:val="left" w:pos="480"/>
          <w:tab w:val="right" w:leader="dot" w:pos="9628"/>
        </w:tabs>
        <w:rPr>
          <w:b w:val="0"/>
          <w:bCs w:val="0"/>
          <w:caps w:val="0"/>
          <w:noProof/>
          <w:sz w:val="22"/>
          <w:szCs w:val="22"/>
          <w:lang w:eastAsia="es-ES"/>
        </w:rPr>
      </w:pPr>
      <w:hyperlink w:anchor="_Toc61560586" w:history="1">
        <w:r w:rsidR="00B31CF7" w:rsidRPr="001F2F76">
          <w:rPr>
            <w:rStyle w:val="Hipervnculo"/>
            <w:rFonts w:cs="Book Antiqua"/>
            <w:noProof/>
          </w:rPr>
          <w:t>6.</w:t>
        </w:r>
        <w:r w:rsidR="00B31CF7" w:rsidRPr="00C25D31">
          <w:rPr>
            <w:b w:val="0"/>
            <w:bCs w:val="0"/>
            <w:caps w:val="0"/>
            <w:noProof/>
            <w:sz w:val="22"/>
            <w:szCs w:val="22"/>
            <w:lang w:eastAsia="es-ES"/>
          </w:rPr>
          <w:tab/>
        </w:r>
        <w:r w:rsidR="00B31CF7" w:rsidRPr="001F2F76">
          <w:rPr>
            <w:rStyle w:val="Hipervnculo"/>
            <w:rFonts w:cs="Book Antiqua"/>
            <w:noProof/>
          </w:rPr>
          <w:t>Calidad</w:t>
        </w:r>
        <w:r w:rsidR="00B31CF7">
          <w:rPr>
            <w:noProof/>
            <w:webHidden/>
          </w:rPr>
          <w:tab/>
        </w:r>
        <w:r w:rsidR="00B31CF7">
          <w:rPr>
            <w:noProof/>
            <w:webHidden/>
          </w:rPr>
          <w:fldChar w:fldCharType="begin"/>
        </w:r>
        <w:r w:rsidR="00B31CF7">
          <w:rPr>
            <w:noProof/>
            <w:webHidden/>
          </w:rPr>
          <w:instrText xml:space="preserve"> PAGEREF _Toc61560586 \h </w:instrText>
        </w:r>
        <w:r w:rsidR="00B31CF7">
          <w:rPr>
            <w:noProof/>
            <w:webHidden/>
          </w:rPr>
        </w:r>
        <w:r w:rsidR="00B31CF7">
          <w:rPr>
            <w:noProof/>
            <w:webHidden/>
          </w:rPr>
          <w:fldChar w:fldCharType="separate"/>
        </w:r>
        <w:r w:rsidR="00B31CF7">
          <w:rPr>
            <w:noProof/>
            <w:webHidden/>
          </w:rPr>
          <w:t>28</w:t>
        </w:r>
        <w:r w:rsidR="00B31CF7">
          <w:rPr>
            <w:noProof/>
            <w:webHidden/>
          </w:rPr>
          <w:fldChar w:fldCharType="end"/>
        </w:r>
      </w:hyperlink>
    </w:p>
    <w:p w14:paraId="3BAD26C3" w14:textId="77777777" w:rsidR="00B31CF7" w:rsidRPr="00C25D31" w:rsidRDefault="00000000">
      <w:pPr>
        <w:pStyle w:val="TDC1"/>
        <w:tabs>
          <w:tab w:val="left" w:pos="480"/>
          <w:tab w:val="right" w:leader="dot" w:pos="9628"/>
        </w:tabs>
        <w:rPr>
          <w:b w:val="0"/>
          <w:bCs w:val="0"/>
          <w:caps w:val="0"/>
          <w:noProof/>
          <w:sz w:val="22"/>
          <w:szCs w:val="22"/>
          <w:lang w:eastAsia="es-ES"/>
        </w:rPr>
      </w:pPr>
      <w:hyperlink w:anchor="_Toc61560587" w:history="1">
        <w:r w:rsidR="00B31CF7" w:rsidRPr="001F2F76">
          <w:rPr>
            <w:rStyle w:val="Hipervnculo"/>
            <w:rFonts w:cs="Book Antiqua"/>
            <w:noProof/>
          </w:rPr>
          <w:t>7.</w:t>
        </w:r>
        <w:r w:rsidR="00B31CF7" w:rsidRPr="00C25D31">
          <w:rPr>
            <w:b w:val="0"/>
            <w:bCs w:val="0"/>
            <w:caps w:val="0"/>
            <w:noProof/>
            <w:sz w:val="22"/>
            <w:szCs w:val="22"/>
            <w:lang w:eastAsia="es-ES"/>
          </w:rPr>
          <w:tab/>
        </w:r>
        <w:r w:rsidR="00B31CF7" w:rsidRPr="001F2F76">
          <w:rPr>
            <w:rStyle w:val="Hipervnculo"/>
            <w:rFonts w:cs="Book Antiqua"/>
            <w:noProof/>
          </w:rPr>
          <w:t>Observaciones</w:t>
        </w:r>
        <w:r w:rsidR="00B31CF7">
          <w:rPr>
            <w:noProof/>
            <w:webHidden/>
          </w:rPr>
          <w:tab/>
        </w:r>
        <w:r w:rsidR="00B31CF7">
          <w:rPr>
            <w:noProof/>
            <w:webHidden/>
          </w:rPr>
          <w:fldChar w:fldCharType="begin"/>
        </w:r>
        <w:r w:rsidR="00B31CF7">
          <w:rPr>
            <w:noProof/>
            <w:webHidden/>
          </w:rPr>
          <w:instrText xml:space="preserve"> PAGEREF _Toc61560587 \h </w:instrText>
        </w:r>
        <w:r w:rsidR="00B31CF7">
          <w:rPr>
            <w:noProof/>
            <w:webHidden/>
          </w:rPr>
        </w:r>
        <w:r w:rsidR="00B31CF7">
          <w:rPr>
            <w:noProof/>
            <w:webHidden/>
          </w:rPr>
          <w:fldChar w:fldCharType="separate"/>
        </w:r>
        <w:r w:rsidR="00B31CF7">
          <w:rPr>
            <w:noProof/>
            <w:webHidden/>
          </w:rPr>
          <w:t>28</w:t>
        </w:r>
        <w:r w:rsidR="00B31CF7">
          <w:rPr>
            <w:noProof/>
            <w:webHidden/>
          </w:rPr>
          <w:fldChar w:fldCharType="end"/>
        </w:r>
      </w:hyperlink>
    </w:p>
    <w:p w14:paraId="441C1203" w14:textId="433926E8" w:rsidR="00547DD9" w:rsidRPr="00453783" w:rsidRDefault="007F1FAD">
      <w:pPr>
        <w:pStyle w:val="Textoindependiente"/>
        <w:pageBreakBefore/>
      </w:pPr>
      <w:r>
        <w:rPr>
          <w:rFonts w:ascii="Calibri" w:hAnsi="Calibri"/>
          <w:b/>
          <w:bCs/>
          <w:caps/>
          <w:sz w:val="20"/>
          <w:szCs w:val="20"/>
        </w:rPr>
        <w:lastRenderedPageBreak/>
        <w:fldChar w:fldCharType="end"/>
      </w:r>
    </w:p>
    <w:p w14:paraId="03EBD8F5" w14:textId="77777777" w:rsidR="00547DD9" w:rsidRPr="00453783" w:rsidRDefault="00547DD9" w:rsidP="00D85220">
      <w:pPr>
        <w:pStyle w:val="Ttulo1"/>
        <w:numPr>
          <w:ilvl w:val="0"/>
          <w:numId w:val="12"/>
        </w:numPr>
        <w:spacing w:before="0" w:after="0"/>
        <w:rPr>
          <w:rFonts w:ascii="Calibri" w:hAnsi="Calibri" w:cs="Book Antiqua"/>
          <w:sz w:val="24"/>
        </w:rPr>
      </w:pPr>
      <w:bookmarkStart w:id="0" w:name="_Toc384282994"/>
      <w:bookmarkStart w:id="1" w:name="_Toc6156054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58C774CF" w14:textId="565F565A" w:rsidR="001905F6" w:rsidRPr="002D14EA" w:rsidRDefault="00DE5EB2" w:rsidP="002D14EA">
      <w:pPr>
        <w:pStyle w:val="Ttulo2"/>
        <w:numPr>
          <w:ilvl w:val="1"/>
          <w:numId w:val="12"/>
        </w:numPr>
        <w:ind w:left="1418"/>
        <w:rPr>
          <w:rFonts w:ascii="Calibri" w:hAnsi="Calibri" w:cs="Book Antiqua"/>
          <w:i w:val="0"/>
          <w:sz w:val="24"/>
        </w:rPr>
      </w:pPr>
      <w:bookmarkStart w:id="2" w:name="_Toc384282995"/>
      <w:bookmarkStart w:id="3" w:name="_Toc61560547"/>
      <w:r w:rsidRPr="00453783">
        <w:rPr>
          <w:rFonts w:ascii="Calibri" w:hAnsi="Calibri" w:cs="Book Antiqua"/>
          <w:i w:val="0"/>
          <w:sz w:val="24"/>
        </w:rPr>
        <w:t>Objetivo</w:t>
      </w:r>
      <w:bookmarkEnd w:id="2"/>
      <w:bookmarkEnd w:id="3"/>
    </w:p>
    <w:p w14:paraId="4634C741" w14:textId="106CA593" w:rsidR="00605082" w:rsidRPr="002D14EA" w:rsidRDefault="002D14EA" w:rsidP="00605082">
      <w:pPr>
        <w:pStyle w:val="Ttulo2"/>
        <w:numPr>
          <w:ilvl w:val="1"/>
          <w:numId w:val="12"/>
        </w:numPr>
        <w:ind w:left="1418"/>
        <w:rPr>
          <w:rFonts w:ascii="Calibri" w:hAnsi="Calibri" w:cs="Book Antiqua"/>
          <w:i w:val="0"/>
          <w:sz w:val="24"/>
        </w:rPr>
      </w:pPr>
      <w:r>
        <w:rPr>
          <w:rFonts w:ascii="Calibri" w:hAnsi="Calibri" w:cs="Book Antiqua"/>
          <w:i w:val="0"/>
          <w:sz w:val="24"/>
        </w:rPr>
        <w:t>Definiciones, A</w:t>
      </w:r>
      <w:r w:rsidRPr="002D14EA">
        <w:rPr>
          <w:rFonts w:ascii="Calibri" w:hAnsi="Calibri" w:cs="Book Antiqua"/>
          <w:i w:val="0"/>
          <w:sz w:val="24"/>
        </w:rPr>
        <w:t xml:space="preserve">crónimos y </w:t>
      </w:r>
      <w:r>
        <w:rPr>
          <w:rFonts w:ascii="Calibri" w:hAnsi="Calibri" w:cs="Book Antiqua"/>
          <w:i w:val="0"/>
          <w:sz w:val="24"/>
        </w:rPr>
        <w:t>A</w:t>
      </w:r>
      <w:r w:rsidRPr="002D14EA">
        <w:rPr>
          <w:rFonts w:ascii="Calibri" w:hAnsi="Calibri" w:cs="Book Antiqua"/>
          <w:i w:val="0"/>
          <w:sz w:val="24"/>
        </w:rPr>
        <w:t>breviaturas</w:t>
      </w:r>
    </w:p>
    <w:p w14:paraId="71CCD543" w14:textId="77777777" w:rsidR="00547DD9" w:rsidRPr="00453783" w:rsidRDefault="00547DD9" w:rsidP="00D85220">
      <w:pPr>
        <w:pStyle w:val="Ttulo2"/>
        <w:numPr>
          <w:ilvl w:val="1"/>
          <w:numId w:val="12"/>
        </w:numPr>
        <w:ind w:left="1418"/>
        <w:rPr>
          <w:rFonts w:ascii="Calibri" w:hAnsi="Calibri" w:cs="Book Antiqua"/>
          <w:i w:val="0"/>
          <w:sz w:val="24"/>
        </w:rPr>
      </w:pPr>
      <w:bookmarkStart w:id="4" w:name="_Toc384282998"/>
      <w:bookmarkStart w:id="5" w:name="_Toc61560550"/>
      <w:r w:rsidRPr="00453783">
        <w:rPr>
          <w:rFonts w:ascii="Calibri" w:hAnsi="Calibri" w:cs="Book Antiqua"/>
          <w:i w:val="0"/>
          <w:sz w:val="24"/>
        </w:rPr>
        <w:t>Alcance</w:t>
      </w:r>
      <w:bookmarkEnd w:id="4"/>
      <w:bookmarkEnd w:id="5"/>
    </w:p>
    <w:p w14:paraId="1BEC9A29" w14:textId="7DB31DF6" w:rsidR="00857C2C" w:rsidRPr="002D14EA" w:rsidRDefault="00857C2C" w:rsidP="002D14EA">
      <w:pPr>
        <w:pStyle w:val="Ttulo1"/>
        <w:numPr>
          <w:ilvl w:val="0"/>
          <w:numId w:val="12"/>
        </w:numPr>
        <w:spacing w:before="0" w:after="0"/>
        <w:rPr>
          <w:rFonts w:ascii="Calibri" w:hAnsi="Calibri" w:cs="Book Antiqua"/>
          <w:sz w:val="28"/>
        </w:rPr>
      </w:pPr>
      <w:bookmarkStart w:id="6" w:name="_Toc61560551"/>
      <w:bookmarkStart w:id="7" w:name="_Toc384282999"/>
      <w:r w:rsidRPr="00453783">
        <w:rPr>
          <w:rFonts w:ascii="Calibri" w:hAnsi="Calibri" w:cs="Book Antiqua"/>
          <w:sz w:val="28"/>
        </w:rPr>
        <w:t>Presentación del Producto</w:t>
      </w:r>
      <w:bookmarkEnd w:id="6"/>
      <w:r w:rsidRPr="00453783">
        <w:rPr>
          <w:rFonts w:ascii="Calibri" w:hAnsi="Calibri" w:cs="Book Antiqua"/>
          <w:sz w:val="28"/>
        </w:rPr>
        <w:t xml:space="preserve"> </w:t>
      </w:r>
    </w:p>
    <w:p w14:paraId="76E5A511" w14:textId="118EF9DB" w:rsidR="00670299" w:rsidRPr="002D14EA" w:rsidRDefault="00670299" w:rsidP="00670299">
      <w:pPr>
        <w:pStyle w:val="Ttulo3"/>
        <w:numPr>
          <w:ilvl w:val="2"/>
          <w:numId w:val="13"/>
        </w:numPr>
        <w:ind w:left="1843"/>
        <w:rPr>
          <w:rFonts w:ascii="Calibri" w:hAnsi="Calibri" w:cs="Book Antiqua"/>
          <w:sz w:val="24"/>
        </w:rPr>
      </w:pPr>
      <w:bookmarkStart w:id="8" w:name="_Toc59650440"/>
      <w:bookmarkStart w:id="9" w:name="_Toc61560553"/>
      <w:r>
        <w:rPr>
          <w:rFonts w:ascii="Calibri" w:hAnsi="Calibri" w:cs="Book Antiqua"/>
          <w:sz w:val="24"/>
        </w:rPr>
        <w:t>Planteamiento del problema</w:t>
      </w:r>
      <w:bookmarkEnd w:id="8"/>
      <w:bookmarkEnd w:id="9"/>
      <w:r w:rsidRPr="00453783">
        <w:rPr>
          <w:rFonts w:ascii="Calibri" w:hAnsi="Calibri" w:cs="Book Antiqua"/>
          <w:sz w:val="24"/>
        </w:rPr>
        <w:t xml:space="preserve"> </w:t>
      </w:r>
    </w:p>
    <w:p w14:paraId="69C7E6D0" w14:textId="77777777" w:rsidR="00670299" w:rsidRDefault="00670299" w:rsidP="00D85220">
      <w:pPr>
        <w:pStyle w:val="Ttulo3"/>
        <w:numPr>
          <w:ilvl w:val="2"/>
          <w:numId w:val="13"/>
        </w:numPr>
        <w:ind w:left="1843"/>
        <w:rPr>
          <w:rFonts w:ascii="Calibri" w:hAnsi="Calibri" w:cs="Book Antiqua"/>
          <w:sz w:val="24"/>
        </w:rPr>
      </w:pPr>
      <w:bookmarkStart w:id="10" w:name="_Toc384283003"/>
      <w:bookmarkStart w:id="11" w:name="_Toc59650443"/>
      <w:bookmarkStart w:id="12" w:name="_Toc61560556"/>
      <w:r w:rsidRPr="00453783">
        <w:rPr>
          <w:rFonts w:ascii="Calibri" w:hAnsi="Calibri" w:cs="Book Antiqua"/>
          <w:sz w:val="24"/>
        </w:rPr>
        <w:t>El Sistema no contempla</w:t>
      </w:r>
      <w:bookmarkEnd w:id="10"/>
      <w:bookmarkEnd w:id="11"/>
      <w:bookmarkEnd w:id="12"/>
    </w:p>
    <w:p w14:paraId="5E01A445" w14:textId="77777777" w:rsidR="002D14EA" w:rsidRPr="002D14EA" w:rsidRDefault="002D14EA" w:rsidP="002D14EA"/>
    <w:p w14:paraId="10D76A30" w14:textId="77777777" w:rsidR="002D14EA" w:rsidRDefault="002D14EA" w:rsidP="002D14EA">
      <w:pPr>
        <w:pStyle w:val="Prrafodelista"/>
        <w:suppressAutoHyphens/>
        <w:ind w:firstLine="403"/>
        <w:jc w:val="both"/>
        <w:rPr>
          <w:rFonts w:ascii="Calibri" w:hAnsi="Calibri" w:cs="Book Antiqua"/>
          <w:iCs/>
          <w:lang w:eastAsia="ar-SA"/>
        </w:rPr>
      </w:pPr>
      <w:r>
        <w:rPr>
          <w:rFonts w:ascii="Calibri" w:hAnsi="Calibri" w:cs="Book Antiqua"/>
          <w:iCs/>
        </w:rPr>
        <w:t>No contempla:</w:t>
      </w:r>
    </w:p>
    <w:p w14:paraId="331162A5"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Validación avanzada de dirección de correo electrónico.</w:t>
      </w:r>
    </w:p>
    <w:p w14:paraId="3D02180D"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Integración con proveedores externos para registro (por ejemplo, Google, Facebook).</w:t>
      </w:r>
    </w:p>
    <w:p w14:paraId="146188D6"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Implementación de autenticación de dos factores.</w:t>
      </w:r>
    </w:p>
    <w:p w14:paraId="7CCB329C"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Uso de tokens de refresco para prolongar las sesiones.</w:t>
      </w:r>
    </w:p>
    <w:p w14:paraId="1A6185B5"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Funcionalidades de red social adicionales (como "amigos" o "seguir").</w:t>
      </w:r>
    </w:p>
    <w:p w14:paraId="2A532E1F"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Herramientas de edición de imágenes incorporadas.</w:t>
      </w:r>
    </w:p>
    <w:p w14:paraId="541D2C09"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Álbumes de fotos y gestión avanzada de multimedia.</w:t>
      </w:r>
    </w:p>
    <w:p w14:paraId="7E2F27C3"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Edición de mensajes después de la publicación.</w:t>
      </w:r>
    </w:p>
    <w:p w14:paraId="72156384"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Programación de publicaciones futuras.</w:t>
      </w:r>
    </w:p>
    <w:p w14:paraId="3997AC93" w14:textId="77777777" w:rsidR="002D14EA" w:rsidRDefault="002D14EA" w:rsidP="002D14EA">
      <w:pPr>
        <w:pStyle w:val="Prrafodelista"/>
        <w:numPr>
          <w:ilvl w:val="0"/>
          <w:numId w:val="38"/>
        </w:numPr>
        <w:jc w:val="both"/>
        <w:rPr>
          <w:rFonts w:ascii="Calibri" w:hAnsi="Calibri" w:cs="Book Antiqua"/>
          <w:iCs/>
        </w:rPr>
      </w:pPr>
      <w:r>
        <w:rPr>
          <w:rFonts w:ascii="Calibri" w:hAnsi="Calibri" w:cs="Book Antiqua"/>
          <w:iCs/>
        </w:rPr>
        <w:t>Notificaciones en tiempo real de nuevas publicaciones.</w:t>
      </w:r>
    </w:p>
    <w:p w14:paraId="0AC4535B" w14:textId="77777777" w:rsidR="002D14EA" w:rsidRDefault="002D14EA" w:rsidP="002D14EA">
      <w:pPr>
        <w:pStyle w:val="Prrafodelista"/>
        <w:numPr>
          <w:ilvl w:val="0"/>
          <w:numId w:val="38"/>
        </w:numPr>
        <w:jc w:val="both"/>
        <w:rPr>
          <w:rFonts w:ascii="Calibri" w:hAnsi="Calibri" w:cs="Book Antiqua"/>
        </w:rPr>
      </w:pPr>
      <w:r>
        <w:rPr>
          <w:rFonts w:ascii="Calibri" w:hAnsi="Calibri" w:cs="Book Antiqua"/>
          <w:iCs/>
        </w:rPr>
        <w:t>Integración con servicios externos para compartir mensajes.</w:t>
      </w:r>
    </w:p>
    <w:p w14:paraId="5A923DC6" w14:textId="77777777" w:rsidR="00857C2C" w:rsidRPr="00453783" w:rsidRDefault="00857C2C" w:rsidP="00857C2C">
      <w:pPr>
        <w:rPr>
          <w:rFonts w:ascii="Calibri" w:hAnsi="Calibri" w:cs="Book Antiqua"/>
        </w:rPr>
      </w:pPr>
    </w:p>
    <w:p w14:paraId="3758C28D" w14:textId="77777777" w:rsidR="00857C2C" w:rsidRDefault="00857C2C" w:rsidP="00D85220">
      <w:pPr>
        <w:pStyle w:val="Ttulo1"/>
        <w:numPr>
          <w:ilvl w:val="0"/>
          <w:numId w:val="12"/>
        </w:numPr>
        <w:spacing w:before="0" w:after="0"/>
        <w:rPr>
          <w:rFonts w:ascii="Calibri" w:hAnsi="Calibri" w:cs="Book Antiqua"/>
          <w:sz w:val="28"/>
        </w:rPr>
      </w:pPr>
      <w:bookmarkStart w:id="13" w:name="_Toc61560558"/>
      <w:r w:rsidRPr="00453783">
        <w:rPr>
          <w:rFonts w:ascii="Calibri" w:hAnsi="Calibri" w:cs="Book Antiqua"/>
          <w:sz w:val="28"/>
        </w:rPr>
        <w:t>Descripción General</w:t>
      </w:r>
      <w:bookmarkEnd w:id="13"/>
      <w:r w:rsidRPr="00453783">
        <w:rPr>
          <w:rFonts w:ascii="Calibri" w:hAnsi="Calibri" w:cs="Book Antiqua"/>
          <w:sz w:val="28"/>
        </w:rPr>
        <w:t xml:space="preserve"> </w:t>
      </w:r>
    </w:p>
    <w:p w14:paraId="61E70D7E" w14:textId="77777777" w:rsidR="002851DA" w:rsidRPr="002851DA" w:rsidRDefault="002851DA" w:rsidP="002851DA">
      <w:pPr>
        <w:ind w:left="698"/>
      </w:pPr>
    </w:p>
    <w:p w14:paraId="2F5187B4" w14:textId="77777777" w:rsidR="00857C2C" w:rsidRPr="00453783" w:rsidRDefault="00857C2C" w:rsidP="00D85220">
      <w:pPr>
        <w:pStyle w:val="Ttulo2"/>
        <w:numPr>
          <w:ilvl w:val="1"/>
          <w:numId w:val="12"/>
        </w:numPr>
        <w:ind w:left="1418"/>
        <w:rPr>
          <w:rFonts w:ascii="Calibri" w:hAnsi="Calibri" w:cs="Book Antiqua"/>
          <w:i w:val="0"/>
          <w:sz w:val="24"/>
        </w:rPr>
      </w:pPr>
      <w:bookmarkStart w:id="14" w:name="_Toc61560560"/>
      <w:r w:rsidRPr="00453783">
        <w:rPr>
          <w:rFonts w:ascii="Calibri" w:hAnsi="Calibri" w:cs="Book Antiqua"/>
          <w:i w:val="0"/>
          <w:sz w:val="24"/>
        </w:rPr>
        <w:t>Perspectivas futuras del producto</w:t>
      </w:r>
      <w:bookmarkEnd w:id="14"/>
    </w:p>
    <w:p w14:paraId="6DE744A5" w14:textId="32FFB036" w:rsidR="00857C2C" w:rsidRDefault="00984EA4" w:rsidP="00857C2C">
      <w:pPr>
        <w:pStyle w:val="Sangra3detindependiente1"/>
        <w:spacing w:line="240" w:lineRule="auto"/>
        <w:ind w:left="788"/>
        <w:rPr>
          <w:rFonts w:ascii="Calibri" w:hAnsi="Calibri" w:cs="Book Antiqua"/>
          <w:sz w:val="24"/>
          <w:lang w:val="es-AR"/>
        </w:rPr>
      </w:pPr>
      <w:r w:rsidRPr="00984EA4">
        <w:rPr>
          <w:rFonts w:ascii="Calibri" w:hAnsi="Calibri" w:cs="Calibri"/>
          <w:sz w:val="24"/>
          <w:szCs w:val="24"/>
        </w:rPr>
        <w:t>La aplicación de redes sociales se está desarrollando con mejoras continuas para mantenerse al día con las necesidades cambiantes de sus usuarios, luego de la entrega exitosa de la primera versión. En el futuro, esto podría significar ampliar las plataformas con versiones específicas para dispositivos Mac OS y iOS, mejorar la experiencia del usuario a través de filtros más complejos que incluyan visualización 3D; También optimiza</w:t>
      </w:r>
      <w:r w:rsidR="00F63A87">
        <w:rPr>
          <w:rFonts w:ascii="Calibri" w:hAnsi="Calibri" w:cs="Calibri"/>
          <w:sz w:val="24"/>
          <w:szCs w:val="24"/>
        </w:rPr>
        <w:t>re</w:t>
      </w:r>
      <w:r w:rsidRPr="00984EA4">
        <w:rPr>
          <w:rFonts w:ascii="Calibri" w:hAnsi="Calibri" w:cs="Calibri"/>
          <w:sz w:val="24"/>
          <w:szCs w:val="24"/>
        </w:rPr>
        <w:t xml:space="preserve">mos el rendimiento y la estabilidad para hacer frente a un aumento esperado del 30% en usuarios simultáneos. El seguimiento en tiempo real y una reducción del 20% en el tiempo de carga están incluidos en el plan para una gestión eficiente del </w:t>
      </w:r>
      <w:r w:rsidR="00F63A87">
        <w:rPr>
          <w:rFonts w:ascii="Calibri" w:hAnsi="Calibri" w:cs="Calibri"/>
          <w:sz w:val="24"/>
          <w:szCs w:val="24"/>
        </w:rPr>
        <w:t>software</w:t>
      </w:r>
      <w:r w:rsidRPr="00984EA4">
        <w:rPr>
          <w:rFonts w:ascii="Calibri" w:hAnsi="Calibri" w:cs="Calibri"/>
          <w:sz w:val="24"/>
          <w:szCs w:val="24"/>
        </w:rPr>
        <w:t>. Se publicarán actualizaciones periódicas, centrándose en los comentarios de los usuarios y explorando avances tecnológicos, manteniendo al mismo tiempo el mismo nivel de experiencia del usuario. Para mantener su relevancia y entusiasmo, la aplicación priorizará la seguridad y la privacidad e incorporará nuevas tecnologías.</w:t>
      </w:r>
    </w:p>
    <w:p w14:paraId="15DDA2FC" w14:textId="77777777" w:rsidR="00AB5CFC" w:rsidRDefault="00AB5CFC" w:rsidP="00857C2C">
      <w:pPr>
        <w:pStyle w:val="Sangra3detindependiente1"/>
        <w:spacing w:line="240" w:lineRule="auto"/>
        <w:ind w:left="788"/>
        <w:rPr>
          <w:rFonts w:ascii="Calibri" w:hAnsi="Calibri" w:cs="Book Antiqua"/>
          <w:sz w:val="24"/>
          <w:lang w:val="es-AR"/>
        </w:rPr>
      </w:pPr>
    </w:p>
    <w:p w14:paraId="22637399" w14:textId="77777777" w:rsidR="00AB5CFC" w:rsidRDefault="00AB5CFC" w:rsidP="00857C2C">
      <w:pPr>
        <w:pStyle w:val="Sangra3detindependiente1"/>
        <w:spacing w:line="240" w:lineRule="auto"/>
        <w:ind w:left="788"/>
        <w:rPr>
          <w:rFonts w:ascii="Calibri" w:hAnsi="Calibri" w:cs="Book Antiqua"/>
          <w:sz w:val="24"/>
          <w:lang w:val="es-AR"/>
        </w:rPr>
      </w:pPr>
    </w:p>
    <w:p w14:paraId="53852018" w14:textId="77777777" w:rsidR="00AB5CFC" w:rsidRDefault="00AB5CFC" w:rsidP="00857C2C">
      <w:pPr>
        <w:pStyle w:val="Sangra3detindependiente1"/>
        <w:spacing w:line="240" w:lineRule="auto"/>
        <w:ind w:left="788"/>
        <w:rPr>
          <w:rFonts w:ascii="Calibri" w:hAnsi="Calibri" w:cs="Book Antiqua"/>
          <w:sz w:val="24"/>
          <w:lang w:val="es-AR"/>
        </w:rPr>
      </w:pPr>
    </w:p>
    <w:p w14:paraId="0436F8D7" w14:textId="77777777" w:rsidR="009C50F0" w:rsidRDefault="009C50F0" w:rsidP="00857C2C">
      <w:pPr>
        <w:pStyle w:val="Sangra3detindependiente1"/>
        <w:spacing w:line="240" w:lineRule="auto"/>
        <w:ind w:left="788"/>
        <w:rPr>
          <w:rFonts w:ascii="Calibri" w:hAnsi="Calibri" w:cs="Book Antiqua"/>
          <w:sz w:val="24"/>
          <w:lang w:val="es-AR"/>
        </w:rPr>
      </w:pPr>
    </w:p>
    <w:p w14:paraId="57ECC683" w14:textId="6591C87E" w:rsidR="00AB5CFC" w:rsidRPr="006F647B" w:rsidRDefault="00AB5CFC" w:rsidP="002D14EA">
      <w:pPr>
        <w:pStyle w:val="Sangra3detindependiente1"/>
        <w:spacing w:line="240" w:lineRule="auto"/>
        <w:rPr>
          <w:rFonts w:ascii="Calibri" w:hAnsi="Calibri" w:cs="Book Antiqua"/>
          <w:sz w:val="24"/>
          <w:szCs w:val="24"/>
          <w:lang w:val="es-AR"/>
        </w:rPr>
      </w:pPr>
    </w:p>
    <w:p w14:paraId="72143C43" w14:textId="01155978" w:rsidR="00837034" w:rsidRDefault="00857C2C" w:rsidP="00D85220">
      <w:pPr>
        <w:pStyle w:val="Ttulo2"/>
        <w:numPr>
          <w:ilvl w:val="1"/>
          <w:numId w:val="12"/>
        </w:numPr>
        <w:ind w:left="1418"/>
        <w:rPr>
          <w:rFonts w:ascii="Calibri" w:hAnsi="Calibri" w:cs="Book Antiqua"/>
          <w:i w:val="0"/>
          <w:sz w:val="24"/>
        </w:rPr>
      </w:pPr>
      <w:bookmarkStart w:id="15" w:name="_Toc61560561"/>
      <w:r w:rsidRPr="00453783">
        <w:rPr>
          <w:rFonts w:ascii="Calibri" w:hAnsi="Calibri" w:cs="Book Antiqua"/>
          <w:i w:val="0"/>
          <w:sz w:val="24"/>
        </w:rPr>
        <w:t>Reglas y Funciones de Negocio</w:t>
      </w:r>
      <w:bookmarkEnd w:id="15"/>
    </w:p>
    <w:p w14:paraId="49CD0816" w14:textId="3A47C60D" w:rsidR="000D0052" w:rsidRDefault="000D0052" w:rsidP="00074B38"/>
    <w:p w14:paraId="1250C2BA" w14:textId="77777777" w:rsidR="002D14EA" w:rsidRDefault="002D14EA" w:rsidP="002D14EA">
      <w:pPr>
        <w:jc w:val="center"/>
        <w:rPr>
          <w:rFonts w:ascii="Calibri" w:hAnsi="Calibri" w:cs="Calibri"/>
          <w:b/>
        </w:rPr>
      </w:pPr>
      <w:bookmarkStart w:id="16" w:name="_Toc453064074"/>
      <w:bookmarkStart w:id="17" w:name="_Toc61560562"/>
      <w:r>
        <w:rPr>
          <w:rFonts w:ascii="Calibri" w:hAnsi="Calibri" w:cs="Calibri"/>
          <w:b/>
        </w:rPr>
        <w:t>Proceso de creación de cuentas (TO BE)</w:t>
      </w:r>
    </w:p>
    <w:p w14:paraId="3F4B0DDF" w14:textId="77777777" w:rsidR="002D14EA" w:rsidRDefault="002D14EA" w:rsidP="002D14EA">
      <w:pPr>
        <w:pStyle w:val="NormalWeb"/>
        <w:rPr>
          <w:lang w:val="es-EC" w:eastAsia="es-EC"/>
        </w:rPr>
      </w:pPr>
    </w:p>
    <w:p w14:paraId="3D5FF59C" w14:textId="7579F28F" w:rsidR="002D14EA" w:rsidRDefault="002D14EA" w:rsidP="002D14EA">
      <w:r>
        <w:rPr>
          <w:noProof/>
        </w:rPr>
        <w:drawing>
          <wp:anchor distT="0" distB="0" distL="114300" distR="114300" simplePos="0" relativeHeight="251657216" behindDoc="0" locked="0" layoutInCell="1" allowOverlap="1" wp14:anchorId="32E17FD1" wp14:editId="7422C8B0">
            <wp:simplePos x="0" y="0"/>
            <wp:positionH relativeFrom="margin">
              <wp:align>center</wp:align>
            </wp:positionH>
            <wp:positionV relativeFrom="paragraph">
              <wp:posOffset>36830</wp:posOffset>
            </wp:positionV>
            <wp:extent cx="5438775" cy="5937885"/>
            <wp:effectExtent l="0" t="0" r="9525" b="5715"/>
            <wp:wrapSquare wrapText="bothSides"/>
            <wp:docPr id="18307909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18192" t="10423" r="18402"/>
                    <a:stretch>
                      <a:fillRect/>
                    </a:stretch>
                  </pic:blipFill>
                  <pic:spPr bwMode="auto">
                    <a:xfrm>
                      <a:off x="0" y="0"/>
                      <a:ext cx="5438775" cy="5937885"/>
                    </a:xfrm>
                    <a:prstGeom prst="rect">
                      <a:avLst/>
                    </a:prstGeom>
                    <a:noFill/>
                  </pic:spPr>
                </pic:pic>
              </a:graphicData>
            </a:graphic>
            <wp14:sizeRelH relativeFrom="page">
              <wp14:pctWidth>0</wp14:pctWidth>
            </wp14:sizeRelH>
            <wp14:sizeRelV relativeFrom="page">
              <wp14:pctHeight>0</wp14:pctHeight>
            </wp14:sizeRelV>
          </wp:anchor>
        </w:drawing>
      </w:r>
    </w:p>
    <w:p w14:paraId="255E3418" w14:textId="77777777" w:rsidR="002D14EA" w:rsidRDefault="002D14EA" w:rsidP="002D14EA"/>
    <w:p w14:paraId="2A014F11" w14:textId="77777777" w:rsidR="002D14EA" w:rsidRDefault="002D14EA" w:rsidP="002D14EA"/>
    <w:p w14:paraId="0F430A8F" w14:textId="77777777" w:rsidR="002D14EA" w:rsidRDefault="002D14EA" w:rsidP="002D14EA"/>
    <w:p w14:paraId="19F8B916" w14:textId="77777777" w:rsidR="002D14EA" w:rsidRDefault="002D14EA" w:rsidP="002D14EA"/>
    <w:p w14:paraId="75E1501D" w14:textId="77777777" w:rsidR="002D14EA" w:rsidRDefault="002D14EA" w:rsidP="002D14EA"/>
    <w:p w14:paraId="5FCB618B" w14:textId="77777777" w:rsidR="002D14EA" w:rsidRDefault="002D14EA" w:rsidP="002D14EA"/>
    <w:p w14:paraId="1869F8D3" w14:textId="77777777" w:rsidR="002D14EA" w:rsidRDefault="002D14EA" w:rsidP="002D14EA"/>
    <w:p w14:paraId="347B7CA3" w14:textId="77777777" w:rsidR="002D14EA" w:rsidRDefault="002D14EA" w:rsidP="002D14EA"/>
    <w:p w14:paraId="006945B9" w14:textId="77777777" w:rsidR="002D14EA" w:rsidRDefault="002D14EA" w:rsidP="002D14EA"/>
    <w:p w14:paraId="61A468C7" w14:textId="77777777" w:rsidR="002D14EA" w:rsidRDefault="002D14EA" w:rsidP="002D14EA"/>
    <w:p w14:paraId="7B547853" w14:textId="77777777" w:rsidR="002D14EA" w:rsidRDefault="002D14EA" w:rsidP="002D14EA"/>
    <w:p w14:paraId="7299152A" w14:textId="77777777" w:rsidR="002D14EA" w:rsidRDefault="002D14EA" w:rsidP="002D14EA"/>
    <w:p w14:paraId="75CDE6C3" w14:textId="77777777" w:rsidR="002D14EA" w:rsidRDefault="002D14EA" w:rsidP="002D14EA">
      <w:pPr>
        <w:jc w:val="center"/>
        <w:rPr>
          <w:rFonts w:ascii="Calibri" w:hAnsi="Calibri" w:cs="Calibri"/>
          <w:b/>
        </w:rPr>
      </w:pPr>
      <w:r>
        <w:rPr>
          <w:rFonts w:ascii="Calibri" w:hAnsi="Calibri" w:cs="Calibri"/>
          <w:b/>
        </w:rPr>
        <w:t>Proceso de inicio de sesión (TO BE)</w:t>
      </w:r>
    </w:p>
    <w:p w14:paraId="771AC671" w14:textId="77777777" w:rsidR="002D14EA" w:rsidRDefault="002D14EA" w:rsidP="002D14EA"/>
    <w:p w14:paraId="593BC3C7" w14:textId="77777777" w:rsidR="002D14EA" w:rsidRDefault="002D14EA" w:rsidP="002D14EA"/>
    <w:p w14:paraId="64D28454" w14:textId="4A638977" w:rsidR="002D14EA" w:rsidRDefault="002D14EA" w:rsidP="002D14EA">
      <w:r>
        <w:rPr>
          <w:noProof/>
        </w:rPr>
        <w:drawing>
          <wp:anchor distT="0" distB="0" distL="114300" distR="114300" simplePos="0" relativeHeight="251658240" behindDoc="0" locked="0" layoutInCell="1" allowOverlap="1" wp14:anchorId="0FF13A3D" wp14:editId="76E1AAD4">
            <wp:simplePos x="0" y="0"/>
            <wp:positionH relativeFrom="margin">
              <wp:align>center</wp:align>
            </wp:positionH>
            <wp:positionV relativeFrom="paragraph">
              <wp:posOffset>20320</wp:posOffset>
            </wp:positionV>
            <wp:extent cx="5283200" cy="5510530"/>
            <wp:effectExtent l="0" t="0" r="0" b="0"/>
            <wp:wrapSquare wrapText="bothSides"/>
            <wp:docPr id="1183633813"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l="18677" t="11815" r="18655" b="3598"/>
                    <a:stretch>
                      <a:fillRect/>
                    </a:stretch>
                  </pic:blipFill>
                  <pic:spPr bwMode="auto">
                    <a:xfrm>
                      <a:off x="0" y="0"/>
                      <a:ext cx="5283200" cy="5510530"/>
                    </a:xfrm>
                    <a:prstGeom prst="rect">
                      <a:avLst/>
                    </a:prstGeom>
                    <a:noFill/>
                  </pic:spPr>
                </pic:pic>
              </a:graphicData>
            </a:graphic>
            <wp14:sizeRelH relativeFrom="page">
              <wp14:pctWidth>0</wp14:pctWidth>
            </wp14:sizeRelH>
            <wp14:sizeRelV relativeFrom="page">
              <wp14:pctHeight>0</wp14:pctHeight>
            </wp14:sizeRelV>
          </wp:anchor>
        </w:drawing>
      </w:r>
    </w:p>
    <w:p w14:paraId="7B2B7EF3" w14:textId="77777777" w:rsidR="002D14EA" w:rsidRDefault="002D14EA" w:rsidP="002D14EA">
      <w:pPr>
        <w:pStyle w:val="NormalWeb"/>
        <w:rPr>
          <w:lang w:val="es-EC" w:eastAsia="es-EC"/>
        </w:rPr>
      </w:pPr>
    </w:p>
    <w:p w14:paraId="4EB23AD2" w14:textId="77777777" w:rsidR="002D14EA" w:rsidRDefault="002D14EA" w:rsidP="002D14EA"/>
    <w:p w14:paraId="26875E96" w14:textId="77777777" w:rsidR="002D14EA" w:rsidRDefault="002D14EA" w:rsidP="002D14EA"/>
    <w:p w14:paraId="3244613B" w14:textId="77777777" w:rsidR="002D14EA" w:rsidRDefault="002D14EA" w:rsidP="002D14EA"/>
    <w:p w14:paraId="0452EBE1" w14:textId="77777777" w:rsidR="002D14EA" w:rsidRDefault="002D14EA" w:rsidP="002D14EA"/>
    <w:p w14:paraId="7C2FC93D" w14:textId="77777777" w:rsidR="002D14EA" w:rsidRDefault="002D14EA" w:rsidP="002D14EA"/>
    <w:p w14:paraId="50481355" w14:textId="77777777" w:rsidR="002D14EA" w:rsidRDefault="002D14EA" w:rsidP="002D14EA"/>
    <w:p w14:paraId="781A8C8D" w14:textId="77777777" w:rsidR="002D14EA" w:rsidRDefault="002D14EA" w:rsidP="002D14EA"/>
    <w:p w14:paraId="2D8EF3E9" w14:textId="77777777" w:rsidR="002D14EA" w:rsidRDefault="002D14EA" w:rsidP="002D14EA"/>
    <w:p w14:paraId="603000B1" w14:textId="77777777" w:rsidR="002D14EA" w:rsidRDefault="002D14EA" w:rsidP="002D14EA"/>
    <w:p w14:paraId="2C977858" w14:textId="77777777" w:rsidR="002D14EA" w:rsidRDefault="002D14EA" w:rsidP="002D14EA"/>
    <w:p w14:paraId="49F08CFA" w14:textId="77777777" w:rsidR="002D14EA" w:rsidRDefault="002D14EA" w:rsidP="002D14EA"/>
    <w:p w14:paraId="2C5D37D3" w14:textId="77777777" w:rsidR="002D14EA" w:rsidRDefault="002D14EA" w:rsidP="002D14EA"/>
    <w:p w14:paraId="0F336DCD" w14:textId="77777777" w:rsidR="002D14EA" w:rsidRDefault="002D14EA" w:rsidP="002D14EA"/>
    <w:p w14:paraId="43080446" w14:textId="77777777" w:rsidR="002D14EA" w:rsidRDefault="002D14EA" w:rsidP="002D14EA"/>
    <w:p w14:paraId="2598D11D" w14:textId="77777777" w:rsidR="002D14EA" w:rsidRDefault="002D14EA" w:rsidP="002D14EA"/>
    <w:p w14:paraId="729B1DA6" w14:textId="77777777" w:rsidR="002D14EA" w:rsidRDefault="002D14EA" w:rsidP="002D14EA"/>
    <w:p w14:paraId="43CD5A85" w14:textId="77777777" w:rsidR="002D14EA" w:rsidRDefault="002D14EA" w:rsidP="002D14EA"/>
    <w:p w14:paraId="38168BD7" w14:textId="77777777" w:rsidR="002D14EA" w:rsidRDefault="002D14EA" w:rsidP="002D14EA"/>
    <w:p w14:paraId="53FF83AE" w14:textId="77777777" w:rsidR="002D14EA" w:rsidRDefault="002D14EA" w:rsidP="002D14EA"/>
    <w:p w14:paraId="0C6B9C7B" w14:textId="77777777" w:rsidR="002D14EA" w:rsidRDefault="002D14EA" w:rsidP="002D14EA"/>
    <w:p w14:paraId="175ECE3D" w14:textId="77777777" w:rsidR="002D14EA" w:rsidRDefault="002D14EA" w:rsidP="002D14EA"/>
    <w:p w14:paraId="2B1AAC70" w14:textId="77777777" w:rsidR="002D14EA" w:rsidRDefault="002D14EA" w:rsidP="002D14EA"/>
    <w:p w14:paraId="395619F5" w14:textId="77777777" w:rsidR="002D14EA" w:rsidRDefault="002D14EA" w:rsidP="002D14EA"/>
    <w:p w14:paraId="372E9A9B" w14:textId="77777777" w:rsidR="002D14EA" w:rsidRDefault="002D14EA" w:rsidP="002D14EA"/>
    <w:p w14:paraId="11EDF48B" w14:textId="77777777" w:rsidR="002D14EA" w:rsidRDefault="002D14EA" w:rsidP="002D14EA"/>
    <w:p w14:paraId="70CB2FDE" w14:textId="77777777" w:rsidR="002D14EA" w:rsidRDefault="002D14EA" w:rsidP="002D14EA"/>
    <w:p w14:paraId="3DF83A68" w14:textId="77777777" w:rsidR="002D14EA" w:rsidRDefault="002D14EA" w:rsidP="002D14EA"/>
    <w:p w14:paraId="76E56AD7" w14:textId="77777777" w:rsidR="002D14EA" w:rsidRDefault="002D14EA" w:rsidP="002D14EA"/>
    <w:p w14:paraId="5A40A9BF" w14:textId="77777777" w:rsidR="002D14EA" w:rsidRDefault="002D14EA" w:rsidP="002D14EA"/>
    <w:p w14:paraId="7DBCF719" w14:textId="77777777" w:rsidR="002D14EA" w:rsidRDefault="002D14EA" w:rsidP="002D14EA"/>
    <w:p w14:paraId="55607DCE" w14:textId="77777777" w:rsidR="002D14EA" w:rsidRDefault="002D14EA" w:rsidP="002D14EA"/>
    <w:p w14:paraId="71C72E43" w14:textId="77777777" w:rsidR="002D14EA" w:rsidRDefault="002D14EA" w:rsidP="002D14EA"/>
    <w:p w14:paraId="0146A5CC" w14:textId="77777777" w:rsidR="002D14EA" w:rsidRDefault="002D14EA" w:rsidP="002D14EA"/>
    <w:p w14:paraId="0E53347E" w14:textId="77777777" w:rsidR="002D14EA" w:rsidRDefault="002D14EA" w:rsidP="002D14EA"/>
    <w:p w14:paraId="29116DCA" w14:textId="77777777" w:rsidR="002D14EA" w:rsidRDefault="002D14EA" w:rsidP="002D14EA"/>
    <w:p w14:paraId="1CAD9D36" w14:textId="77777777" w:rsidR="002D14EA" w:rsidRDefault="002D14EA" w:rsidP="002D14EA"/>
    <w:p w14:paraId="4B74F300" w14:textId="77777777" w:rsidR="002D14EA" w:rsidRDefault="002D14EA" w:rsidP="002D14EA"/>
    <w:p w14:paraId="609B290B" w14:textId="77777777" w:rsidR="002D14EA" w:rsidRDefault="002D14EA" w:rsidP="002D14EA"/>
    <w:p w14:paraId="3B826BA7" w14:textId="77777777" w:rsidR="002D14EA" w:rsidRDefault="002D14EA" w:rsidP="002D14EA"/>
    <w:p w14:paraId="1568CBA6" w14:textId="77777777" w:rsidR="002D14EA" w:rsidRDefault="002D14EA" w:rsidP="002D14EA"/>
    <w:p w14:paraId="70595AF2" w14:textId="77777777" w:rsidR="002D14EA" w:rsidRDefault="002D14EA" w:rsidP="002D14EA"/>
    <w:p w14:paraId="2F02E63C" w14:textId="77777777" w:rsidR="002D14EA" w:rsidRDefault="002D14EA" w:rsidP="002D14EA"/>
    <w:p w14:paraId="1D474A11" w14:textId="77777777" w:rsidR="002D14EA" w:rsidRDefault="002D14EA" w:rsidP="002D14EA"/>
    <w:p w14:paraId="52F11F7A" w14:textId="77777777" w:rsidR="002D14EA" w:rsidRDefault="002D14EA" w:rsidP="002D14EA">
      <w:pPr>
        <w:jc w:val="center"/>
        <w:rPr>
          <w:rFonts w:ascii="Calibri" w:hAnsi="Calibri" w:cs="Calibri"/>
          <w:b/>
          <w:bCs/>
          <w:u w:val="single"/>
        </w:rPr>
      </w:pPr>
      <w:r>
        <w:rPr>
          <w:rFonts w:ascii="Calibri" w:hAnsi="Calibri" w:cs="Calibri"/>
          <w:b/>
          <w:bCs/>
        </w:rPr>
        <w:t>Proceso de publicación de foro (TO BE)</w:t>
      </w:r>
    </w:p>
    <w:p w14:paraId="07517918" w14:textId="77777777" w:rsidR="002D14EA" w:rsidRDefault="002D14EA" w:rsidP="002D14EA"/>
    <w:p w14:paraId="5B9F452A" w14:textId="2188491A" w:rsidR="002D14EA" w:rsidRDefault="002D14EA" w:rsidP="002D14EA">
      <w:pPr>
        <w:pStyle w:val="NormalWeb"/>
        <w:rPr>
          <w:lang w:val="es-EC" w:eastAsia="es-EC"/>
        </w:rPr>
      </w:pPr>
      <w:r>
        <w:rPr>
          <w:noProof/>
        </w:rPr>
        <w:drawing>
          <wp:inline distT="0" distB="0" distL="0" distR="0" wp14:anchorId="3453EA50" wp14:editId="21750688">
            <wp:extent cx="5890260" cy="6519545"/>
            <wp:effectExtent l="0" t="0" r="0" b="0"/>
            <wp:docPr id="20677411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l="18938" t="11472" r="19382"/>
                    <a:stretch>
                      <a:fillRect/>
                    </a:stretch>
                  </pic:blipFill>
                  <pic:spPr bwMode="auto">
                    <a:xfrm>
                      <a:off x="0" y="0"/>
                      <a:ext cx="5890260" cy="6519545"/>
                    </a:xfrm>
                    <a:prstGeom prst="rect">
                      <a:avLst/>
                    </a:prstGeom>
                    <a:noFill/>
                    <a:ln>
                      <a:noFill/>
                    </a:ln>
                  </pic:spPr>
                </pic:pic>
              </a:graphicData>
            </a:graphic>
          </wp:inline>
        </w:drawing>
      </w:r>
    </w:p>
    <w:p w14:paraId="082D45FC" w14:textId="77777777" w:rsidR="002D14EA" w:rsidRDefault="002D14EA" w:rsidP="002D14EA"/>
    <w:p w14:paraId="4BE29356" w14:textId="77777777" w:rsidR="002D14EA" w:rsidRDefault="002D14EA" w:rsidP="002D14EA"/>
    <w:p w14:paraId="4E3B2C53" w14:textId="77777777" w:rsidR="002D14EA" w:rsidRDefault="002D14EA" w:rsidP="002D14EA"/>
    <w:p w14:paraId="4F203D13" w14:textId="77777777" w:rsidR="002D14EA" w:rsidRDefault="002D14EA" w:rsidP="002D14EA"/>
    <w:p w14:paraId="22D3E256" w14:textId="77777777" w:rsidR="002D14EA" w:rsidRDefault="002D14EA" w:rsidP="002D14EA"/>
    <w:p w14:paraId="359ECE51" w14:textId="77777777" w:rsidR="002D14EA" w:rsidRDefault="002D14EA" w:rsidP="002D14EA"/>
    <w:p w14:paraId="285DC16F" w14:textId="77777777" w:rsidR="002D14EA" w:rsidRDefault="002D14EA" w:rsidP="002D14EA"/>
    <w:p w14:paraId="2FD28828" w14:textId="77777777" w:rsidR="002D14EA" w:rsidRDefault="002D14EA" w:rsidP="002D14EA"/>
    <w:p w14:paraId="3ABE2F4A" w14:textId="77777777" w:rsidR="002D14EA" w:rsidRDefault="002D14EA" w:rsidP="002D14EA">
      <w:pPr>
        <w:rPr>
          <w:rFonts w:asciiTheme="minorHAnsi" w:hAnsiTheme="minorHAnsi" w:cstheme="minorHAnsi"/>
          <w:b/>
          <w:bCs/>
          <w:lang w:val="es-EC" w:eastAsia="es-EC"/>
        </w:rPr>
      </w:pPr>
      <w:r>
        <w:rPr>
          <w:rFonts w:asciiTheme="minorHAnsi" w:hAnsiTheme="minorHAnsi" w:cstheme="minorHAnsi"/>
          <w:b/>
          <w:bCs/>
          <w:lang w:val="es-EC" w:eastAsia="es-EC"/>
        </w:rPr>
        <w:t>Reglas de Negocio para "Proceso de Creación de Cuentas"</w:t>
      </w:r>
    </w:p>
    <w:p w14:paraId="3CDD65EB" w14:textId="77777777" w:rsidR="002D14EA" w:rsidRDefault="002D14EA" w:rsidP="002D14EA">
      <w:pPr>
        <w:rPr>
          <w:rFonts w:asciiTheme="minorHAnsi" w:hAnsiTheme="minorHAnsi" w:cstheme="minorHAnsi"/>
          <w:b/>
          <w:bCs/>
          <w:lang w:val="es-EC" w:eastAsia="es-EC"/>
        </w:rPr>
      </w:pPr>
    </w:p>
    <w:p w14:paraId="2D28EBAC" w14:textId="77777777" w:rsidR="002D14EA" w:rsidRDefault="002D14EA" w:rsidP="002D14EA">
      <w:pPr>
        <w:rPr>
          <w:rFonts w:asciiTheme="minorHAnsi" w:hAnsiTheme="minorHAnsi" w:cstheme="minorHAnsi"/>
          <w:lang w:val="es-EC" w:eastAsia="es-EC"/>
        </w:rPr>
      </w:pPr>
    </w:p>
    <w:tbl>
      <w:tblPr>
        <w:tblStyle w:val="Tablaconcuadrcula4-nfasis3"/>
        <w:tblW w:w="9777" w:type="dxa"/>
        <w:tblInd w:w="0" w:type="dxa"/>
        <w:tblLook w:val="04A0" w:firstRow="1" w:lastRow="0" w:firstColumn="1" w:lastColumn="0" w:noHBand="0" w:noVBand="1"/>
      </w:tblPr>
      <w:tblGrid>
        <w:gridCol w:w="1129"/>
        <w:gridCol w:w="2386"/>
        <w:gridCol w:w="6262"/>
      </w:tblGrid>
      <w:tr w:rsidR="002D14EA" w14:paraId="5B41BA49" w14:textId="77777777" w:rsidTr="002D14E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29" w:type="dxa"/>
            <w:hideMark/>
          </w:tcPr>
          <w:p w14:paraId="15E5EB65"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id</w:t>
            </w:r>
          </w:p>
        </w:tc>
        <w:tc>
          <w:tcPr>
            <w:tcW w:w="2386" w:type="dxa"/>
            <w:hideMark/>
          </w:tcPr>
          <w:p w14:paraId="3084473A"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Reglas de Negocio</w:t>
            </w:r>
          </w:p>
        </w:tc>
        <w:tc>
          <w:tcPr>
            <w:tcW w:w="0" w:type="auto"/>
            <w:hideMark/>
          </w:tcPr>
          <w:p w14:paraId="5DAD4520"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Descripción</w:t>
            </w:r>
          </w:p>
        </w:tc>
      </w:tr>
      <w:tr w:rsidR="002D14EA" w14:paraId="15CF0EBF" w14:textId="77777777" w:rsidTr="002D14EA">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945E50"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RPC-1</w:t>
            </w:r>
          </w:p>
        </w:tc>
        <w:tc>
          <w:tcPr>
            <w:tcW w:w="23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F2C3BB"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Validación de Datos durante el Registro</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54BBE45"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Durante el proceso de creación de cuentas, se validarán los datos ingresados por el usuario para garantizar su precisión y conformidad.</w:t>
            </w:r>
          </w:p>
        </w:tc>
      </w:tr>
      <w:tr w:rsidR="002D14EA" w14:paraId="7DD48C52" w14:textId="77777777" w:rsidTr="002D14EA">
        <w:trPr>
          <w:trHeight w:val="801"/>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757946"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RPC-2</w:t>
            </w:r>
          </w:p>
        </w:tc>
        <w:tc>
          <w:tcPr>
            <w:tcW w:w="23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CBA3BA3"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Restricciones de Acceso a la Creación de Cuentas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F8EA172"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Solo se permitirá el registro a nuevos usuarios a través de una interfaz dedicada y segura.</w:t>
            </w:r>
          </w:p>
        </w:tc>
      </w:tr>
      <w:tr w:rsidR="002D14EA" w14:paraId="0463BC7B" w14:textId="77777777" w:rsidTr="002D14EA">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1813EF"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RPC-3</w:t>
            </w:r>
          </w:p>
        </w:tc>
        <w:tc>
          <w:tcPr>
            <w:tcW w:w="23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C19243"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Política de Contraseñas Seguras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14F766"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Los usuarios deberán seguir ciertos criterios para crear contraseñas seguras durante el proceso de registro.</w:t>
            </w:r>
          </w:p>
        </w:tc>
      </w:tr>
      <w:tr w:rsidR="002D14EA" w14:paraId="7F0C6E9E" w14:textId="77777777" w:rsidTr="002D14EA">
        <w:trPr>
          <w:trHeight w:val="121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2658C"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RPC-4</w:t>
            </w:r>
          </w:p>
        </w:tc>
        <w:tc>
          <w:tcPr>
            <w:tcW w:w="23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3E5B70"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Confirmación de Cuenta por Correo Electrónico</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46BEA4"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Después de la creación de cuentas, se enviará un correo electrónico de confirmación a los usuarios para validar su dirección de correo electrónico.</w:t>
            </w:r>
          </w:p>
        </w:tc>
      </w:tr>
    </w:tbl>
    <w:p w14:paraId="1AFCA9D3" w14:textId="77777777" w:rsidR="002D14EA" w:rsidRDefault="002D14EA" w:rsidP="002D14EA">
      <w:pPr>
        <w:rPr>
          <w:rFonts w:asciiTheme="minorHAnsi" w:hAnsiTheme="minorHAnsi" w:cstheme="minorHAnsi"/>
          <w:lang w:val="es-EC" w:eastAsia="es-EC"/>
        </w:rPr>
      </w:pPr>
    </w:p>
    <w:p w14:paraId="37BF8472" w14:textId="77777777" w:rsidR="002D14EA" w:rsidRDefault="002D14EA" w:rsidP="002D14EA">
      <w:pPr>
        <w:rPr>
          <w:rFonts w:asciiTheme="minorHAnsi" w:hAnsiTheme="minorHAnsi" w:cstheme="minorHAnsi"/>
          <w:lang w:val="es-EC" w:eastAsia="es-EC"/>
        </w:rPr>
      </w:pPr>
    </w:p>
    <w:p w14:paraId="6A0BB208" w14:textId="155BDFEA" w:rsidR="002D14EA" w:rsidRDefault="002D14EA" w:rsidP="002D14EA">
      <w:pPr>
        <w:rPr>
          <w:rFonts w:asciiTheme="minorHAnsi" w:hAnsiTheme="minorHAnsi" w:cstheme="minorHAnsi"/>
          <w:b/>
          <w:bCs/>
          <w:lang w:val="es-EC" w:eastAsia="es-EC"/>
        </w:rPr>
      </w:pPr>
      <w:r>
        <w:rPr>
          <w:rFonts w:asciiTheme="minorHAnsi" w:hAnsiTheme="minorHAnsi" w:cstheme="minorHAnsi"/>
          <w:b/>
          <w:bCs/>
          <w:lang w:val="es-EC" w:eastAsia="es-EC"/>
        </w:rPr>
        <w:t>Reglas de Negocio para "Proceso de Inicio de Sesión"</w:t>
      </w:r>
    </w:p>
    <w:p w14:paraId="09F2E0EE" w14:textId="77777777" w:rsidR="002D14EA" w:rsidRDefault="002D14EA" w:rsidP="002D14EA">
      <w:pPr>
        <w:rPr>
          <w:rFonts w:asciiTheme="minorHAnsi" w:hAnsiTheme="minorHAnsi" w:cstheme="minorHAnsi"/>
          <w:b/>
          <w:bCs/>
          <w:lang w:val="es-EC" w:eastAsia="es-EC"/>
        </w:rPr>
      </w:pPr>
    </w:p>
    <w:p w14:paraId="5DB9C774" w14:textId="77777777" w:rsidR="002D14EA" w:rsidRDefault="002D14EA" w:rsidP="002D14EA">
      <w:pPr>
        <w:rPr>
          <w:rFonts w:asciiTheme="minorHAnsi" w:hAnsiTheme="minorHAnsi" w:cstheme="minorHAnsi"/>
          <w:b/>
          <w:bCs/>
          <w:lang w:val="es-EC" w:eastAsia="es-EC"/>
        </w:rPr>
      </w:pPr>
    </w:p>
    <w:tbl>
      <w:tblPr>
        <w:tblStyle w:val="Tablaconcuadrcula4-nfasis3"/>
        <w:tblW w:w="9743" w:type="dxa"/>
        <w:tblInd w:w="0" w:type="dxa"/>
        <w:tblLook w:val="04A0" w:firstRow="1" w:lastRow="0" w:firstColumn="1" w:lastColumn="0" w:noHBand="0" w:noVBand="1"/>
      </w:tblPr>
      <w:tblGrid>
        <w:gridCol w:w="1129"/>
        <w:gridCol w:w="2306"/>
        <w:gridCol w:w="6308"/>
      </w:tblGrid>
      <w:tr w:rsidR="002D14EA" w14:paraId="42F4F4EB" w14:textId="77777777" w:rsidTr="002D14E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29" w:type="dxa"/>
            <w:hideMark/>
          </w:tcPr>
          <w:p w14:paraId="3B259238"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id</w:t>
            </w:r>
          </w:p>
        </w:tc>
        <w:tc>
          <w:tcPr>
            <w:tcW w:w="2306" w:type="dxa"/>
            <w:hideMark/>
          </w:tcPr>
          <w:p w14:paraId="2B674975"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Reglas de Negocio</w:t>
            </w:r>
          </w:p>
        </w:tc>
        <w:tc>
          <w:tcPr>
            <w:tcW w:w="0" w:type="auto"/>
            <w:hideMark/>
          </w:tcPr>
          <w:p w14:paraId="3479E28C"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Descripción</w:t>
            </w:r>
          </w:p>
        </w:tc>
      </w:tr>
      <w:tr w:rsidR="002D14EA" w14:paraId="745B0775" w14:textId="77777777" w:rsidTr="002D14EA">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A64AFF7"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RIS-1</w:t>
            </w:r>
          </w:p>
        </w:tc>
        <w:tc>
          <w:tcPr>
            <w:tcW w:w="230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BF7358"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Validación de Credenciales durante el Inicio de Sesión</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B8BDED"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Durante el proceso de inicio de sesión, se realizará una validación de credenciales para garantizar la autenticación segura de los usuarios.</w:t>
            </w:r>
          </w:p>
        </w:tc>
      </w:tr>
      <w:tr w:rsidR="002D14EA" w14:paraId="311BD61C" w14:textId="77777777" w:rsidTr="002D14EA">
        <w:trPr>
          <w:trHeight w:val="1152"/>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33A15F4"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RIS-2</w:t>
            </w:r>
          </w:p>
        </w:tc>
        <w:tc>
          <w:tcPr>
            <w:tcW w:w="230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69149F"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Política de Bloqueo de Cuentas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848EF94"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Después de varios intentos fallidos de inicio de sesión, la cuenta del usuario se bloqueará temporalmente para proteger contra intentos de acceso no autorizados.</w:t>
            </w:r>
          </w:p>
        </w:tc>
      </w:tr>
      <w:tr w:rsidR="002D14EA" w14:paraId="0833AA1B" w14:textId="77777777" w:rsidTr="002D14EA">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F1C5BE"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RIS-3</w:t>
            </w:r>
          </w:p>
        </w:tc>
        <w:tc>
          <w:tcPr>
            <w:tcW w:w="230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3BCE22"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Sesiones Seguras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5FCC76"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 implementará un sistema de sesiones seguras para proteger la información del usuario durante la sesión activa.</w:t>
            </w:r>
          </w:p>
        </w:tc>
      </w:tr>
      <w:tr w:rsidR="002D14EA" w14:paraId="601F2C09" w14:textId="77777777" w:rsidTr="002D14EA">
        <w:trPr>
          <w:trHeight w:val="1152"/>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117C1D"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RIS-4</w:t>
            </w:r>
          </w:p>
        </w:tc>
        <w:tc>
          <w:tcPr>
            <w:tcW w:w="230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D3481D"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Recuperación Segura de Contraseñas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269BD"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 proporcionará un proceso seguro de recuperación de contraseñas para usuarios que hayan olvidado sus credenciales de acceso.</w:t>
            </w:r>
          </w:p>
        </w:tc>
      </w:tr>
    </w:tbl>
    <w:p w14:paraId="12CF190F" w14:textId="77777777" w:rsidR="002D14EA" w:rsidRDefault="002D14EA" w:rsidP="002D14EA">
      <w:pPr>
        <w:rPr>
          <w:rFonts w:asciiTheme="minorHAnsi" w:hAnsiTheme="minorHAnsi" w:cstheme="minorHAnsi"/>
          <w:b/>
          <w:bCs/>
          <w:lang w:val="es-EC" w:eastAsia="es-EC"/>
        </w:rPr>
      </w:pPr>
    </w:p>
    <w:p w14:paraId="4667AA61" w14:textId="77777777" w:rsidR="002D14EA" w:rsidRDefault="002D14EA" w:rsidP="002D14EA">
      <w:pPr>
        <w:rPr>
          <w:rFonts w:asciiTheme="minorHAnsi" w:hAnsiTheme="minorHAnsi" w:cstheme="minorHAnsi"/>
          <w:b/>
          <w:bCs/>
          <w:lang w:val="es-EC" w:eastAsia="es-EC"/>
        </w:rPr>
      </w:pPr>
    </w:p>
    <w:p w14:paraId="7003269A" w14:textId="77777777" w:rsidR="002D14EA" w:rsidRDefault="002D14EA" w:rsidP="002D14EA">
      <w:pPr>
        <w:rPr>
          <w:rFonts w:asciiTheme="minorHAnsi" w:hAnsiTheme="minorHAnsi" w:cstheme="minorHAnsi"/>
          <w:b/>
          <w:bCs/>
          <w:lang w:val="es-EC" w:eastAsia="es-EC"/>
        </w:rPr>
      </w:pPr>
    </w:p>
    <w:p w14:paraId="694EEA19" w14:textId="77777777" w:rsidR="002D14EA" w:rsidRDefault="002D14EA" w:rsidP="002D14EA">
      <w:pPr>
        <w:rPr>
          <w:rFonts w:asciiTheme="minorHAnsi" w:hAnsiTheme="minorHAnsi" w:cstheme="minorHAnsi"/>
          <w:b/>
          <w:bCs/>
          <w:lang w:val="es-EC" w:eastAsia="es-EC"/>
        </w:rPr>
      </w:pPr>
    </w:p>
    <w:p w14:paraId="6F343A00" w14:textId="77777777" w:rsidR="002D14EA" w:rsidRDefault="002D14EA" w:rsidP="002D14EA">
      <w:pPr>
        <w:rPr>
          <w:rFonts w:asciiTheme="minorHAnsi" w:hAnsiTheme="minorHAnsi" w:cstheme="minorHAnsi"/>
          <w:b/>
          <w:bCs/>
          <w:lang w:val="es-EC" w:eastAsia="es-EC"/>
        </w:rPr>
      </w:pPr>
    </w:p>
    <w:p w14:paraId="007ED3C7" w14:textId="77777777" w:rsidR="002D14EA" w:rsidRDefault="002D14EA" w:rsidP="002D14EA">
      <w:pPr>
        <w:rPr>
          <w:rFonts w:asciiTheme="minorHAnsi" w:hAnsiTheme="minorHAnsi" w:cstheme="minorHAnsi"/>
          <w:b/>
          <w:bCs/>
          <w:lang w:val="es-EC" w:eastAsia="es-EC"/>
        </w:rPr>
      </w:pPr>
    </w:p>
    <w:p w14:paraId="2E011A35" w14:textId="77777777" w:rsidR="002D14EA" w:rsidRDefault="002D14EA" w:rsidP="002D14EA">
      <w:pPr>
        <w:rPr>
          <w:rFonts w:asciiTheme="minorHAnsi" w:hAnsiTheme="minorHAnsi" w:cstheme="minorHAnsi"/>
          <w:b/>
          <w:bCs/>
          <w:lang w:val="es-EC" w:eastAsia="es-EC"/>
        </w:rPr>
      </w:pPr>
      <w:r>
        <w:rPr>
          <w:rFonts w:asciiTheme="minorHAnsi" w:hAnsiTheme="minorHAnsi" w:cstheme="minorHAnsi"/>
          <w:b/>
          <w:bCs/>
          <w:lang w:val="es-EC" w:eastAsia="es-EC"/>
        </w:rPr>
        <w:t>Reglas de Negocio para "Proceso de Publicación de Foro"</w:t>
      </w:r>
    </w:p>
    <w:p w14:paraId="719E3D73" w14:textId="77777777" w:rsidR="002D14EA" w:rsidRDefault="002D14EA" w:rsidP="002D14EA">
      <w:pPr>
        <w:rPr>
          <w:rFonts w:asciiTheme="minorHAnsi" w:hAnsiTheme="minorHAnsi" w:cstheme="minorHAnsi"/>
          <w:b/>
          <w:bCs/>
          <w:lang w:val="es-EC" w:eastAsia="es-EC"/>
        </w:rPr>
      </w:pPr>
    </w:p>
    <w:p w14:paraId="7B574136" w14:textId="77777777" w:rsidR="002D14EA" w:rsidRDefault="002D14EA" w:rsidP="002D14EA">
      <w:pPr>
        <w:rPr>
          <w:rFonts w:asciiTheme="minorHAnsi" w:hAnsiTheme="minorHAnsi" w:cstheme="minorHAnsi"/>
          <w:lang w:val="es-EC" w:eastAsia="es-EC"/>
        </w:rPr>
      </w:pPr>
    </w:p>
    <w:tbl>
      <w:tblPr>
        <w:tblStyle w:val="Tablaconcuadrcula4-nfasis3"/>
        <w:tblW w:w="9903" w:type="dxa"/>
        <w:tblInd w:w="0" w:type="dxa"/>
        <w:tblLook w:val="04A0" w:firstRow="1" w:lastRow="0" w:firstColumn="1" w:lastColumn="0" w:noHBand="0" w:noVBand="1"/>
      </w:tblPr>
      <w:tblGrid>
        <w:gridCol w:w="1129"/>
        <w:gridCol w:w="2698"/>
        <w:gridCol w:w="6076"/>
      </w:tblGrid>
      <w:tr w:rsidR="002D14EA" w14:paraId="35F6867A" w14:textId="77777777" w:rsidTr="002D14E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29" w:type="dxa"/>
            <w:hideMark/>
          </w:tcPr>
          <w:p w14:paraId="5D6DAC47"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id</w:t>
            </w:r>
          </w:p>
        </w:tc>
        <w:tc>
          <w:tcPr>
            <w:tcW w:w="2698" w:type="dxa"/>
            <w:hideMark/>
          </w:tcPr>
          <w:p w14:paraId="5376FCC7"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Reglas de Negocio</w:t>
            </w:r>
          </w:p>
        </w:tc>
        <w:tc>
          <w:tcPr>
            <w:tcW w:w="0" w:type="auto"/>
            <w:hideMark/>
          </w:tcPr>
          <w:p w14:paraId="16CC4818" w14:textId="77777777" w:rsidR="002D14EA" w:rsidRDefault="002D14E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Descripción</w:t>
            </w:r>
          </w:p>
        </w:tc>
      </w:tr>
      <w:tr w:rsidR="002D14EA" w14:paraId="77D68F8D" w14:textId="77777777" w:rsidTr="002D14EA">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91D448"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RPF-1</w:t>
            </w:r>
          </w:p>
        </w:tc>
        <w:tc>
          <w:tcPr>
            <w:tcW w:w="269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899F73"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Validación de Contenido durante la Publicación</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B7020E"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Antes de publicar en el foro, se realizará una validación para garantizar que el contenido cumpla con las normas de la comunidad y políticas establecidas.</w:t>
            </w:r>
          </w:p>
        </w:tc>
      </w:tr>
      <w:tr w:rsidR="002D14EA" w14:paraId="5890C231" w14:textId="77777777" w:rsidTr="002D14EA">
        <w:trPr>
          <w:trHeight w:val="1041"/>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4E0476"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RPF-2</w:t>
            </w:r>
          </w:p>
        </w:tc>
        <w:tc>
          <w:tcPr>
            <w:tcW w:w="269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50E26F7"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Restricciones de Acceso a Funcionalidades de Publicación</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F9B48F"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Solo los usuarios registrados y autenticados tendrán acceso a las funciones de publicación en el foro.</w:t>
            </w:r>
          </w:p>
        </w:tc>
      </w:tr>
      <w:tr w:rsidR="002D14EA" w14:paraId="36430059" w14:textId="77777777" w:rsidTr="002D14EA">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76AF89"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RPF-3</w:t>
            </w:r>
          </w:p>
        </w:tc>
        <w:tc>
          <w:tcPr>
            <w:tcW w:w="269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838FD87"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Moderación de Contenido Inapropiado</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62E6F4" w14:textId="77777777" w:rsidR="002D14EA" w:rsidRDefault="002D14E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 implementará un sistema de moderación para identificar y gestionar contenido inapropiado o violatorio de las normas de la comunidad.</w:t>
            </w:r>
          </w:p>
        </w:tc>
      </w:tr>
      <w:tr w:rsidR="002D14EA" w14:paraId="6BD2FDDC" w14:textId="77777777" w:rsidTr="002D14EA">
        <w:trPr>
          <w:trHeight w:val="10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712AC7" w14:textId="77777777" w:rsidR="002D14EA" w:rsidRDefault="002D14EA">
            <w:pPr>
              <w:rPr>
                <w:rFonts w:asciiTheme="minorHAnsi" w:hAnsiTheme="minorHAnsi" w:cstheme="minorHAnsi"/>
                <w:lang w:val="es-EC" w:eastAsia="es-EC"/>
              </w:rPr>
            </w:pPr>
            <w:r>
              <w:rPr>
                <w:rFonts w:asciiTheme="minorHAnsi" w:hAnsiTheme="minorHAnsi" w:cstheme="minorHAnsi"/>
                <w:lang w:val="es-EC" w:eastAsia="es-EC"/>
              </w:rPr>
              <w:t>RPF-4</w:t>
            </w:r>
          </w:p>
        </w:tc>
        <w:tc>
          <w:tcPr>
            <w:tcW w:w="269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82E2F7"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Historial de Publicaciones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34A134C" w14:textId="77777777" w:rsidR="002D14EA" w:rsidRDefault="002D14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Pr>
                <w:rFonts w:asciiTheme="minorHAnsi" w:hAnsiTheme="minorHAnsi" w:cstheme="minorHAnsi"/>
                <w:lang w:val="es-EC" w:eastAsia="es-EC"/>
              </w:rPr>
              <w:t>Se mantendrá un historial de las publicaciones de los usuarios, permitiendo la revisión y gestión eficiente del contenido publicado.</w:t>
            </w:r>
          </w:p>
        </w:tc>
      </w:tr>
    </w:tbl>
    <w:p w14:paraId="1861C40E" w14:textId="77777777" w:rsidR="002D14EA" w:rsidRDefault="002D14EA" w:rsidP="002D14EA">
      <w:pPr>
        <w:rPr>
          <w:lang w:val="es-EC"/>
        </w:rPr>
      </w:pPr>
    </w:p>
    <w:p w14:paraId="57AFD68F" w14:textId="77777777" w:rsidR="00AB1764" w:rsidRPr="002D14EA" w:rsidRDefault="00AB1764" w:rsidP="002D14EA">
      <w:pPr>
        <w:ind w:left="698"/>
        <w:rPr>
          <w:lang w:val="es-EC"/>
        </w:rPr>
      </w:pPr>
    </w:p>
    <w:p w14:paraId="74703835" w14:textId="1DAEFAF8" w:rsidR="00A2466D" w:rsidRDefault="00A2466D" w:rsidP="00D85220">
      <w:pPr>
        <w:pStyle w:val="Ttulo1"/>
        <w:numPr>
          <w:ilvl w:val="0"/>
          <w:numId w:val="12"/>
        </w:numPr>
        <w:spacing w:before="0" w:after="0"/>
        <w:rPr>
          <w:rFonts w:ascii="Calibri" w:hAnsi="Calibri" w:cs="Book Antiqua"/>
          <w:sz w:val="28"/>
          <w:szCs w:val="28"/>
        </w:rPr>
      </w:pPr>
      <w:r w:rsidRPr="3DAC2B56">
        <w:rPr>
          <w:rFonts w:ascii="Calibri" w:hAnsi="Calibri" w:cs="Book Antiqua"/>
          <w:sz w:val="28"/>
          <w:szCs w:val="28"/>
        </w:rPr>
        <w:t>REQUISITOS</w:t>
      </w:r>
      <w:bookmarkEnd w:id="16"/>
      <w:bookmarkEnd w:id="17"/>
    </w:p>
    <w:p w14:paraId="1A7ED788" w14:textId="77777777" w:rsidR="00A2466D" w:rsidRPr="00A2466D" w:rsidRDefault="00A2466D" w:rsidP="00D85220">
      <w:pPr>
        <w:pStyle w:val="Ttulo2"/>
        <w:numPr>
          <w:ilvl w:val="1"/>
          <w:numId w:val="12"/>
        </w:numPr>
        <w:ind w:left="1418"/>
        <w:rPr>
          <w:rFonts w:ascii="Calibri" w:hAnsi="Calibri" w:cs="Book Antiqua"/>
          <w:i w:val="0"/>
          <w:sz w:val="24"/>
        </w:rPr>
      </w:pPr>
      <w:bookmarkStart w:id="18" w:name="_Toc453064075"/>
      <w:bookmarkStart w:id="19" w:name="_Toc61560563"/>
      <w:r w:rsidRPr="3DAC2B56">
        <w:rPr>
          <w:rFonts w:ascii="Calibri" w:hAnsi="Calibri" w:cs="Book Antiqua"/>
          <w:i w:val="0"/>
          <w:iCs w:val="0"/>
          <w:sz w:val="24"/>
          <w:szCs w:val="24"/>
        </w:rPr>
        <w:t>Funcionales</w:t>
      </w:r>
      <w:bookmarkEnd w:id="18"/>
      <w:bookmarkEnd w:id="19"/>
    </w:p>
    <w:p w14:paraId="33B576D2" w14:textId="77777777" w:rsidR="001E7C9C" w:rsidRDefault="001E7C9C" w:rsidP="001E7C9C">
      <w:pPr>
        <w:rPr>
          <w:rFonts w:ascii="Calibri" w:hAnsi="Calibri"/>
          <w:b/>
          <w:i/>
        </w:rPr>
      </w:pPr>
      <w:bookmarkStart w:id="20" w:name="_Toc453064076"/>
      <w:bookmarkStart w:id="21" w:name="_Toc61560564"/>
    </w:p>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72CCA5E5" w14:textId="77777777" w:rsidTr="008B5F3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9C18C0"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Número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266E5C03" w14:textId="77777777" w:rsidR="001E7C9C" w:rsidRPr="007B6759" w:rsidRDefault="001E7C9C" w:rsidP="008B5F3A">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1 </w:t>
            </w:r>
          </w:p>
        </w:tc>
      </w:tr>
      <w:tr w:rsidR="001E7C9C" w:rsidRPr="0088178D" w14:paraId="531934BF" w14:textId="77777777" w:rsidTr="008B5F3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0534FC"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Título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52CE6583" w14:textId="77777777" w:rsidR="001E7C9C" w:rsidRPr="004870A4" w:rsidRDefault="001E7C9C" w:rsidP="008B5F3A">
            <w:pPr>
              <w:rPr>
                <w:rFonts w:asciiTheme="minorHAnsi" w:hAnsiTheme="minorHAnsi" w:cstheme="minorHAnsi"/>
                <w:i/>
                <w:iCs/>
                <w:lang w:val="es-EC"/>
              </w:rPr>
            </w:pPr>
            <w:r>
              <w:rPr>
                <w:rFonts w:asciiTheme="minorHAnsi" w:hAnsiTheme="minorHAnsi" w:cstheme="minorHAnsi"/>
                <w:i/>
                <w:iCs/>
              </w:rPr>
              <w:t>Registro de usuario</w:t>
            </w:r>
          </w:p>
        </w:tc>
      </w:tr>
      <w:tr w:rsidR="001E7C9C" w:rsidRPr="0088178D" w14:paraId="5521D041" w14:textId="77777777" w:rsidTr="008B5F3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9095B48"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Texto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46FF8F1B" w14:textId="77777777" w:rsidR="001E7C9C" w:rsidRPr="003037D3" w:rsidRDefault="001E7C9C" w:rsidP="008B5F3A">
            <w:pPr>
              <w:rPr>
                <w:rFonts w:asciiTheme="minorHAnsi" w:hAnsiTheme="minorHAnsi" w:cstheme="minorHAnsi"/>
                <w:i/>
                <w:iCs/>
              </w:rPr>
            </w:pPr>
            <w:r w:rsidRPr="003037D3">
              <w:rPr>
                <w:rFonts w:asciiTheme="minorHAnsi" w:hAnsiTheme="minorHAnsi" w:cstheme="minorHAnsi"/>
                <w:i/>
                <w:iCs/>
              </w:rPr>
              <w:t>El sistema permitirá a los usuarios registrarse en la plataforma proporcionando información básica, como nombre, correo electrónico y contraseña.</w:t>
            </w:r>
          </w:p>
        </w:tc>
      </w:tr>
      <w:tr w:rsidR="001E7C9C" w:rsidRPr="0088178D" w14:paraId="58871022" w14:textId="77777777" w:rsidTr="008B5F3A">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3F3877" w14:textId="77777777" w:rsidR="001E7C9C" w:rsidRPr="007B6759" w:rsidRDefault="001E7C9C" w:rsidP="008B5F3A">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4D65E174" w14:textId="77777777" w:rsidR="001E7C9C" w:rsidRPr="007B6759" w:rsidRDefault="001E7C9C" w:rsidP="008B5F3A">
            <w:pPr>
              <w:keepLines/>
              <w:contextualSpacing/>
              <w:rPr>
                <w:rFonts w:ascii="Calibri" w:hAnsi="Calibri" w:cs="Calibri"/>
                <w:i/>
                <w:color w:val="0000FF"/>
                <w:kern w:val="24"/>
                <w:lang w:val="en-US"/>
              </w:rPr>
            </w:pPr>
            <w:proofErr w:type="spellStart"/>
            <w:r w:rsidRPr="006D0A50">
              <w:rPr>
                <w:rFonts w:ascii="Calibri" w:hAnsi="Calibri" w:cs="Calibri"/>
                <w:i/>
                <w:kern w:val="24"/>
                <w:lang w:val="en-US"/>
              </w:rPr>
              <w:t>Funcional</w:t>
            </w:r>
            <w:proofErr w:type="spellEnd"/>
            <w:r w:rsidRPr="006D0A50">
              <w:rPr>
                <w:rFonts w:ascii="Calibri" w:hAnsi="Calibri" w:cs="Calibri"/>
                <w:i/>
                <w:kern w:val="24"/>
                <w:lang w:val="en-US"/>
              </w:rPr>
              <w:t xml:space="preserve"> </w:t>
            </w:r>
            <w:r>
              <w:rPr>
                <w:rFonts w:ascii="Calibri" w:hAnsi="Calibri" w:cs="Calibri"/>
                <w:i/>
                <w:kern w:val="24"/>
                <w:lang w:val="en-US"/>
              </w:rPr>
              <w:t>–</w:t>
            </w:r>
            <w:r w:rsidRPr="006D0A50">
              <w:rPr>
                <w:rFonts w:ascii="Calibri" w:hAnsi="Calibri" w:cs="Calibri"/>
                <w:i/>
                <w:kern w:val="24"/>
                <w:lang w:val="en-US"/>
              </w:rPr>
              <w:t xml:space="preserve"> </w:t>
            </w:r>
            <w:proofErr w:type="spellStart"/>
            <w:r>
              <w:rPr>
                <w:rFonts w:ascii="Calibri" w:hAnsi="Calibri" w:cs="Calibri"/>
                <w:i/>
                <w:kern w:val="24"/>
                <w:lang w:val="en-US"/>
              </w:rPr>
              <w:t>Seguridad</w:t>
            </w:r>
            <w:proofErr w:type="spellEnd"/>
          </w:p>
        </w:tc>
      </w:tr>
      <w:tr w:rsidR="001E7C9C" w:rsidRPr="0088178D" w14:paraId="5D5819AF" w14:textId="77777777" w:rsidTr="008B5F3A">
        <w:trPr>
          <w:trHeight w:val="29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82BEE5" w14:textId="77777777" w:rsidR="001E7C9C" w:rsidRPr="007B6759" w:rsidRDefault="001E7C9C" w:rsidP="008B5F3A">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42E2292A" w14:textId="77777777" w:rsidR="001E7C9C" w:rsidRPr="003037D3" w:rsidRDefault="001E7C9C" w:rsidP="008B5F3A">
            <w:pPr>
              <w:rPr>
                <w:rFonts w:asciiTheme="minorHAnsi" w:hAnsiTheme="minorHAnsi" w:cstheme="minorHAnsi"/>
                <w:i/>
                <w:iCs/>
              </w:rPr>
            </w:pPr>
            <w:r w:rsidRPr="003037D3">
              <w:rPr>
                <w:rFonts w:asciiTheme="minorHAnsi" w:hAnsiTheme="minorHAnsi" w:cstheme="minorHAnsi"/>
                <w:i/>
                <w:iCs/>
              </w:rPr>
              <w:t>Durante el proceso de registro, se verificará la unicidad del correo electrónico para garantizar que no existan cuentas duplicadas. Además, se enviará una notificación de bienvenida por correo electrónico a los usuarios recién registrados, confirmando la finalización exitosa del proceso de registro y proporcionando información adicional sobre la plataforma.</w:t>
            </w:r>
          </w:p>
          <w:p w14:paraId="7951FF27" w14:textId="77777777" w:rsidR="001E7C9C" w:rsidRPr="008B36F4" w:rsidRDefault="001E7C9C" w:rsidP="008B5F3A">
            <w:pPr>
              <w:rPr>
                <w:rFonts w:asciiTheme="minorHAnsi" w:hAnsiTheme="minorHAnsi" w:cstheme="minorHAnsi"/>
                <w:i/>
                <w:iCs/>
              </w:rPr>
            </w:pPr>
          </w:p>
          <w:p w14:paraId="59B685A2" w14:textId="77777777" w:rsidR="001E7C9C" w:rsidRDefault="001E7C9C" w:rsidP="008B5F3A">
            <w:pPr>
              <w:keepLines/>
              <w:contextualSpacing/>
              <w:jc w:val="both"/>
              <w:rPr>
                <w:rFonts w:ascii="Calibri" w:hAnsi="Calibri" w:cs="Calibri"/>
                <w:i/>
              </w:rPr>
            </w:pPr>
            <w:r>
              <w:rPr>
                <w:rFonts w:ascii="Calibri" w:hAnsi="Calibri" w:cs="Calibri"/>
                <w:i/>
              </w:rPr>
              <w:t>Restricciones:</w:t>
            </w:r>
          </w:p>
          <w:p w14:paraId="4A318B77" w14:textId="77777777" w:rsidR="001E7C9C" w:rsidRDefault="001E7C9C" w:rsidP="008B5F3A">
            <w:pPr>
              <w:rPr>
                <w:rFonts w:asciiTheme="minorHAnsi" w:hAnsiTheme="minorHAnsi" w:cstheme="minorHAnsi"/>
                <w:i/>
                <w:iCs/>
              </w:rPr>
            </w:pPr>
            <w:r w:rsidRPr="003037D3">
              <w:rPr>
                <w:rFonts w:asciiTheme="minorHAnsi" w:hAnsiTheme="minorHAnsi" w:cstheme="minorHAnsi"/>
                <w:i/>
                <w:iCs/>
              </w:rPr>
              <w:t xml:space="preserve">Durante el registro, se validarán los campos de entrada, asegurando que se cumplan los requisitos mínimos y formatos correctos. </w:t>
            </w:r>
          </w:p>
          <w:p w14:paraId="69C0387B" w14:textId="77777777" w:rsidR="001E7C9C" w:rsidRDefault="001E7C9C" w:rsidP="008B5F3A">
            <w:pPr>
              <w:rPr>
                <w:rFonts w:asciiTheme="minorHAnsi" w:hAnsiTheme="minorHAnsi" w:cstheme="minorHAnsi"/>
                <w:i/>
                <w:iCs/>
              </w:rPr>
            </w:pPr>
            <w:r w:rsidRPr="003037D3">
              <w:rPr>
                <w:rFonts w:asciiTheme="minorHAnsi" w:hAnsiTheme="minorHAnsi" w:cstheme="minorHAnsi"/>
                <w:i/>
                <w:iCs/>
              </w:rPr>
              <w:lastRenderedPageBreak/>
              <w:t xml:space="preserve">La verificación de correo electrónico se realizará en tiempo real para garantizar la unicidad de las cuentas. </w:t>
            </w:r>
          </w:p>
          <w:p w14:paraId="0E43C83D" w14:textId="77777777" w:rsidR="001E7C9C" w:rsidRPr="003037D3" w:rsidRDefault="001E7C9C" w:rsidP="008B5F3A">
            <w:pPr>
              <w:rPr>
                <w:rFonts w:asciiTheme="minorHAnsi" w:hAnsiTheme="minorHAnsi" w:cstheme="minorHAnsi"/>
                <w:i/>
                <w:iCs/>
              </w:rPr>
            </w:pPr>
            <w:r w:rsidRPr="003037D3">
              <w:rPr>
                <w:rFonts w:asciiTheme="minorHAnsi" w:hAnsiTheme="minorHAnsi" w:cstheme="minorHAnsi"/>
                <w:i/>
                <w:iCs/>
              </w:rPr>
              <w:t>La notificación de bienvenida contendrá detalles sobre las funciones básicas de la plataforma y orientaciones para que los nuevos usuarios comiencen a explorar y utilizar la aplicación de manera efectiva.</w:t>
            </w:r>
          </w:p>
          <w:p w14:paraId="596581CF" w14:textId="77777777" w:rsidR="001E7C9C" w:rsidRDefault="001E7C9C" w:rsidP="008B5F3A">
            <w:pPr>
              <w:pStyle w:val="z-Principiodelformulario"/>
            </w:pPr>
            <w:r>
              <w:t>Principio del formulario</w:t>
            </w:r>
          </w:p>
          <w:p w14:paraId="2631BE23" w14:textId="77777777" w:rsidR="001E7C9C" w:rsidRPr="003037D3" w:rsidRDefault="001E7C9C" w:rsidP="008B5F3A">
            <w:pPr>
              <w:rPr>
                <w:rFonts w:asciiTheme="minorHAnsi" w:hAnsiTheme="minorHAnsi" w:cstheme="minorHAnsi"/>
                <w:i/>
                <w:iCs/>
                <w:lang w:val="es-EC"/>
              </w:rPr>
            </w:pPr>
          </w:p>
        </w:tc>
      </w:tr>
      <w:tr w:rsidR="001E7C9C" w:rsidRPr="0088178D" w14:paraId="0379B3A6" w14:textId="77777777" w:rsidTr="008B5F3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DE27AB" w14:textId="77777777" w:rsidR="001E7C9C" w:rsidRPr="007B6759" w:rsidRDefault="001E7C9C" w:rsidP="008B5F3A">
            <w:pPr>
              <w:keepLines/>
              <w:contextualSpacing/>
              <w:rPr>
                <w:rFonts w:ascii="Calibri" w:hAnsi="Calibri" w:cs="Calibri"/>
                <w:i/>
              </w:rPr>
            </w:pPr>
            <w:r w:rsidRPr="007B6759">
              <w:rPr>
                <w:rFonts w:ascii="Calibri" w:hAnsi="Calibri" w:cs="Calibri"/>
                <w:i/>
              </w:rPr>
              <w:lastRenderedPageBreak/>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40A47D79" w14:textId="77777777" w:rsidR="001E7C9C" w:rsidRPr="006D0A50" w:rsidRDefault="001E7C9C" w:rsidP="008B5F3A">
            <w:pPr>
              <w:keepLines/>
              <w:contextualSpacing/>
              <w:rPr>
                <w:rFonts w:ascii="Calibri" w:hAnsi="Calibri" w:cs="Calibri"/>
                <w:i/>
                <w:sz w:val="36"/>
                <w:szCs w:val="36"/>
              </w:rPr>
            </w:pPr>
            <w:r>
              <w:rPr>
                <w:rFonts w:ascii="Calibri" w:hAnsi="Calibri" w:cs="Calibri"/>
                <w:i/>
                <w:kern w:val="24"/>
                <w:lang w:val="en-US"/>
              </w:rPr>
              <w:t>17</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016E6733" w14:textId="77777777" w:rsidR="001E7C9C" w:rsidRPr="007B6759" w:rsidRDefault="001E7C9C" w:rsidP="008B5F3A">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2B56A73C" w14:textId="77777777" w:rsidTr="008B5F3A">
        <w:trPr>
          <w:trHeight w:val="581"/>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ED898C"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Prioridad</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29C2A592" w14:textId="77777777" w:rsidR="001E7C9C" w:rsidRPr="007B6759" w:rsidRDefault="001E7C9C" w:rsidP="008B5F3A">
            <w:pPr>
              <w:keepLines/>
              <w:contextualSpacing/>
              <w:rPr>
                <w:rFonts w:ascii="Calibri" w:hAnsi="Calibri" w:cs="Calibri"/>
                <w:b/>
                <w:bCs/>
                <w:i/>
                <w:color w:val="0000FF"/>
                <w:kern w:val="24"/>
                <w:lang w:val="en-US"/>
              </w:rPr>
            </w:pPr>
            <w:r>
              <w:rPr>
                <w:rFonts w:ascii="Calibri" w:hAnsi="Calibri" w:cs="Calibri"/>
                <w:b/>
                <w:bCs/>
                <w:i/>
                <w:kern w:val="24"/>
                <w:lang w:val="en-US"/>
              </w:rPr>
              <w:t>Media</w:t>
            </w:r>
          </w:p>
        </w:tc>
      </w:tr>
    </w:tbl>
    <w:p w14:paraId="365A706E" w14:textId="77777777" w:rsidR="001E7C9C" w:rsidRDefault="001E7C9C" w:rsidP="001E7C9C"/>
    <w:p w14:paraId="68FEE19B" w14:textId="77777777" w:rsidR="001E7C9C" w:rsidRPr="00AB5CF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4AE9FF83" w14:textId="77777777" w:rsidTr="008B5F3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97F850"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Número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4F1DF26C" w14:textId="77777777" w:rsidR="001E7C9C" w:rsidRPr="007B6759" w:rsidRDefault="001E7C9C" w:rsidP="008B5F3A">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2</w:t>
            </w:r>
          </w:p>
        </w:tc>
      </w:tr>
      <w:tr w:rsidR="001E7C9C" w:rsidRPr="0088178D" w14:paraId="72CAD4A1" w14:textId="77777777" w:rsidTr="008B5F3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FC1C1C"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Título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1BCF17A5" w14:textId="77777777" w:rsidR="001E7C9C" w:rsidRPr="0008541F" w:rsidRDefault="001E7C9C" w:rsidP="008B5F3A">
            <w:pPr>
              <w:rPr>
                <w:rFonts w:asciiTheme="minorHAnsi" w:hAnsiTheme="minorHAnsi" w:cstheme="minorHAnsi"/>
                <w:i/>
                <w:iCs/>
              </w:rPr>
            </w:pPr>
            <w:r w:rsidRPr="0008541F">
              <w:rPr>
                <w:rFonts w:asciiTheme="minorHAnsi" w:hAnsiTheme="minorHAnsi" w:cstheme="minorHAnsi"/>
                <w:i/>
                <w:iCs/>
              </w:rPr>
              <w:t>Gestión de Perfiles de Usuario</w:t>
            </w:r>
          </w:p>
        </w:tc>
      </w:tr>
      <w:tr w:rsidR="001E7C9C" w:rsidRPr="0088178D" w14:paraId="4E81AE9C" w14:textId="77777777" w:rsidTr="008B5F3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4C0D76"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Texto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02AD5425" w14:textId="77777777" w:rsidR="001E7C9C" w:rsidRPr="0068537C" w:rsidRDefault="001E7C9C" w:rsidP="008B5F3A">
            <w:pPr>
              <w:rPr>
                <w:rFonts w:asciiTheme="minorHAnsi" w:hAnsiTheme="minorHAnsi" w:cstheme="minorHAnsi"/>
                <w:i/>
                <w:iCs/>
              </w:rPr>
            </w:pPr>
            <w:r w:rsidRPr="0068537C">
              <w:rPr>
                <w:rFonts w:asciiTheme="minorHAnsi" w:hAnsiTheme="minorHAnsi" w:cstheme="minorHAnsi"/>
                <w:i/>
                <w:iCs/>
              </w:rPr>
              <w:t>El sistema permitirá a los usuarios registrarse.</w:t>
            </w:r>
          </w:p>
        </w:tc>
      </w:tr>
      <w:tr w:rsidR="001E7C9C" w:rsidRPr="0088178D" w14:paraId="70583389" w14:textId="77777777" w:rsidTr="008B5F3A">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0148617" w14:textId="77777777" w:rsidR="001E7C9C" w:rsidRPr="007B6759" w:rsidRDefault="001E7C9C" w:rsidP="008B5F3A">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0E691506" w14:textId="77777777" w:rsidR="001E7C9C" w:rsidRPr="007B6759" w:rsidRDefault="001E7C9C" w:rsidP="008B5F3A">
            <w:pPr>
              <w:keepLines/>
              <w:contextualSpacing/>
              <w:rPr>
                <w:rFonts w:ascii="Calibri" w:hAnsi="Calibri" w:cs="Calibri"/>
                <w:i/>
                <w:color w:val="0000FF"/>
                <w:kern w:val="24"/>
                <w:lang w:val="en-US"/>
              </w:rPr>
            </w:pPr>
            <w:proofErr w:type="spellStart"/>
            <w:r w:rsidRPr="006D0A50">
              <w:rPr>
                <w:rFonts w:ascii="Calibri" w:hAnsi="Calibri" w:cs="Calibri"/>
                <w:i/>
                <w:kern w:val="24"/>
                <w:lang w:val="en-US"/>
              </w:rPr>
              <w:t>Funcional</w:t>
            </w:r>
            <w:proofErr w:type="spellEnd"/>
            <w:r w:rsidRPr="006D0A50">
              <w:rPr>
                <w:rFonts w:ascii="Calibri" w:hAnsi="Calibri" w:cs="Calibri"/>
                <w:i/>
                <w:kern w:val="24"/>
                <w:lang w:val="en-US"/>
              </w:rPr>
              <w:t xml:space="preserve"> </w:t>
            </w:r>
            <w:r>
              <w:rPr>
                <w:rFonts w:ascii="Calibri" w:hAnsi="Calibri" w:cs="Calibri"/>
                <w:i/>
                <w:kern w:val="24"/>
                <w:lang w:val="en-US"/>
              </w:rPr>
              <w:t>–</w:t>
            </w:r>
            <w:r w:rsidRPr="006D0A50">
              <w:rPr>
                <w:rFonts w:ascii="Calibri" w:hAnsi="Calibri" w:cs="Calibri"/>
                <w:i/>
                <w:kern w:val="24"/>
                <w:lang w:val="en-US"/>
              </w:rPr>
              <w:t xml:space="preserve"> </w:t>
            </w:r>
            <w:proofErr w:type="spellStart"/>
            <w:r w:rsidRPr="006D0A50">
              <w:rPr>
                <w:rFonts w:ascii="Calibri" w:hAnsi="Calibri" w:cs="Calibri"/>
                <w:i/>
                <w:kern w:val="24"/>
                <w:lang w:val="en-US"/>
              </w:rPr>
              <w:t>Datos</w:t>
            </w:r>
            <w:proofErr w:type="spellEnd"/>
          </w:p>
        </w:tc>
      </w:tr>
      <w:tr w:rsidR="001E7C9C" w:rsidRPr="0088178D" w14:paraId="26EB27BA" w14:textId="77777777" w:rsidTr="008B5F3A">
        <w:trPr>
          <w:trHeight w:val="64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BDFCFE" w14:textId="77777777" w:rsidR="001E7C9C" w:rsidRPr="007B6759" w:rsidRDefault="001E7C9C" w:rsidP="008B5F3A">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4D9F573E" w14:textId="77777777" w:rsidR="001E7C9C" w:rsidRDefault="001E7C9C" w:rsidP="008B5F3A">
            <w:pPr>
              <w:rPr>
                <w:rFonts w:asciiTheme="minorHAnsi" w:hAnsiTheme="minorHAnsi" w:cstheme="minorHAnsi"/>
                <w:i/>
                <w:iCs/>
              </w:rPr>
            </w:pPr>
            <w:r w:rsidRPr="004911F4">
              <w:rPr>
                <w:rFonts w:asciiTheme="minorHAnsi" w:hAnsiTheme="minorHAnsi" w:cstheme="minorHAnsi"/>
                <w:i/>
                <w:iCs/>
              </w:rPr>
              <w:t>El sistema permitirá a los usuarios registrarse y crear perfiles con</w:t>
            </w:r>
            <w:r>
              <w:rPr>
                <w:rFonts w:asciiTheme="minorHAnsi" w:hAnsiTheme="minorHAnsi" w:cstheme="minorHAnsi"/>
                <w:i/>
                <w:iCs/>
              </w:rPr>
              <w:t xml:space="preserve"> i</w:t>
            </w:r>
            <w:r w:rsidRPr="004911F4">
              <w:rPr>
                <w:rFonts w:asciiTheme="minorHAnsi" w:hAnsiTheme="minorHAnsi" w:cstheme="minorHAnsi"/>
                <w:i/>
                <w:iCs/>
              </w:rPr>
              <w:t>nformación básica, incluyendo nombre, correo electrónico y contraseña. Además, deberá proporcionar la capacidad de editar y actualizar la información del perfil, así como la opción de cargar una foto de perfil.</w:t>
            </w:r>
          </w:p>
          <w:p w14:paraId="74E2BD7D" w14:textId="77777777" w:rsidR="001E7C9C" w:rsidRPr="004911F4" w:rsidRDefault="001E7C9C" w:rsidP="008B5F3A">
            <w:pPr>
              <w:rPr>
                <w:rFonts w:asciiTheme="minorHAnsi" w:hAnsiTheme="minorHAnsi" w:cstheme="minorHAnsi"/>
                <w:i/>
                <w:iCs/>
              </w:rPr>
            </w:pPr>
          </w:p>
          <w:p w14:paraId="398C5EB2" w14:textId="77777777" w:rsidR="001E7C9C" w:rsidRPr="004911F4" w:rsidRDefault="001E7C9C" w:rsidP="008B5F3A">
            <w:pPr>
              <w:rPr>
                <w:rFonts w:asciiTheme="minorHAnsi" w:hAnsiTheme="minorHAnsi" w:cstheme="minorHAnsi"/>
                <w:i/>
                <w:iCs/>
              </w:rPr>
            </w:pPr>
            <w:r w:rsidRPr="004911F4">
              <w:rPr>
                <w:rFonts w:asciiTheme="minorHAnsi" w:hAnsiTheme="minorHAnsi" w:cstheme="minorHAnsi"/>
                <w:i/>
                <w:iCs/>
              </w:rPr>
              <w:t>Restricciones:</w:t>
            </w:r>
          </w:p>
          <w:p w14:paraId="591996EC" w14:textId="77777777" w:rsidR="001E7C9C" w:rsidRDefault="001E7C9C" w:rsidP="008B5F3A">
            <w:pPr>
              <w:rPr>
                <w:rFonts w:asciiTheme="minorHAnsi" w:hAnsiTheme="minorHAnsi" w:cstheme="minorHAnsi"/>
                <w:i/>
                <w:iCs/>
              </w:rPr>
            </w:pPr>
            <w:r w:rsidRPr="00AB3A91">
              <w:rPr>
                <w:rFonts w:asciiTheme="minorHAnsi" w:hAnsiTheme="minorHAnsi" w:cstheme="minorHAnsi"/>
                <w:i/>
                <w:iCs/>
              </w:rPr>
              <w:t xml:space="preserve">El sistema almacenará la información del perfil, incluyendo nombre, correo electrónico, y foto de perfil. </w:t>
            </w:r>
          </w:p>
          <w:p w14:paraId="45BFC7C8" w14:textId="77777777" w:rsidR="001E7C9C" w:rsidRDefault="001E7C9C" w:rsidP="008B5F3A">
            <w:pPr>
              <w:rPr>
                <w:rFonts w:asciiTheme="minorHAnsi" w:hAnsiTheme="minorHAnsi" w:cstheme="minorHAnsi"/>
                <w:i/>
                <w:iCs/>
              </w:rPr>
            </w:pPr>
            <w:r w:rsidRPr="00AB3A91">
              <w:rPr>
                <w:rFonts w:asciiTheme="minorHAnsi" w:hAnsiTheme="minorHAnsi" w:cstheme="minorHAnsi"/>
                <w:i/>
                <w:iCs/>
              </w:rPr>
              <w:t xml:space="preserve">Se deberá validar la información durante el proceso de registro para asegurar la calidad de los datos ingresados. </w:t>
            </w:r>
          </w:p>
          <w:p w14:paraId="69601AA5" w14:textId="77777777" w:rsidR="001E7C9C" w:rsidRPr="00AB3A91" w:rsidRDefault="001E7C9C" w:rsidP="008B5F3A">
            <w:pPr>
              <w:rPr>
                <w:rFonts w:asciiTheme="minorHAnsi" w:hAnsiTheme="minorHAnsi" w:cstheme="minorHAnsi"/>
                <w:i/>
                <w:iCs/>
              </w:rPr>
            </w:pPr>
            <w:r w:rsidRPr="00AB3A91">
              <w:rPr>
                <w:rFonts w:asciiTheme="minorHAnsi" w:hAnsiTheme="minorHAnsi" w:cstheme="minorHAnsi"/>
                <w:i/>
                <w:iCs/>
              </w:rPr>
              <w:t>La edición de perfiles estará sujeta a restricciones de seguridad para evitar modificaciones no autorizadas.</w:t>
            </w:r>
          </w:p>
        </w:tc>
      </w:tr>
      <w:tr w:rsidR="001E7C9C" w:rsidRPr="0088178D" w14:paraId="0D249923" w14:textId="77777777" w:rsidTr="008B5F3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5FC0BF" w14:textId="77777777" w:rsidR="001E7C9C" w:rsidRPr="007B6759" w:rsidRDefault="001E7C9C" w:rsidP="008B5F3A">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42721F60" w14:textId="77777777" w:rsidR="001E7C9C" w:rsidRPr="006D0A50" w:rsidRDefault="001E7C9C" w:rsidP="008B5F3A">
            <w:pPr>
              <w:keepLines/>
              <w:contextualSpacing/>
              <w:rPr>
                <w:rFonts w:ascii="Calibri" w:hAnsi="Calibri" w:cs="Calibri"/>
                <w:i/>
                <w:sz w:val="36"/>
                <w:szCs w:val="36"/>
              </w:rPr>
            </w:pPr>
            <w:r>
              <w:rPr>
                <w:rFonts w:ascii="Calibri" w:hAnsi="Calibri" w:cs="Calibri"/>
                <w:i/>
                <w:kern w:val="24"/>
                <w:lang w:val="en-US"/>
              </w:rPr>
              <w:t>1</w:t>
            </w:r>
            <w:r w:rsidRPr="006D0A50">
              <w:rPr>
                <w:rFonts w:ascii="Calibri" w:hAnsi="Calibri" w:cs="Calibri"/>
                <w:i/>
                <w:kern w:val="24"/>
                <w:lang w:val="en-US"/>
              </w:rPr>
              <w:t>2/</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2F2A845C" w14:textId="77777777" w:rsidR="001E7C9C" w:rsidRPr="007B6759" w:rsidRDefault="001E7C9C" w:rsidP="008B5F3A">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50BD5CFA" w14:textId="77777777" w:rsidTr="008B5F3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1393C7"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Prioridad</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1A191EC0" w14:textId="77777777" w:rsidR="001E7C9C" w:rsidRPr="007B6759" w:rsidRDefault="001E7C9C" w:rsidP="008B5F3A">
            <w:pPr>
              <w:keepLines/>
              <w:contextualSpacing/>
              <w:rPr>
                <w:rFonts w:ascii="Calibri" w:hAnsi="Calibri" w:cs="Calibri"/>
                <w:b/>
                <w:bCs/>
                <w:i/>
                <w:color w:val="0000FF"/>
                <w:kern w:val="24"/>
                <w:lang w:val="en-US"/>
              </w:rPr>
            </w:pPr>
            <w:r>
              <w:rPr>
                <w:rFonts w:ascii="Calibri" w:hAnsi="Calibri" w:cs="Calibri"/>
                <w:b/>
                <w:bCs/>
                <w:i/>
                <w:kern w:val="24"/>
                <w:lang w:val="en-US"/>
              </w:rPr>
              <w:t>Alta</w:t>
            </w:r>
          </w:p>
        </w:tc>
      </w:tr>
    </w:tbl>
    <w:p w14:paraId="4E2207D0" w14:textId="77777777" w:rsidR="001E7C9C" w:rsidRDefault="001E7C9C" w:rsidP="001E7C9C"/>
    <w:p w14:paraId="3286FEEE" w14:textId="77777777" w:rsidR="001E7C9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69A625FA" w14:textId="77777777" w:rsidTr="008B5F3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D7BAB1"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Número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2E2201A7" w14:textId="77777777" w:rsidR="001E7C9C" w:rsidRPr="007B6759" w:rsidRDefault="001E7C9C" w:rsidP="008B5F3A">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3 </w:t>
            </w:r>
          </w:p>
        </w:tc>
      </w:tr>
      <w:tr w:rsidR="001E7C9C" w:rsidRPr="0088178D" w14:paraId="05059F79" w14:textId="77777777" w:rsidTr="008B5F3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0BDE82"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Título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3063F047" w14:textId="77777777" w:rsidR="001E7C9C" w:rsidRPr="00997B1C" w:rsidRDefault="001E7C9C" w:rsidP="008B5F3A">
            <w:pPr>
              <w:rPr>
                <w:rFonts w:asciiTheme="minorHAnsi" w:hAnsiTheme="minorHAnsi" w:cstheme="minorHAnsi"/>
                <w:i/>
                <w:iCs/>
              </w:rPr>
            </w:pPr>
            <w:r w:rsidRPr="00997B1C">
              <w:rPr>
                <w:rFonts w:asciiTheme="minorHAnsi" w:hAnsiTheme="minorHAnsi" w:cstheme="minorHAnsi"/>
                <w:i/>
                <w:iCs/>
              </w:rPr>
              <w:t>Publicación en el Foro</w:t>
            </w:r>
          </w:p>
        </w:tc>
      </w:tr>
      <w:tr w:rsidR="001E7C9C" w:rsidRPr="0088178D" w14:paraId="241EF972" w14:textId="77777777" w:rsidTr="008B5F3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C3A9F7"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lastRenderedPageBreak/>
              <w:t>Texto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445C4DBC" w14:textId="77777777" w:rsidR="001E7C9C" w:rsidRPr="00D27DED" w:rsidRDefault="001E7C9C" w:rsidP="008B5F3A">
            <w:pPr>
              <w:rPr>
                <w:rFonts w:asciiTheme="minorHAnsi" w:hAnsiTheme="minorHAnsi" w:cstheme="minorHAnsi"/>
                <w:i/>
                <w:iCs/>
              </w:rPr>
            </w:pPr>
            <w:r w:rsidRPr="00D27DED">
              <w:rPr>
                <w:rFonts w:asciiTheme="minorHAnsi" w:hAnsiTheme="minorHAnsi" w:cstheme="minorHAnsi"/>
                <w:i/>
                <w:iCs/>
              </w:rPr>
              <w:t xml:space="preserve">La </w:t>
            </w:r>
            <w:r>
              <w:rPr>
                <w:rFonts w:asciiTheme="minorHAnsi" w:hAnsiTheme="minorHAnsi" w:cstheme="minorHAnsi"/>
                <w:i/>
                <w:iCs/>
              </w:rPr>
              <w:t>aplicación dará la oportunidad de poder compartir en un foro cualquier cosa</w:t>
            </w:r>
          </w:p>
        </w:tc>
      </w:tr>
      <w:tr w:rsidR="001E7C9C" w:rsidRPr="0088178D" w14:paraId="354CBFE0" w14:textId="77777777" w:rsidTr="008B5F3A">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543D37" w14:textId="77777777" w:rsidR="001E7C9C" w:rsidRPr="007B6759" w:rsidRDefault="001E7C9C" w:rsidP="008B5F3A">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61BD46AA" w14:textId="77777777" w:rsidR="001E7C9C" w:rsidRPr="007B6759" w:rsidRDefault="001E7C9C" w:rsidP="008B5F3A">
            <w:pPr>
              <w:keepLines/>
              <w:contextualSpacing/>
              <w:rPr>
                <w:rFonts w:ascii="Calibri" w:hAnsi="Calibri" w:cs="Calibri"/>
                <w:i/>
                <w:color w:val="0000FF"/>
                <w:kern w:val="24"/>
                <w:lang w:val="en-US"/>
              </w:rPr>
            </w:pPr>
            <w:proofErr w:type="spellStart"/>
            <w:r w:rsidRPr="006D0A50">
              <w:rPr>
                <w:rFonts w:ascii="Calibri" w:hAnsi="Calibri" w:cs="Calibri"/>
                <w:i/>
                <w:kern w:val="24"/>
                <w:lang w:val="en-US"/>
              </w:rPr>
              <w:t>Funcional</w:t>
            </w:r>
            <w:proofErr w:type="spellEnd"/>
            <w:r w:rsidRPr="006D0A50">
              <w:rPr>
                <w:rFonts w:ascii="Calibri" w:hAnsi="Calibri" w:cs="Calibri"/>
                <w:i/>
                <w:kern w:val="24"/>
                <w:lang w:val="en-US"/>
              </w:rPr>
              <w:t xml:space="preserve"> </w:t>
            </w:r>
            <w:r>
              <w:rPr>
                <w:rFonts w:ascii="Calibri" w:hAnsi="Calibri" w:cs="Calibri"/>
                <w:i/>
                <w:kern w:val="24"/>
                <w:lang w:val="en-US"/>
              </w:rPr>
              <w:t>–</w:t>
            </w:r>
            <w:r w:rsidRPr="006D0A50">
              <w:rPr>
                <w:rFonts w:ascii="Calibri" w:hAnsi="Calibri" w:cs="Calibri"/>
                <w:i/>
                <w:kern w:val="24"/>
                <w:lang w:val="en-US"/>
              </w:rPr>
              <w:t xml:space="preserve"> </w:t>
            </w:r>
            <w:proofErr w:type="spellStart"/>
            <w:r w:rsidRPr="006D0A50">
              <w:rPr>
                <w:rFonts w:ascii="Calibri" w:hAnsi="Calibri" w:cs="Calibri"/>
                <w:i/>
                <w:kern w:val="24"/>
                <w:lang w:val="en-US"/>
              </w:rPr>
              <w:t>Datos</w:t>
            </w:r>
            <w:proofErr w:type="spellEnd"/>
          </w:p>
        </w:tc>
      </w:tr>
      <w:tr w:rsidR="001E7C9C" w:rsidRPr="0088178D" w14:paraId="5B8203CC" w14:textId="77777777" w:rsidTr="008B5F3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69BF3A" w14:textId="77777777" w:rsidR="001E7C9C" w:rsidRPr="007B6759" w:rsidRDefault="001E7C9C" w:rsidP="008B5F3A">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5FD9FF84" w14:textId="77777777" w:rsidR="001E7C9C" w:rsidRPr="00CD419A" w:rsidRDefault="001E7C9C" w:rsidP="008B5F3A">
            <w:pPr>
              <w:rPr>
                <w:rFonts w:asciiTheme="minorHAnsi" w:hAnsiTheme="minorHAnsi" w:cstheme="minorHAnsi"/>
                <w:i/>
                <w:iCs/>
              </w:rPr>
            </w:pPr>
            <w:r w:rsidRPr="00CD419A">
              <w:rPr>
                <w:rFonts w:asciiTheme="minorHAnsi" w:hAnsiTheme="minorHAnsi" w:cstheme="minorHAnsi"/>
                <w:i/>
                <w:iCs/>
              </w:rPr>
              <w:t>Usuarios autenticados podrán crear y publicar mensajes en el foro. Estos mensajes podrán contener texto, imágenes y otros archivos adjuntos. Además, el sistema deberá permitir la edición y eliminación de mensajes por parte del usuario que los creó.</w:t>
            </w:r>
          </w:p>
          <w:p w14:paraId="492C56ED" w14:textId="77777777" w:rsidR="001E7C9C" w:rsidRPr="00513A79" w:rsidRDefault="001E7C9C" w:rsidP="008B5F3A">
            <w:pPr>
              <w:rPr>
                <w:rFonts w:asciiTheme="minorHAnsi" w:hAnsiTheme="minorHAnsi" w:cstheme="minorHAnsi"/>
                <w:i/>
                <w:iCs/>
              </w:rPr>
            </w:pPr>
          </w:p>
          <w:p w14:paraId="450F921F" w14:textId="77777777" w:rsidR="001E7C9C" w:rsidRDefault="001E7C9C" w:rsidP="008B5F3A">
            <w:pPr>
              <w:rPr>
                <w:rFonts w:asciiTheme="minorHAnsi" w:hAnsiTheme="minorHAnsi" w:cstheme="minorHAnsi"/>
                <w:i/>
                <w:iCs/>
              </w:rPr>
            </w:pPr>
            <w:r>
              <w:rPr>
                <w:rFonts w:asciiTheme="minorHAnsi" w:hAnsiTheme="minorHAnsi" w:cstheme="minorHAnsi"/>
                <w:i/>
                <w:iCs/>
              </w:rPr>
              <w:t>Restricciones:</w:t>
            </w:r>
          </w:p>
          <w:p w14:paraId="016588CE" w14:textId="77777777" w:rsidR="001E7C9C" w:rsidRPr="00E56046" w:rsidRDefault="001E7C9C" w:rsidP="008B5F3A">
            <w:pPr>
              <w:rPr>
                <w:rFonts w:asciiTheme="minorHAnsi" w:hAnsiTheme="minorHAnsi" w:cstheme="minorHAnsi"/>
                <w:i/>
                <w:iCs/>
              </w:rPr>
            </w:pPr>
            <w:r w:rsidRPr="00E56046">
              <w:rPr>
                <w:rFonts w:asciiTheme="minorHAnsi" w:hAnsiTheme="minorHAnsi" w:cstheme="minorHAnsi"/>
                <w:i/>
                <w:iCs/>
              </w:rPr>
              <w:t xml:space="preserve">El sistema deberá almacenar mensajes del foro, incluyendo texto, imágenes y archivos adjuntos. </w:t>
            </w:r>
          </w:p>
          <w:p w14:paraId="2F3DFCA3" w14:textId="77777777" w:rsidR="001E7C9C" w:rsidRPr="00E56046" w:rsidRDefault="001E7C9C" w:rsidP="008B5F3A">
            <w:pPr>
              <w:rPr>
                <w:rFonts w:asciiTheme="minorHAnsi" w:hAnsiTheme="minorHAnsi" w:cstheme="minorHAnsi"/>
                <w:i/>
                <w:iCs/>
              </w:rPr>
            </w:pPr>
            <w:r w:rsidRPr="00E56046">
              <w:rPr>
                <w:rFonts w:asciiTheme="minorHAnsi" w:hAnsiTheme="minorHAnsi" w:cstheme="minorHAnsi"/>
                <w:i/>
                <w:iCs/>
              </w:rPr>
              <w:t xml:space="preserve">La edición y eliminación de mensajes estará permitida dentro de un tiempo limitado después de la publicación. </w:t>
            </w:r>
          </w:p>
          <w:p w14:paraId="7811BCB9" w14:textId="77777777" w:rsidR="001E7C9C" w:rsidRPr="00513A79" w:rsidRDefault="001E7C9C" w:rsidP="008B5F3A">
            <w:pPr>
              <w:rPr>
                <w:rFonts w:asciiTheme="minorHAnsi" w:hAnsiTheme="minorHAnsi" w:cstheme="minorHAnsi"/>
                <w:i/>
                <w:iCs/>
              </w:rPr>
            </w:pPr>
            <w:r w:rsidRPr="00E56046">
              <w:rPr>
                <w:rFonts w:asciiTheme="minorHAnsi" w:hAnsiTheme="minorHAnsi" w:cstheme="minorHAnsi"/>
                <w:i/>
                <w:iCs/>
              </w:rPr>
              <w:t>Se implementarán medidas de seguridad para prevenir modificaciones no autorizadas.</w:t>
            </w:r>
          </w:p>
        </w:tc>
      </w:tr>
      <w:tr w:rsidR="001E7C9C" w:rsidRPr="0088178D" w14:paraId="126C0A18" w14:textId="77777777" w:rsidTr="008B5F3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D891A3" w14:textId="77777777" w:rsidR="001E7C9C" w:rsidRPr="007B6759" w:rsidRDefault="001E7C9C" w:rsidP="008B5F3A">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0057DC9B" w14:textId="77777777" w:rsidR="001E7C9C" w:rsidRPr="006D0A50" w:rsidRDefault="001E7C9C" w:rsidP="008B5F3A">
            <w:pPr>
              <w:keepLines/>
              <w:contextualSpacing/>
              <w:rPr>
                <w:rFonts w:ascii="Calibri" w:hAnsi="Calibri" w:cs="Calibri"/>
                <w:i/>
                <w:sz w:val="36"/>
                <w:szCs w:val="36"/>
              </w:rPr>
            </w:pPr>
            <w:r>
              <w:rPr>
                <w:rFonts w:ascii="Calibri" w:hAnsi="Calibri" w:cs="Calibri"/>
                <w:i/>
                <w:kern w:val="24"/>
                <w:lang w:val="en-US"/>
              </w:rPr>
              <w:t>18</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45B6D73D" w14:textId="77777777" w:rsidR="001E7C9C" w:rsidRPr="007B6759" w:rsidRDefault="001E7C9C" w:rsidP="008B5F3A">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654ECB41" w14:textId="77777777" w:rsidTr="008B5F3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CBEECB"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Prioridad</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0B94C4CE" w14:textId="77777777" w:rsidR="001E7C9C" w:rsidRPr="007B6759" w:rsidRDefault="001E7C9C" w:rsidP="008B5F3A">
            <w:pPr>
              <w:keepLines/>
              <w:contextualSpacing/>
              <w:rPr>
                <w:rFonts w:ascii="Calibri" w:hAnsi="Calibri" w:cs="Calibri"/>
                <w:b/>
                <w:bCs/>
                <w:i/>
                <w:color w:val="0000FF"/>
                <w:kern w:val="24"/>
                <w:lang w:val="en-US"/>
              </w:rPr>
            </w:pPr>
            <w:r>
              <w:rPr>
                <w:rFonts w:ascii="Calibri" w:hAnsi="Calibri" w:cs="Calibri"/>
                <w:b/>
                <w:bCs/>
                <w:i/>
                <w:kern w:val="24"/>
                <w:lang w:val="en-US"/>
              </w:rPr>
              <w:t>Alta</w:t>
            </w:r>
          </w:p>
        </w:tc>
      </w:tr>
    </w:tbl>
    <w:p w14:paraId="1AD87434" w14:textId="77777777" w:rsidR="001E7C9C" w:rsidRDefault="001E7C9C" w:rsidP="001E7C9C"/>
    <w:p w14:paraId="03D9FFEB" w14:textId="77777777" w:rsidR="001E7C9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2EE5EC84" w14:textId="77777777" w:rsidTr="008B5F3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EE9E77"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Número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6942488B" w14:textId="77777777" w:rsidR="001E7C9C" w:rsidRPr="007B6759" w:rsidRDefault="001E7C9C" w:rsidP="008B5F3A">
            <w:pPr>
              <w:keepLines/>
              <w:contextualSpacing/>
              <w:rPr>
                <w:rFonts w:ascii="Calibri" w:hAnsi="Calibri" w:cs="Calibri"/>
                <w:b/>
                <w:i/>
                <w:lang w:val="en-US"/>
              </w:rPr>
            </w:pPr>
            <w:r w:rsidRPr="006D0A50">
              <w:rPr>
                <w:rFonts w:ascii="Calibri" w:hAnsi="Calibri" w:cs="Calibri"/>
                <w:b/>
                <w:i/>
                <w:lang w:val="en-US"/>
              </w:rPr>
              <w:t>R</w:t>
            </w:r>
            <w:r>
              <w:rPr>
                <w:rFonts w:ascii="Calibri" w:hAnsi="Calibri" w:cs="Calibri"/>
                <w:b/>
                <w:i/>
                <w:lang w:val="en-US"/>
              </w:rPr>
              <w:t>F</w:t>
            </w:r>
            <w:r w:rsidRPr="006D0A50">
              <w:rPr>
                <w:rFonts w:ascii="Calibri" w:hAnsi="Calibri" w:cs="Calibri"/>
                <w:b/>
                <w:i/>
                <w:lang w:val="en-US"/>
              </w:rPr>
              <w:t>-</w:t>
            </w:r>
            <w:r>
              <w:rPr>
                <w:rFonts w:ascii="Calibri" w:hAnsi="Calibri" w:cs="Calibri"/>
                <w:b/>
                <w:i/>
                <w:lang w:val="en-US"/>
              </w:rPr>
              <w:t xml:space="preserve">4 </w:t>
            </w:r>
          </w:p>
        </w:tc>
      </w:tr>
      <w:tr w:rsidR="001E7C9C" w:rsidRPr="0088178D" w14:paraId="513C574C" w14:textId="77777777" w:rsidTr="008B5F3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AF4CA2"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Título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711BC408" w14:textId="77777777" w:rsidR="001E7C9C" w:rsidRPr="00997B1C" w:rsidRDefault="001E7C9C" w:rsidP="008B5F3A">
            <w:pPr>
              <w:rPr>
                <w:rFonts w:asciiTheme="minorHAnsi" w:hAnsiTheme="minorHAnsi" w:cstheme="minorHAnsi"/>
                <w:i/>
                <w:iCs/>
                <w:lang w:val="es-EC"/>
              </w:rPr>
            </w:pPr>
            <w:r w:rsidRPr="00997B1C">
              <w:rPr>
                <w:rFonts w:asciiTheme="minorHAnsi" w:hAnsiTheme="minorHAnsi" w:cstheme="minorHAnsi"/>
                <w:i/>
                <w:iCs/>
              </w:rPr>
              <w:t>Visualización de Mensajes en el Foro</w:t>
            </w:r>
          </w:p>
        </w:tc>
      </w:tr>
      <w:tr w:rsidR="001E7C9C" w:rsidRPr="0088178D" w14:paraId="3117045D" w14:textId="77777777" w:rsidTr="008B5F3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EDEA22"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Texto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4C3BE6EE" w14:textId="77777777" w:rsidR="001E7C9C" w:rsidRPr="007B6759" w:rsidRDefault="001E7C9C" w:rsidP="008B5F3A">
            <w:pPr>
              <w:keepLines/>
              <w:contextualSpacing/>
              <w:rPr>
                <w:rFonts w:ascii="Calibri" w:hAnsi="Calibri" w:cs="Calibri"/>
                <w:i/>
                <w:color w:val="0000FF"/>
                <w:kern w:val="24"/>
              </w:rPr>
            </w:pPr>
            <w:r w:rsidRPr="00D27DED">
              <w:rPr>
                <w:rFonts w:asciiTheme="minorHAnsi" w:hAnsiTheme="minorHAnsi" w:cstheme="minorHAnsi"/>
                <w:i/>
                <w:iCs/>
              </w:rPr>
              <w:t>La aplicación permitirá a los usuarios ver los mensajes publicados por otros usuarios en el foro.</w:t>
            </w:r>
          </w:p>
        </w:tc>
      </w:tr>
      <w:tr w:rsidR="001E7C9C" w:rsidRPr="0088178D" w14:paraId="1DF17964" w14:textId="77777777" w:rsidTr="008B5F3A">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0F3DB3" w14:textId="77777777" w:rsidR="001E7C9C" w:rsidRPr="007B6759" w:rsidRDefault="001E7C9C" w:rsidP="008B5F3A">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72BED4AA" w14:textId="77777777" w:rsidR="001E7C9C" w:rsidRPr="007B6759" w:rsidRDefault="001E7C9C" w:rsidP="008B5F3A">
            <w:pPr>
              <w:keepLines/>
              <w:contextualSpacing/>
              <w:rPr>
                <w:rFonts w:ascii="Calibri" w:hAnsi="Calibri" w:cs="Calibri"/>
                <w:i/>
                <w:color w:val="0000FF"/>
                <w:kern w:val="24"/>
                <w:lang w:val="en-US"/>
              </w:rPr>
            </w:pPr>
            <w:proofErr w:type="spellStart"/>
            <w:r w:rsidRPr="006D0A50">
              <w:rPr>
                <w:rFonts w:ascii="Calibri" w:hAnsi="Calibri" w:cs="Calibri"/>
                <w:i/>
                <w:kern w:val="24"/>
                <w:lang w:val="en-US"/>
              </w:rPr>
              <w:t>Funcional</w:t>
            </w:r>
            <w:proofErr w:type="spellEnd"/>
            <w:r w:rsidRPr="006D0A50">
              <w:rPr>
                <w:rFonts w:ascii="Calibri" w:hAnsi="Calibri" w:cs="Calibri"/>
                <w:i/>
                <w:kern w:val="24"/>
                <w:lang w:val="en-US"/>
              </w:rPr>
              <w:t xml:space="preserve"> </w:t>
            </w:r>
            <w:r>
              <w:rPr>
                <w:rFonts w:ascii="Calibri" w:hAnsi="Calibri" w:cs="Calibri"/>
                <w:i/>
                <w:kern w:val="24"/>
                <w:lang w:val="en-US"/>
              </w:rPr>
              <w:t>–</w:t>
            </w:r>
            <w:r w:rsidRPr="006D0A50">
              <w:rPr>
                <w:rFonts w:ascii="Calibri" w:hAnsi="Calibri" w:cs="Calibri"/>
                <w:i/>
                <w:kern w:val="24"/>
                <w:lang w:val="en-US"/>
              </w:rPr>
              <w:t xml:space="preserve"> </w:t>
            </w:r>
            <w:proofErr w:type="spellStart"/>
            <w:r w:rsidRPr="006D0A50">
              <w:rPr>
                <w:rFonts w:ascii="Calibri" w:hAnsi="Calibri" w:cs="Calibri"/>
                <w:i/>
                <w:kern w:val="24"/>
                <w:lang w:val="en-US"/>
              </w:rPr>
              <w:t>Datos</w:t>
            </w:r>
            <w:proofErr w:type="spellEnd"/>
          </w:p>
        </w:tc>
      </w:tr>
      <w:tr w:rsidR="001E7C9C" w:rsidRPr="0088178D" w14:paraId="4FFB8E34" w14:textId="77777777" w:rsidTr="008B5F3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CAC014" w14:textId="77777777" w:rsidR="001E7C9C" w:rsidRPr="007B6759" w:rsidRDefault="001E7C9C" w:rsidP="008B5F3A">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2437956F" w14:textId="77777777" w:rsidR="001E7C9C" w:rsidRDefault="001E7C9C" w:rsidP="008B5F3A">
            <w:pPr>
              <w:rPr>
                <w:rFonts w:asciiTheme="minorHAnsi" w:hAnsiTheme="minorHAnsi" w:cstheme="minorHAnsi"/>
                <w:i/>
                <w:iCs/>
              </w:rPr>
            </w:pPr>
            <w:r w:rsidRPr="00513A79">
              <w:rPr>
                <w:rFonts w:asciiTheme="minorHAnsi" w:hAnsiTheme="minorHAnsi" w:cstheme="minorHAnsi"/>
                <w:i/>
                <w:iCs/>
              </w:rPr>
              <w:t>La aplicación permitirá a los usuarios ver los mensajes publicados por otros usuarios en el foro. Se implementarán funciones de búsqueda, filtrado y ordenación para facilitar la navegación. Los mensajes deberán mostrar información del autor, fecha de publicación y cualquier interacción asociada.</w:t>
            </w:r>
          </w:p>
          <w:p w14:paraId="036C98D2" w14:textId="77777777" w:rsidR="001E7C9C" w:rsidRPr="00513A79" w:rsidRDefault="001E7C9C" w:rsidP="008B5F3A">
            <w:pPr>
              <w:rPr>
                <w:rFonts w:asciiTheme="minorHAnsi" w:hAnsiTheme="minorHAnsi" w:cstheme="minorHAnsi"/>
                <w:i/>
                <w:iCs/>
              </w:rPr>
            </w:pPr>
          </w:p>
          <w:p w14:paraId="782F6D6D" w14:textId="77777777" w:rsidR="001E7C9C" w:rsidRDefault="001E7C9C" w:rsidP="008B5F3A">
            <w:pPr>
              <w:rPr>
                <w:rFonts w:asciiTheme="minorHAnsi" w:hAnsiTheme="minorHAnsi" w:cstheme="minorHAnsi"/>
                <w:i/>
                <w:iCs/>
              </w:rPr>
            </w:pPr>
            <w:r>
              <w:rPr>
                <w:rFonts w:asciiTheme="minorHAnsi" w:hAnsiTheme="minorHAnsi" w:cstheme="minorHAnsi"/>
                <w:i/>
                <w:iCs/>
              </w:rPr>
              <w:t>Restricciones:</w:t>
            </w:r>
          </w:p>
          <w:p w14:paraId="4E85F731" w14:textId="77777777" w:rsidR="001E7C9C" w:rsidRDefault="001E7C9C" w:rsidP="008B5F3A">
            <w:pPr>
              <w:rPr>
                <w:rFonts w:asciiTheme="minorHAnsi" w:hAnsiTheme="minorHAnsi" w:cstheme="minorHAnsi"/>
                <w:i/>
                <w:iCs/>
              </w:rPr>
            </w:pPr>
            <w:r w:rsidRPr="00513A79">
              <w:rPr>
                <w:rFonts w:asciiTheme="minorHAnsi" w:hAnsiTheme="minorHAnsi" w:cstheme="minorHAnsi"/>
                <w:i/>
                <w:iCs/>
              </w:rPr>
              <w:t xml:space="preserve">El sistema proporcionará una interfaz para la visualización de mensajes del foro, permitiendo a los usuarios buscar, filtrar y ordenar mensajes. </w:t>
            </w:r>
          </w:p>
          <w:p w14:paraId="0468F1BD" w14:textId="77777777" w:rsidR="001E7C9C" w:rsidRDefault="001E7C9C" w:rsidP="008B5F3A">
            <w:pPr>
              <w:rPr>
                <w:rFonts w:asciiTheme="minorHAnsi" w:hAnsiTheme="minorHAnsi" w:cstheme="minorHAnsi"/>
                <w:i/>
                <w:iCs/>
              </w:rPr>
            </w:pPr>
            <w:r w:rsidRPr="00513A79">
              <w:rPr>
                <w:rFonts w:asciiTheme="minorHAnsi" w:hAnsiTheme="minorHAnsi" w:cstheme="minorHAnsi"/>
                <w:i/>
                <w:iCs/>
              </w:rPr>
              <w:t xml:space="preserve">La información del autor, fecha de publicación y otras interacciones estarán disponibles para proporcionar contexto. </w:t>
            </w:r>
          </w:p>
          <w:p w14:paraId="490E9875" w14:textId="77777777" w:rsidR="001E7C9C" w:rsidRPr="00E66ACD" w:rsidRDefault="001E7C9C" w:rsidP="008B5F3A">
            <w:pPr>
              <w:keepLines/>
              <w:contextualSpacing/>
              <w:jc w:val="both"/>
              <w:rPr>
                <w:rFonts w:ascii="Calibri" w:hAnsi="Calibri" w:cs="Calibri"/>
                <w:i/>
                <w:kern w:val="24"/>
              </w:rPr>
            </w:pPr>
            <w:r w:rsidRPr="00513A79">
              <w:rPr>
                <w:rFonts w:asciiTheme="minorHAnsi" w:hAnsiTheme="minorHAnsi" w:cstheme="minorHAnsi"/>
                <w:i/>
                <w:iCs/>
              </w:rPr>
              <w:t>Se garantizará la seguridad y privacidad de los datos del usuario.</w:t>
            </w:r>
          </w:p>
        </w:tc>
      </w:tr>
      <w:tr w:rsidR="001E7C9C" w:rsidRPr="0088178D" w14:paraId="2D0E7A4E" w14:textId="77777777" w:rsidTr="008B5F3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08B4898" w14:textId="77777777" w:rsidR="001E7C9C" w:rsidRPr="007B6759" w:rsidRDefault="001E7C9C" w:rsidP="008B5F3A">
            <w:pPr>
              <w:keepLines/>
              <w:contextualSpacing/>
              <w:rPr>
                <w:rFonts w:ascii="Calibri" w:hAnsi="Calibri" w:cs="Calibri"/>
                <w:i/>
              </w:rPr>
            </w:pPr>
            <w:r w:rsidRPr="007B6759">
              <w:rPr>
                <w:rFonts w:ascii="Calibri" w:hAnsi="Calibri" w:cs="Calibri"/>
                <w:i/>
              </w:rPr>
              <w:lastRenderedPageBreak/>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7A6CB1AD" w14:textId="77777777" w:rsidR="001E7C9C" w:rsidRPr="006D0A50" w:rsidRDefault="001E7C9C" w:rsidP="008B5F3A">
            <w:pPr>
              <w:keepLines/>
              <w:contextualSpacing/>
              <w:rPr>
                <w:rFonts w:ascii="Calibri" w:hAnsi="Calibri" w:cs="Calibri"/>
                <w:i/>
                <w:sz w:val="36"/>
                <w:szCs w:val="36"/>
              </w:rPr>
            </w:pPr>
            <w:r>
              <w:rPr>
                <w:rFonts w:ascii="Calibri" w:hAnsi="Calibri" w:cs="Calibri"/>
                <w:i/>
                <w:kern w:val="24"/>
                <w:lang w:val="en-US"/>
              </w:rPr>
              <w:t>18</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36E93E79" w14:textId="77777777" w:rsidR="001E7C9C" w:rsidRPr="007B6759" w:rsidRDefault="001E7C9C" w:rsidP="008B5F3A">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4E31D04F" w14:textId="77777777" w:rsidTr="008B5F3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76CDB7"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Prioridad</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2BBEB4FB" w14:textId="77777777" w:rsidR="001E7C9C" w:rsidRPr="007B6759" w:rsidRDefault="001E7C9C" w:rsidP="008B5F3A">
            <w:pPr>
              <w:keepLines/>
              <w:contextualSpacing/>
              <w:rPr>
                <w:rFonts w:ascii="Calibri" w:hAnsi="Calibri" w:cs="Calibri"/>
                <w:b/>
                <w:bCs/>
                <w:i/>
                <w:color w:val="0000FF"/>
                <w:kern w:val="24"/>
                <w:lang w:val="en-US"/>
              </w:rPr>
            </w:pPr>
            <w:r>
              <w:rPr>
                <w:rFonts w:ascii="Calibri" w:hAnsi="Calibri" w:cs="Calibri"/>
                <w:b/>
                <w:bCs/>
                <w:i/>
                <w:kern w:val="24"/>
                <w:lang w:val="en-US"/>
              </w:rPr>
              <w:t>Media</w:t>
            </w:r>
          </w:p>
        </w:tc>
      </w:tr>
    </w:tbl>
    <w:p w14:paraId="77D1CC38" w14:textId="77777777" w:rsidR="001E7C9C" w:rsidRDefault="001E7C9C" w:rsidP="001E7C9C">
      <w:pPr>
        <w:rPr>
          <w:rFonts w:ascii="Calibri" w:hAnsi="Calibri" w:cs="Calibri"/>
          <w:b/>
          <w:bCs/>
        </w:rPr>
      </w:pPr>
    </w:p>
    <w:p w14:paraId="469465B9" w14:textId="77777777" w:rsidR="001E7C9C" w:rsidRDefault="001E7C9C" w:rsidP="001E7C9C">
      <w:pPr>
        <w:rPr>
          <w:rFonts w:ascii="Calibri" w:hAnsi="Calibri" w:cs="Calibri"/>
          <w:b/>
          <w:bCs/>
        </w:rPr>
      </w:pPr>
    </w:p>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10735FA3" w14:textId="77777777" w:rsidTr="008B5F3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0F3AE8"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Número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5153A1CF" w14:textId="77777777" w:rsidR="001E7C9C" w:rsidRPr="007B6759" w:rsidRDefault="001E7C9C" w:rsidP="008B5F3A">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5 </w:t>
            </w:r>
          </w:p>
        </w:tc>
      </w:tr>
      <w:tr w:rsidR="001E7C9C" w:rsidRPr="0088178D" w14:paraId="3AE2E187" w14:textId="77777777" w:rsidTr="008B5F3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28B719"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Título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76050D79" w14:textId="77777777" w:rsidR="001E7C9C" w:rsidRPr="003D40E1" w:rsidRDefault="001E7C9C" w:rsidP="008B5F3A">
            <w:pPr>
              <w:rPr>
                <w:rFonts w:asciiTheme="minorHAnsi" w:hAnsiTheme="minorHAnsi" w:cstheme="minorHAnsi"/>
                <w:i/>
                <w:iCs/>
              </w:rPr>
            </w:pPr>
            <w:r w:rsidRPr="003D40E1">
              <w:rPr>
                <w:rFonts w:asciiTheme="minorHAnsi" w:hAnsiTheme="minorHAnsi" w:cstheme="minorHAnsi"/>
                <w:i/>
                <w:iCs/>
              </w:rPr>
              <w:t>Autenticación Segura</w:t>
            </w:r>
          </w:p>
        </w:tc>
      </w:tr>
      <w:tr w:rsidR="001E7C9C" w:rsidRPr="0088178D" w14:paraId="5EF52CA2" w14:textId="77777777" w:rsidTr="008B5F3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CF2DA93"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Texto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7BB80DC5" w14:textId="77777777" w:rsidR="001E7C9C" w:rsidRPr="007B6759" w:rsidRDefault="001E7C9C" w:rsidP="008B5F3A">
            <w:pPr>
              <w:keepLines/>
              <w:contextualSpacing/>
              <w:rPr>
                <w:rFonts w:ascii="Calibri" w:hAnsi="Calibri" w:cs="Calibri"/>
                <w:i/>
                <w:color w:val="0000FF"/>
                <w:kern w:val="24"/>
              </w:rPr>
            </w:pPr>
            <w:r>
              <w:rPr>
                <w:rFonts w:ascii="Calibri" w:hAnsi="Calibri" w:cs="Calibri"/>
                <w:i/>
                <w:kern w:val="24"/>
              </w:rPr>
              <w:t>El sistema tendrá una capa extra de seguridad para cada persona</w:t>
            </w:r>
          </w:p>
        </w:tc>
      </w:tr>
      <w:tr w:rsidR="001E7C9C" w:rsidRPr="0088178D" w14:paraId="1282F646" w14:textId="77777777" w:rsidTr="008B5F3A">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BE3C9B" w14:textId="77777777" w:rsidR="001E7C9C" w:rsidRPr="007B6759" w:rsidRDefault="001E7C9C" w:rsidP="008B5F3A">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63280CE1" w14:textId="77777777" w:rsidR="001E7C9C" w:rsidRPr="007B6759" w:rsidRDefault="001E7C9C" w:rsidP="008B5F3A">
            <w:pPr>
              <w:keepLines/>
              <w:contextualSpacing/>
              <w:rPr>
                <w:rFonts w:ascii="Calibri" w:hAnsi="Calibri" w:cs="Calibri"/>
                <w:i/>
                <w:color w:val="0000FF"/>
                <w:kern w:val="24"/>
                <w:lang w:val="en-US"/>
              </w:rPr>
            </w:pPr>
            <w:proofErr w:type="spellStart"/>
            <w:r w:rsidRPr="006D0A50">
              <w:rPr>
                <w:rFonts w:ascii="Calibri" w:hAnsi="Calibri" w:cs="Calibri"/>
                <w:i/>
                <w:kern w:val="24"/>
                <w:lang w:val="en-US"/>
              </w:rPr>
              <w:t>Funcional</w:t>
            </w:r>
            <w:proofErr w:type="spellEnd"/>
            <w:r w:rsidRPr="006D0A50">
              <w:rPr>
                <w:rFonts w:ascii="Calibri" w:hAnsi="Calibri" w:cs="Calibri"/>
                <w:i/>
                <w:kern w:val="24"/>
                <w:lang w:val="en-US"/>
              </w:rPr>
              <w:t xml:space="preserve"> </w:t>
            </w:r>
            <w:r>
              <w:rPr>
                <w:rFonts w:ascii="Calibri" w:hAnsi="Calibri" w:cs="Calibri"/>
                <w:i/>
                <w:kern w:val="24"/>
                <w:lang w:val="en-US"/>
              </w:rPr>
              <w:t>–</w:t>
            </w:r>
            <w:r w:rsidRPr="006D0A50">
              <w:rPr>
                <w:rFonts w:ascii="Calibri" w:hAnsi="Calibri" w:cs="Calibri"/>
                <w:i/>
                <w:kern w:val="24"/>
                <w:lang w:val="en-US"/>
              </w:rPr>
              <w:t xml:space="preserve"> </w:t>
            </w:r>
            <w:proofErr w:type="spellStart"/>
            <w:r w:rsidRPr="006D0A50">
              <w:rPr>
                <w:rFonts w:ascii="Calibri" w:hAnsi="Calibri" w:cs="Calibri"/>
                <w:i/>
                <w:kern w:val="24"/>
                <w:lang w:val="en-US"/>
              </w:rPr>
              <w:t>Datos</w:t>
            </w:r>
            <w:proofErr w:type="spellEnd"/>
          </w:p>
        </w:tc>
      </w:tr>
      <w:tr w:rsidR="001E7C9C" w:rsidRPr="0088178D" w14:paraId="4718B1A0" w14:textId="77777777" w:rsidTr="008B5F3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2E8970" w14:textId="77777777" w:rsidR="001E7C9C" w:rsidRPr="007B6759" w:rsidRDefault="001E7C9C" w:rsidP="008B5F3A">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255B5565" w14:textId="77777777" w:rsidR="001E7C9C" w:rsidRPr="008114E1" w:rsidRDefault="001E7C9C" w:rsidP="008B5F3A">
            <w:pPr>
              <w:rPr>
                <w:rFonts w:asciiTheme="minorHAnsi" w:hAnsiTheme="minorHAnsi" w:cstheme="minorHAnsi"/>
                <w:i/>
                <w:iCs/>
              </w:rPr>
            </w:pPr>
            <w:r w:rsidRPr="008114E1">
              <w:rPr>
                <w:rFonts w:asciiTheme="minorHAnsi" w:hAnsiTheme="minorHAnsi" w:cstheme="minorHAnsi"/>
                <w:i/>
                <w:iCs/>
              </w:rPr>
              <w:t>El módulo de autenticación deberá garantizar un proceso seguro de inicio de sesión, incluyendo la validación de credenciales y la implementación de medidas de seguridad como cifrado de contraseñas. Además, se requerirá un sistema de recuperación de contraseña seguro.</w:t>
            </w:r>
          </w:p>
          <w:p w14:paraId="3BE7D703" w14:textId="77777777" w:rsidR="001E7C9C" w:rsidRPr="008114E1" w:rsidRDefault="001E7C9C" w:rsidP="008B5F3A">
            <w:pPr>
              <w:keepLines/>
              <w:rPr>
                <w:rFonts w:ascii="system-ui" w:hAnsi="system-ui"/>
                <w:i/>
                <w:iCs/>
                <w:color w:val="D1D5DB"/>
                <w:shd w:val="clear" w:color="auto" w:fill="343541"/>
              </w:rPr>
            </w:pPr>
          </w:p>
          <w:p w14:paraId="48306754" w14:textId="77777777" w:rsidR="001E7C9C" w:rsidRPr="008114E1" w:rsidRDefault="001E7C9C" w:rsidP="008B5F3A">
            <w:pPr>
              <w:keepLines/>
              <w:rPr>
                <w:rFonts w:ascii="Calibri" w:hAnsi="Calibri" w:cs="Calibri"/>
                <w:i/>
                <w:iCs/>
                <w:szCs w:val="36"/>
              </w:rPr>
            </w:pPr>
            <w:r w:rsidRPr="008114E1">
              <w:rPr>
                <w:rFonts w:ascii="Calibri" w:hAnsi="Calibri" w:cs="Calibri"/>
                <w:i/>
                <w:iCs/>
                <w:szCs w:val="36"/>
              </w:rPr>
              <w:t>Restricciones:</w:t>
            </w:r>
          </w:p>
          <w:p w14:paraId="03F8E82C" w14:textId="77777777" w:rsidR="001E7C9C" w:rsidRDefault="001E7C9C" w:rsidP="008B5F3A">
            <w:pPr>
              <w:rPr>
                <w:rFonts w:asciiTheme="minorHAnsi" w:hAnsiTheme="minorHAnsi" w:cstheme="minorHAnsi"/>
                <w:i/>
                <w:iCs/>
              </w:rPr>
            </w:pPr>
            <w:r w:rsidRPr="008114E1">
              <w:rPr>
                <w:rFonts w:asciiTheme="minorHAnsi" w:hAnsiTheme="minorHAnsi" w:cstheme="minorHAnsi"/>
                <w:i/>
                <w:iCs/>
              </w:rPr>
              <w:t xml:space="preserve">El sistema almacenará de manera segura las credenciales de los usuarios utilizando técnicas de cifrado. </w:t>
            </w:r>
          </w:p>
          <w:p w14:paraId="7EEF8D9D" w14:textId="77777777" w:rsidR="001E7C9C" w:rsidRPr="008114E1" w:rsidRDefault="001E7C9C" w:rsidP="008B5F3A">
            <w:pPr>
              <w:rPr>
                <w:rFonts w:asciiTheme="minorHAnsi" w:hAnsiTheme="minorHAnsi" w:cstheme="minorHAnsi"/>
                <w:i/>
                <w:iCs/>
              </w:rPr>
            </w:pPr>
            <w:r w:rsidRPr="008114E1">
              <w:rPr>
                <w:rFonts w:asciiTheme="minorHAnsi" w:hAnsiTheme="minorHAnsi" w:cstheme="minorHAnsi"/>
                <w:i/>
                <w:iCs/>
              </w:rPr>
              <w:t>Se implementará un proceso de recuperación de contraseña que garantice la autenticidad del usuario antes de permitir la modificación de la contraseña.</w:t>
            </w:r>
          </w:p>
        </w:tc>
      </w:tr>
      <w:tr w:rsidR="001E7C9C" w:rsidRPr="0088178D" w14:paraId="727DBE8B" w14:textId="77777777" w:rsidTr="008B5F3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632F0E" w14:textId="77777777" w:rsidR="001E7C9C" w:rsidRPr="007B6759" w:rsidRDefault="001E7C9C" w:rsidP="008B5F3A">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0D10DD18" w14:textId="77777777" w:rsidR="001E7C9C" w:rsidRPr="006D0A50" w:rsidRDefault="001E7C9C" w:rsidP="008B5F3A">
            <w:pPr>
              <w:keepLines/>
              <w:contextualSpacing/>
              <w:rPr>
                <w:rFonts w:ascii="Calibri" w:hAnsi="Calibri" w:cs="Calibri"/>
                <w:i/>
                <w:sz w:val="36"/>
                <w:szCs w:val="36"/>
              </w:rPr>
            </w:pPr>
            <w:r>
              <w:rPr>
                <w:rFonts w:ascii="Calibri" w:hAnsi="Calibri" w:cs="Calibri"/>
                <w:i/>
                <w:kern w:val="24"/>
                <w:lang w:val="en-US"/>
              </w:rPr>
              <w:t>18</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5AFE8D40" w14:textId="77777777" w:rsidR="001E7C9C" w:rsidRPr="007B6759" w:rsidRDefault="001E7C9C" w:rsidP="008B5F3A">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08DCED47" w14:textId="77777777" w:rsidTr="008B5F3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03C2B8"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Prioridad</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74520028" w14:textId="77777777" w:rsidR="001E7C9C" w:rsidRPr="007B6759" w:rsidRDefault="001E7C9C" w:rsidP="008B5F3A">
            <w:pPr>
              <w:keepLines/>
              <w:contextualSpacing/>
              <w:rPr>
                <w:rFonts w:ascii="Calibri" w:hAnsi="Calibri" w:cs="Calibri"/>
                <w:b/>
                <w:bCs/>
                <w:i/>
                <w:color w:val="0000FF"/>
                <w:kern w:val="24"/>
                <w:lang w:val="en-US"/>
              </w:rPr>
            </w:pPr>
            <w:r>
              <w:rPr>
                <w:rFonts w:ascii="Calibri" w:hAnsi="Calibri" w:cs="Calibri"/>
                <w:b/>
                <w:bCs/>
                <w:i/>
                <w:kern w:val="24"/>
                <w:lang w:val="en-US"/>
              </w:rPr>
              <w:t>Alta</w:t>
            </w:r>
          </w:p>
        </w:tc>
      </w:tr>
    </w:tbl>
    <w:p w14:paraId="1E878241" w14:textId="77777777" w:rsidR="001E7C9C" w:rsidRDefault="001E7C9C" w:rsidP="001E7C9C"/>
    <w:p w14:paraId="4F9CB9B3" w14:textId="77777777" w:rsidR="001E7C9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64FCA296" w14:textId="77777777" w:rsidTr="008B5F3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8CE9CF"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Número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1AF2859D" w14:textId="77777777" w:rsidR="001E7C9C" w:rsidRPr="007B6759" w:rsidRDefault="001E7C9C" w:rsidP="008B5F3A">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6 </w:t>
            </w:r>
          </w:p>
        </w:tc>
      </w:tr>
      <w:tr w:rsidR="001E7C9C" w:rsidRPr="0088178D" w14:paraId="34E3CB9D" w14:textId="77777777" w:rsidTr="008B5F3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F64A6E"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Título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6592340D" w14:textId="77777777" w:rsidR="001E7C9C" w:rsidRPr="0095229C" w:rsidRDefault="001E7C9C" w:rsidP="008B5F3A">
            <w:pPr>
              <w:rPr>
                <w:rFonts w:asciiTheme="minorHAnsi" w:hAnsiTheme="minorHAnsi" w:cstheme="minorHAnsi"/>
                <w:i/>
                <w:iCs/>
              </w:rPr>
            </w:pPr>
            <w:r>
              <w:rPr>
                <w:rFonts w:asciiTheme="minorHAnsi" w:hAnsiTheme="minorHAnsi" w:cstheme="minorHAnsi"/>
                <w:i/>
                <w:iCs/>
              </w:rPr>
              <w:t>Ingreso al sistema (Iniciar sesión)</w:t>
            </w:r>
          </w:p>
        </w:tc>
      </w:tr>
      <w:tr w:rsidR="001E7C9C" w:rsidRPr="0088178D" w14:paraId="2DDD479D" w14:textId="77777777" w:rsidTr="008B5F3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207074D"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Texto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02AFD078" w14:textId="77777777" w:rsidR="001E7C9C" w:rsidRPr="005A6C12" w:rsidRDefault="001E7C9C" w:rsidP="008B5F3A">
            <w:pPr>
              <w:rPr>
                <w:rFonts w:asciiTheme="minorHAnsi" w:hAnsiTheme="minorHAnsi" w:cstheme="minorHAnsi"/>
                <w:i/>
                <w:iCs/>
              </w:rPr>
            </w:pPr>
            <w:r w:rsidRPr="005A6C12">
              <w:rPr>
                <w:rFonts w:asciiTheme="minorHAnsi" w:hAnsiTheme="minorHAnsi" w:cstheme="minorHAnsi"/>
                <w:i/>
                <w:iCs/>
              </w:rPr>
              <w:t>Los usuarios podrán iniciar sesión en el foro utilizando sus credenciales de cuenta.</w:t>
            </w:r>
          </w:p>
        </w:tc>
      </w:tr>
      <w:tr w:rsidR="001E7C9C" w:rsidRPr="0088178D" w14:paraId="6409B65D" w14:textId="77777777" w:rsidTr="008B5F3A">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D111879" w14:textId="77777777" w:rsidR="001E7C9C" w:rsidRPr="007B6759" w:rsidRDefault="001E7C9C" w:rsidP="008B5F3A">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33E49A8C" w14:textId="77777777" w:rsidR="001E7C9C" w:rsidRPr="007B6759" w:rsidRDefault="001E7C9C" w:rsidP="008B5F3A">
            <w:pPr>
              <w:keepLines/>
              <w:contextualSpacing/>
              <w:rPr>
                <w:rFonts w:ascii="Calibri" w:hAnsi="Calibri" w:cs="Calibri"/>
                <w:i/>
                <w:color w:val="0000FF"/>
                <w:kern w:val="24"/>
                <w:lang w:val="en-US"/>
              </w:rPr>
            </w:pPr>
            <w:proofErr w:type="spellStart"/>
            <w:r w:rsidRPr="006D0A50">
              <w:rPr>
                <w:rFonts w:ascii="Calibri" w:hAnsi="Calibri" w:cs="Calibri"/>
                <w:i/>
                <w:kern w:val="24"/>
                <w:lang w:val="en-US"/>
              </w:rPr>
              <w:t>Funcional</w:t>
            </w:r>
            <w:proofErr w:type="spellEnd"/>
            <w:r w:rsidRPr="006D0A50">
              <w:rPr>
                <w:rFonts w:ascii="Calibri" w:hAnsi="Calibri" w:cs="Calibri"/>
                <w:i/>
                <w:kern w:val="24"/>
                <w:lang w:val="en-US"/>
              </w:rPr>
              <w:t xml:space="preserve"> </w:t>
            </w:r>
            <w:r>
              <w:rPr>
                <w:rFonts w:ascii="Calibri" w:hAnsi="Calibri" w:cs="Calibri"/>
                <w:i/>
                <w:kern w:val="24"/>
                <w:lang w:val="en-US"/>
              </w:rPr>
              <w:t>–</w:t>
            </w:r>
            <w:r w:rsidRPr="006D0A50">
              <w:rPr>
                <w:rFonts w:ascii="Calibri" w:hAnsi="Calibri" w:cs="Calibri"/>
                <w:i/>
                <w:kern w:val="24"/>
                <w:lang w:val="en-US"/>
              </w:rPr>
              <w:t xml:space="preserve"> </w:t>
            </w:r>
            <w:proofErr w:type="spellStart"/>
            <w:r w:rsidRPr="006D0A50">
              <w:rPr>
                <w:rFonts w:ascii="Calibri" w:hAnsi="Calibri" w:cs="Calibri"/>
                <w:i/>
                <w:kern w:val="24"/>
                <w:lang w:val="en-US"/>
              </w:rPr>
              <w:t>Datos</w:t>
            </w:r>
            <w:proofErr w:type="spellEnd"/>
          </w:p>
        </w:tc>
      </w:tr>
      <w:tr w:rsidR="001E7C9C" w:rsidRPr="0088178D" w14:paraId="32CE1643" w14:textId="77777777" w:rsidTr="008B5F3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A5EEE4" w14:textId="77777777" w:rsidR="001E7C9C" w:rsidRPr="007B6759" w:rsidRDefault="001E7C9C" w:rsidP="008B5F3A">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6FCA8A40" w14:textId="77777777" w:rsidR="001E7C9C" w:rsidRPr="005A6C12" w:rsidRDefault="001E7C9C" w:rsidP="008B5F3A">
            <w:pPr>
              <w:rPr>
                <w:rFonts w:asciiTheme="minorHAnsi" w:hAnsiTheme="minorHAnsi" w:cstheme="minorHAnsi"/>
                <w:i/>
                <w:iCs/>
              </w:rPr>
            </w:pPr>
            <w:r w:rsidRPr="005A6C12">
              <w:rPr>
                <w:rFonts w:asciiTheme="minorHAnsi" w:hAnsiTheme="minorHAnsi" w:cstheme="minorHAnsi"/>
                <w:i/>
                <w:iCs/>
              </w:rPr>
              <w:t>El sistema verificará la autenticidad de la información proporcionada antes de conceder el acceso al foro, asegurando que solo usuarios autorizados tengan la capacidad de participar en las interacciones y publicaciones del foro.</w:t>
            </w:r>
          </w:p>
          <w:p w14:paraId="4826A8E5" w14:textId="77777777" w:rsidR="001E7C9C" w:rsidRDefault="001E7C9C" w:rsidP="008B5F3A">
            <w:pPr>
              <w:keepLines/>
              <w:rPr>
                <w:rFonts w:ascii="system-ui" w:hAnsi="system-ui"/>
                <w:color w:val="D1D5DB"/>
                <w:shd w:val="clear" w:color="auto" w:fill="343541"/>
              </w:rPr>
            </w:pPr>
          </w:p>
          <w:p w14:paraId="0E2A258C" w14:textId="77777777" w:rsidR="001E7C9C" w:rsidRDefault="001E7C9C" w:rsidP="008B5F3A">
            <w:pPr>
              <w:keepLines/>
              <w:rPr>
                <w:rFonts w:ascii="Calibri" w:hAnsi="Calibri" w:cs="Calibri"/>
                <w:i/>
                <w:szCs w:val="36"/>
              </w:rPr>
            </w:pPr>
            <w:r w:rsidRPr="00A025B3">
              <w:rPr>
                <w:rFonts w:ascii="Calibri" w:hAnsi="Calibri" w:cs="Calibri"/>
                <w:i/>
                <w:szCs w:val="36"/>
              </w:rPr>
              <w:lastRenderedPageBreak/>
              <w:t>Restricciones</w:t>
            </w:r>
            <w:r>
              <w:rPr>
                <w:rFonts w:ascii="Calibri" w:hAnsi="Calibri" w:cs="Calibri"/>
                <w:i/>
                <w:szCs w:val="36"/>
              </w:rPr>
              <w:t>:</w:t>
            </w:r>
          </w:p>
          <w:p w14:paraId="01EF22DC" w14:textId="77777777" w:rsidR="001E7C9C" w:rsidRDefault="001E7C9C" w:rsidP="008B5F3A">
            <w:pPr>
              <w:rPr>
                <w:rFonts w:asciiTheme="minorHAnsi" w:hAnsiTheme="minorHAnsi" w:cstheme="minorHAnsi"/>
                <w:i/>
                <w:iCs/>
              </w:rPr>
            </w:pPr>
            <w:r w:rsidRPr="005A6C12">
              <w:rPr>
                <w:rFonts w:asciiTheme="minorHAnsi" w:hAnsiTheme="minorHAnsi" w:cstheme="minorHAnsi"/>
                <w:i/>
                <w:iCs/>
              </w:rPr>
              <w:t xml:space="preserve">El proceso de inicio de sesión en el foro requerirá que los usuarios ingresen su nombre de usuario y contraseña asociados con sus cuentas registradas. Se implementarán medidas de seguridad estándar, como el cifrado de contraseñas, para proteger la información confidencial durante el proceso de autenticación. </w:t>
            </w:r>
          </w:p>
          <w:p w14:paraId="4E1911D6" w14:textId="77777777" w:rsidR="001E7C9C" w:rsidRPr="005A6C12" w:rsidRDefault="001E7C9C" w:rsidP="008B5F3A">
            <w:pPr>
              <w:rPr>
                <w:rFonts w:asciiTheme="minorHAnsi" w:hAnsiTheme="minorHAnsi" w:cstheme="minorHAnsi"/>
                <w:i/>
                <w:iCs/>
              </w:rPr>
            </w:pPr>
            <w:r>
              <w:rPr>
                <w:rFonts w:asciiTheme="minorHAnsi" w:hAnsiTheme="minorHAnsi" w:cstheme="minorHAnsi"/>
                <w:i/>
                <w:iCs/>
              </w:rPr>
              <w:t>S</w:t>
            </w:r>
            <w:r w:rsidRPr="005A6C12">
              <w:rPr>
                <w:rFonts w:asciiTheme="minorHAnsi" w:hAnsiTheme="minorHAnsi" w:cstheme="minorHAnsi"/>
                <w:i/>
                <w:iCs/>
              </w:rPr>
              <w:t>e llevará a cabo una gestión adecuada de sesiones para garantizar la seguridad continua durante la participación en el foro.</w:t>
            </w:r>
          </w:p>
        </w:tc>
      </w:tr>
      <w:tr w:rsidR="001E7C9C" w:rsidRPr="0088178D" w14:paraId="02A46D28" w14:textId="77777777" w:rsidTr="008B5F3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38D8D1" w14:textId="77777777" w:rsidR="001E7C9C" w:rsidRPr="007B6759" w:rsidRDefault="001E7C9C" w:rsidP="008B5F3A">
            <w:pPr>
              <w:keepLines/>
              <w:contextualSpacing/>
              <w:rPr>
                <w:rFonts w:ascii="Calibri" w:hAnsi="Calibri" w:cs="Calibri"/>
                <w:i/>
              </w:rPr>
            </w:pPr>
            <w:r w:rsidRPr="007B6759">
              <w:rPr>
                <w:rFonts w:ascii="Calibri" w:hAnsi="Calibri" w:cs="Calibri"/>
                <w:i/>
              </w:rPr>
              <w:lastRenderedPageBreak/>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4AE2808C" w14:textId="77777777" w:rsidR="001E7C9C" w:rsidRPr="006D0A50" w:rsidRDefault="001E7C9C" w:rsidP="008B5F3A">
            <w:pPr>
              <w:keepLines/>
              <w:contextualSpacing/>
              <w:rPr>
                <w:rFonts w:ascii="Calibri" w:hAnsi="Calibri" w:cs="Calibri"/>
                <w:i/>
                <w:sz w:val="36"/>
                <w:szCs w:val="36"/>
              </w:rPr>
            </w:pPr>
            <w:r>
              <w:rPr>
                <w:rFonts w:ascii="Calibri" w:hAnsi="Calibri" w:cs="Calibri"/>
                <w:i/>
                <w:kern w:val="24"/>
                <w:lang w:val="en-US"/>
              </w:rPr>
              <w:t>19</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6E6A64A8" w14:textId="77777777" w:rsidR="001E7C9C" w:rsidRPr="007B6759" w:rsidRDefault="001E7C9C" w:rsidP="008B5F3A">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37312C66" w14:textId="77777777" w:rsidTr="008B5F3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FC4F33"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Prioridad</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0277562A" w14:textId="77777777" w:rsidR="001E7C9C" w:rsidRPr="007B6759" w:rsidRDefault="001E7C9C" w:rsidP="008B5F3A">
            <w:pPr>
              <w:keepLines/>
              <w:contextualSpacing/>
              <w:rPr>
                <w:rFonts w:ascii="Calibri" w:hAnsi="Calibri" w:cs="Calibri"/>
                <w:b/>
                <w:bCs/>
                <w:i/>
                <w:color w:val="0000FF"/>
                <w:kern w:val="24"/>
                <w:lang w:val="en-US"/>
              </w:rPr>
            </w:pPr>
            <w:r>
              <w:rPr>
                <w:rFonts w:ascii="Calibri" w:hAnsi="Calibri" w:cs="Calibri"/>
                <w:b/>
                <w:bCs/>
                <w:i/>
                <w:kern w:val="24"/>
                <w:lang w:val="en-US"/>
              </w:rPr>
              <w:t>Baja</w:t>
            </w:r>
          </w:p>
        </w:tc>
      </w:tr>
    </w:tbl>
    <w:p w14:paraId="74812629" w14:textId="77777777" w:rsidR="001E7C9C" w:rsidRDefault="001E7C9C" w:rsidP="001E7C9C"/>
    <w:p w14:paraId="535E313E" w14:textId="77777777" w:rsidR="001E7C9C" w:rsidRDefault="001E7C9C" w:rsidP="001E7C9C"/>
    <w:tbl>
      <w:tblPr>
        <w:tblW w:w="9062" w:type="dxa"/>
        <w:tblInd w:w="571" w:type="dxa"/>
        <w:tblCellMar>
          <w:left w:w="0" w:type="dxa"/>
          <w:right w:w="0" w:type="dxa"/>
        </w:tblCellMar>
        <w:tblLook w:val="0600" w:firstRow="0" w:lastRow="0" w:firstColumn="0" w:lastColumn="0" w:noHBand="1" w:noVBand="1"/>
      </w:tblPr>
      <w:tblGrid>
        <w:gridCol w:w="1608"/>
        <w:gridCol w:w="7454"/>
      </w:tblGrid>
      <w:tr w:rsidR="001E7C9C" w:rsidRPr="0088178D" w14:paraId="2DF5DDEB" w14:textId="77777777" w:rsidTr="008B5F3A">
        <w:trPr>
          <w:trHeight w:val="35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A1F353"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Número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75007783" w14:textId="77777777" w:rsidR="001E7C9C" w:rsidRPr="007B6759" w:rsidRDefault="001E7C9C" w:rsidP="008B5F3A">
            <w:pPr>
              <w:keepLines/>
              <w:contextualSpacing/>
              <w:rPr>
                <w:rFonts w:ascii="Calibri" w:hAnsi="Calibri" w:cs="Calibri"/>
                <w:b/>
                <w:i/>
                <w:lang w:val="en-US"/>
              </w:rPr>
            </w:pPr>
            <w:r w:rsidRPr="006D0A50">
              <w:rPr>
                <w:rFonts w:ascii="Calibri" w:hAnsi="Calibri" w:cs="Calibri"/>
                <w:b/>
                <w:i/>
                <w:lang w:val="en-US"/>
              </w:rPr>
              <w:t>RF-</w:t>
            </w:r>
            <w:r>
              <w:rPr>
                <w:rFonts w:ascii="Calibri" w:hAnsi="Calibri" w:cs="Calibri"/>
                <w:b/>
                <w:i/>
                <w:lang w:val="en-US"/>
              </w:rPr>
              <w:t xml:space="preserve">7 </w:t>
            </w:r>
          </w:p>
        </w:tc>
      </w:tr>
      <w:tr w:rsidR="001E7C9C" w:rsidRPr="0088178D" w14:paraId="5DCFAA63" w14:textId="77777777" w:rsidTr="008B5F3A">
        <w:trPr>
          <w:trHeight w:val="39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4F47A1"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Título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187BBB5D" w14:textId="77777777" w:rsidR="001E7C9C" w:rsidRPr="00F92FB0" w:rsidRDefault="001E7C9C" w:rsidP="008B5F3A">
            <w:pPr>
              <w:rPr>
                <w:rFonts w:asciiTheme="minorHAnsi" w:hAnsiTheme="minorHAnsi" w:cstheme="minorHAnsi"/>
                <w:i/>
                <w:iCs/>
              </w:rPr>
            </w:pPr>
            <w:r w:rsidRPr="00F92FB0">
              <w:rPr>
                <w:rFonts w:asciiTheme="minorHAnsi" w:hAnsiTheme="minorHAnsi" w:cstheme="minorHAnsi"/>
                <w:i/>
                <w:iCs/>
              </w:rPr>
              <w:t>Visualización de Perfiles de Otros Usuarios</w:t>
            </w:r>
          </w:p>
        </w:tc>
      </w:tr>
      <w:tr w:rsidR="001E7C9C" w:rsidRPr="0088178D" w14:paraId="2CB55034" w14:textId="77777777" w:rsidTr="008B5F3A">
        <w:trPr>
          <w:trHeight w:val="284"/>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C87C5F"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Texto</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60580B45" w14:textId="77777777" w:rsidR="001E7C9C" w:rsidRPr="00235C34" w:rsidRDefault="001E7C9C" w:rsidP="008B5F3A">
            <w:pPr>
              <w:rPr>
                <w:rFonts w:asciiTheme="minorHAnsi" w:hAnsiTheme="minorHAnsi" w:cstheme="minorHAnsi"/>
                <w:i/>
                <w:iCs/>
              </w:rPr>
            </w:pPr>
            <w:r w:rsidRPr="00235C34">
              <w:rPr>
                <w:rFonts w:asciiTheme="minorHAnsi" w:hAnsiTheme="minorHAnsi" w:cstheme="minorHAnsi"/>
                <w:i/>
                <w:iCs/>
              </w:rPr>
              <w:t>La aplicación permitirá a los usuarios visualizar los perfiles de otros usuarios en los foros.</w:t>
            </w:r>
          </w:p>
        </w:tc>
      </w:tr>
      <w:tr w:rsidR="001E7C9C" w:rsidRPr="0088178D" w14:paraId="6B486EF4" w14:textId="77777777" w:rsidTr="008B5F3A">
        <w:trPr>
          <w:trHeight w:val="187"/>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D2A837" w14:textId="77777777" w:rsidR="001E7C9C" w:rsidRPr="007B6759" w:rsidRDefault="001E7C9C" w:rsidP="008B5F3A">
            <w:pPr>
              <w:keepLines/>
              <w:contextualSpacing/>
              <w:rPr>
                <w:rFonts w:ascii="Calibri" w:hAnsi="Calibri" w:cs="Calibri"/>
                <w:i/>
              </w:rPr>
            </w:pPr>
            <w:r w:rsidRPr="007B6759">
              <w:rPr>
                <w:rFonts w:ascii="Calibri" w:hAnsi="Calibri" w:cs="Calibri"/>
                <w:i/>
                <w:lang w:val="en-US"/>
              </w:rPr>
              <w:t>Tipo:</w:t>
            </w:r>
          </w:p>
        </w:tc>
        <w:tc>
          <w:tcPr>
            <w:tcW w:w="7454" w:type="dxa"/>
            <w:tcBorders>
              <w:top w:val="single" w:sz="8" w:space="0" w:color="000000"/>
              <w:left w:val="single" w:sz="8" w:space="0" w:color="000000"/>
              <w:bottom w:val="single" w:sz="8" w:space="0" w:color="000000"/>
              <w:right w:val="single" w:sz="8" w:space="0" w:color="000000"/>
            </w:tcBorders>
          </w:tcPr>
          <w:p w14:paraId="268C3134" w14:textId="77777777" w:rsidR="001E7C9C" w:rsidRPr="007B6759" w:rsidRDefault="001E7C9C" w:rsidP="008B5F3A">
            <w:pPr>
              <w:keepLines/>
              <w:contextualSpacing/>
              <w:rPr>
                <w:rFonts w:ascii="Calibri" w:hAnsi="Calibri" w:cs="Calibri"/>
                <w:i/>
                <w:color w:val="0000FF"/>
                <w:kern w:val="24"/>
                <w:lang w:val="en-US"/>
              </w:rPr>
            </w:pPr>
            <w:proofErr w:type="spellStart"/>
            <w:r w:rsidRPr="006D0A50">
              <w:rPr>
                <w:rFonts w:ascii="Calibri" w:hAnsi="Calibri" w:cs="Calibri"/>
                <w:i/>
                <w:kern w:val="24"/>
                <w:lang w:val="en-US"/>
              </w:rPr>
              <w:t>Funcional</w:t>
            </w:r>
            <w:proofErr w:type="spellEnd"/>
            <w:r w:rsidRPr="006D0A50">
              <w:rPr>
                <w:rFonts w:ascii="Calibri" w:hAnsi="Calibri" w:cs="Calibri"/>
                <w:i/>
                <w:kern w:val="24"/>
                <w:lang w:val="en-US"/>
              </w:rPr>
              <w:t xml:space="preserve"> </w:t>
            </w:r>
            <w:r>
              <w:rPr>
                <w:rFonts w:ascii="Calibri" w:hAnsi="Calibri" w:cs="Calibri"/>
                <w:i/>
                <w:kern w:val="24"/>
                <w:lang w:val="en-US"/>
              </w:rPr>
              <w:t>–</w:t>
            </w:r>
            <w:r w:rsidRPr="006D0A50">
              <w:rPr>
                <w:rFonts w:ascii="Calibri" w:hAnsi="Calibri" w:cs="Calibri"/>
                <w:i/>
                <w:kern w:val="24"/>
                <w:lang w:val="en-US"/>
              </w:rPr>
              <w:t xml:space="preserve"> </w:t>
            </w:r>
            <w:proofErr w:type="spellStart"/>
            <w:r>
              <w:rPr>
                <w:rFonts w:ascii="Calibri" w:hAnsi="Calibri" w:cs="Calibri"/>
                <w:i/>
                <w:kern w:val="24"/>
                <w:lang w:val="en-US"/>
              </w:rPr>
              <w:t>Interacción</w:t>
            </w:r>
            <w:proofErr w:type="spellEnd"/>
          </w:p>
        </w:tc>
      </w:tr>
      <w:tr w:rsidR="001E7C9C" w:rsidRPr="0088178D" w14:paraId="0931A4BA" w14:textId="77777777" w:rsidTr="008B5F3A">
        <w:trPr>
          <w:trHeight w:val="1310"/>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D58964" w14:textId="77777777" w:rsidR="001E7C9C" w:rsidRPr="007B6759" w:rsidRDefault="001E7C9C" w:rsidP="008B5F3A">
            <w:pPr>
              <w:keepLines/>
              <w:contextualSpacing/>
              <w:rPr>
                <w:rFonts w:ascii="Calibri" w:hAnsi="Calibri" w:cs="Calibri"/>
                <w:i/>
              </w:rPr>
            </w:pPr>
            <w:r w:rsidRPr="007B6759">
              <w:rPr>
                <w:rFonts w:ascii="Calibri" w:hAnsi="Calibri" w:cs="Calibri"/>
                <w:i/>
              </w:rPr>
              <w:t>Detalles de requisitos y restricciones:</w:t>
            </w:r>
          </w:p>
        </w:tc>
        <w:tc>
          <w:tcPr>
            <w:tcW w:w="7454" w:type="dxa"/>
            <w:tcBorders>
              <w:top w:val="single" w:sz="8" w:space="0" w:color="000000"/>
              <w:left w:val="single" w:sz="8" w:space="0" w:color="000000"/>
              <w:bottom w:val="single" w:sz="8" w:space="0" w:color="000000"/>
              <w:right w:val="single" w:sz="8" w:space="0" w:color="000000"/>
            </w:tcBorders>
          </w:tcPr>
          <w:p w14:paraId="1F0499D2" w14:textId="77777777" w:rsidR="001E7C9C" w:rsidRDefault="001E7C9C" w:rsidP="008B5F3A">
            <w:pPr>
              <w:rPr>
                <w:rFonts w:asciiTheme="minorHAnsi" w:hAnsiTheme="minorHAnsi" w:cstheme="minorHAnsi"/>
                <w:i/>
                <w:iCs/>
              </w:rPr>
            </w:pPr>
            <w:r w:rsidRPr="00235C34">
              <w:rPr>
                <w:rFonts w:asciiTheme="minorHAnsi" w:hAnsiTheme="minorHAnsi" w:cstheme="minorHAnsi"/>
                <w:i/>
                <w:iCs/>
              </w:rPr>
              <w:t>Esta funcionalidad proporcionará acceso a información pública del perfil, incluyendo publicaciones, actividad reciente y detalles de perfil básicos. La visualización de perfiles será un componente clave para fomentar la interacción y la conexión entre los usuarios en la plataforma.</w:t>
            </w:r>
          </w:p>
          <w:p w14:paraId="0E8DD4A0" w14:textId="77777777" w:rsidR="001E7C9C" w:rsidRPr="00235C34" w:rsidRDefault="001E7C9C" w:rsidP="008B5F3A">
            <w:pPr>
              <w:rPr>
                <w:rFonts w:asciiTheme="minorHAnsi" w:hAnsiTheme="minorHAnsi" w:cstheme="minorHAnsi"/>
                <w:i/>
                <w:iCs/>
              </w:rPr>
            </w:pPr>
          </w:p>
          <w:p w14:paraId="7222AE9A" w14:textId="77777777" w:rsidR="001E7C9C" w:rsidRDefault="001E7C9C" w:rsidP="008B5F3A">
            <w:pPr>
              <w:rPr>
                <w:rFonts w:asciiTheme="minorHAnsi" w:hAnsiTheme="minorHAnsi" w:cstheme="minorHAnsi"/>
                <w:i/>
                <w:iCs/>
              </w:rPr>
            </w:pPr>
            <w:r>
              <w:rPr>
                <w:rFonts w:asciiTheme="minorHAnsi" w:hAnsiTheme="minorHAnsi" w:cstheme="minorHAnsi"/>
                <w:i/>
                <w:iCs/>
              </w:rPr>
              <w:t>Restricciones:</w:t>
            </w:r>
          </w:p>
          <w:p w14:paraId="379137CB" w14:textId="77777777" w:rsidR="001E7C9C" w:rsidRDefault="001E7C9C" w:rsidP="008B5F3A">
            <w:pPr>
              <w:rPr>
                <w:rFonts w:asciiTheme="minorHAnsi" w:hAnsiTheme="minorHAnsi" w:cstheme="minorHAnsi"/>
                <w:i/>
                <w:iCs/>
              </w:rPr>
            </w:pPr>
            <w:r w:rsidRPr="00216066">
              <w:rPr>
                <w:rFonts w:asciiTheme="minorHAnsi" w:hAnsiTheme="minorHAnsi" w:cstheme="minorHAnsi"/>
                <w:i/>
                <w:iCs/>
              </w:rPr>
              <w:t xml:space="preserve">Los usuarios podrán acceder al perfil de otros usuarios a través de un enlace directo desde las publicaciones o mediante una función de búsqueda de perfiles. </w:t>
            </w:r>
          </w:p>
          <w:p w14:paraId="5916254F" w14:textId="77777777" w:rsidR="001E7C9C" w:rsidRDefault="001E7C9C" w:rsidP="008B5F3A">
            <w:pPr>
              <w:rPr>
                <w:rFonts w:asciiTheme="minorHAnsi" w:hAnsiTheme="minorHAnsi" w:cstheme="minorHAnsi"/>
                <w:i/>
                <w:iCs/>
              </w:rPr>
            </w:pPr>
            <w:r w:rsidRPr="00216066">
              <w:rPr>
                <w:rFonts w:asciiTheme="minorHAnsi" w:hAnsiTheme="minorHAnsi" w:cstheme="minorHAnsi"/>
                <w:i/>
                <w:iCs/>
              </w:rPr>
              <w:t>La información presentada estará limitada a los detalles que el usuario haya configurado como públicos.</w:t>
            </w:r>
          </w:p>
          <w:p w14:paraId="41A23B3D" w14:textId="77777777" w:rsidR="001E7C9C" w:rsidRPr="00216066" w:rsidRDefault="001E7C9C" w:rsidP="008B5F3A">
            <w:pPr>
              <w:rPr>
                <w:rFonts w:asciiTheme="minorHAnsi" w:hAnsiTheme="minorHAnsi" w:cstheme="minorHAnsi"/>
                <w:i/>
                <w:iCs/>
              </w:rPr>
            </w:pPr>
            <w:r w:rsidRPr="00216066">
              <w:rPr>
                <w:rFonts w:asciiTheme="minorHAnsi" w:hAnsiTheme="minorHAnsi" w:cstheme="minorHAnsi"/>
                <w:i/>
                <w:iCs/>
              </w:rPr>
              <w:t>Se respetarán las configuraciones de privacidad establecidas por los usuarios, asegurando que ciertos detalles solo sean accesibles para aquellos con permisos adecuados.</w:t>
            </w:r>
          </w:p>
          <w:p w14:paraId="07C77073" w14:textId="77777777" w:rsidR="001E7C9C" w:rsidRPr="0048614F" w:rsidRDefault="001E7C9C" w:rsidP="008B5F3A">
            <w:pPr>
              <w:rPr>
                <w:rFonts w:asciiTheme="minorHAnsi" w:hAnsiTheme="minorHAnsi" w:cstheme="minorHAnsi"/>
                <w:i/>
                <w:iCs/>
                <w:lang w:val="es-EC"/>
              </w:rPr>
            </w:pPr>
          </w:p>
        </w:tc>
      </w:tr>
      <w:tr w:rsidR="001E7C9C" w:rsidRPr="0088178D" w14:paraId="1D67E3B4" w14:textId="77777777" w:rsidTr="008B5F3A">
        <w:trPr>
          <w:trHeight w:val="942"/>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8928D8" w14:textId="77777777" w:rsidR="001E7C9C" w:rsidRPr="007B6759" w:rsidRDefault="001E7C9C" w:rsidP="008B5F3A">
            <w:pPr>
              <w:keepLines/>
              <w:contextualSpacing/>
              <w:rPr>
                <w:rFonts w:ascii="Calibri" w:hAnsi="Calibri" w:cs="Calibri"/>
                <w:i/>
              </w:rPr>
            </w:pPr>
            <w:r w:rsidRPr="007B6759">
              <w:rPr>
                <w:rFonts w:ascii="Calibri" w:hAnsi="Calibri" w:cs="Calibri"/>
                <w:i/>
              </w:rPr>
              <w:t>Fecha de revisión y versión:</w:t>
            </w:r>
          </w:p>
        </w:tc>
        <w:tc>
          <w:tcPr>
            <w:tcW w:w="7454" w:type="dxa"/>
            <w:tcBorders>
              <w:top w:val="single" w:sz="8" w:space="0" w:color="000000"/>
              <w:left w:val="single" w:sz="8" w:space="0" w:color="000000"/>
              <w:bottom w:val="single" w:sz="8" w:space="0" w:color="000000"/>
              <w:right w:val="single" w:sz="8" w:space="0" w:color="000000"/>
            </w:tcBorders>
          </w:tcPr>
          <w:p w14:paraId="38F0C5EE" w14:textId="77777777" w:rsidR="001E7C9C" w:rsidRPr="006D0A50" w:rsidRDefault="001E7C9C" w:rsidP="008B5F3A">
            <w:pPr>
              <w:keepLines/>
              <w:contextualSpacing/>
              <w:rPr>
                <w:rFonts w:ascii="Calibri" w:hAnsi="Calibri" w:cs="Calibri"/>
                <w:i/>
                <w:sz w:val="36"/>
                <w:szCs w:val="36"/>
              </w:rPr>
            </w:pPr>
            <w:r>
              <w:rPr>
                <w:rFonts w:ascii="Calibri" w:hAnsi="Calibri" w:cs="Calibri"/>
                <w:i/>
                <w:kern w:val="24"/>
                <w:lang w:val="en-US"/>
              </w:rPr>
              <w:t>19</w:t>
            </w:r>
            <w:r w:rsidRPr="006D0A50">
              <w:rPr>
                <w:rFonts w:ascii="Calibri" w:hAnsi="Calibri" w:cs="Calibri"/>
                <w:i/>
                <w:kern w:val="24"/>
                <w:lang w:val="en-US"/>
              </w:rPr>
              <w:t>/</w:t>
            </w:r>
            <w:r>
              <w:rPr>
                <w:rFonts w:ascii="Calibri" w:hAnsi="Calibri" w:cs="Calibri"/>
                <w:i/>
                <w:kern w:val="24"/>
                <w:lang w:val="en-US"/>
              </w:rPr>
              <w:t>12</w:t>
            </w:r>
            <w:r w:rsidRPr="006D0A50">
              <w:rPr>
                <w:rFonts w:ascii="Calibri" w:hAnsi="Calibri" w:cs="Calibri"/>
                <w:i/>
                <w:kern w:val="24"/>
                <w:lang w:val="en-US"/>
              </w:rPr>
              <w:t>/202</w:t>
            </w:r>
            <w:r>
              <w:rPr>
                <w:rFonts w:ascii="Calibri" w:hAnsi="Calibri" w:cs="Calibri"/>
                <w:i/>
                <w:kern w:val="24"/>
                <w:lang w:val="en-US"/>
              </w:rPr>
              <w:t>3</w:t>
            </w:r>
          </w:p>
          <w:p w14:paraId="07E5FEAD" w14:textId="77777777" w:rsidR="001E7C9C" w:rsidRPr="007B6759" w:rsidRDefault="001E7C9C" w:rsidP="008B5F3A">
            <w:pPr>
              <w:keepLines/>
              <w:contextualSpacing/>
              <w:rPr>
                <w:rFonts w:ascii="Calibri" w:hAnsi="Calibri" w:cs="Calibri"/>
                <w:i/>
                <w:color w:val="0000FF"/>
                <w:kern w:val="24"/>
                <w:lang w:val="en-US"/>
              </w:rPr>
            </w:pPr>
            <w:r w:rsidRPr="006D0A50">
              <w:rPr>
                <w:rFonts w:ascii="Calibri" w:hAnsi="Calibri" w:cs="Calibri"/>
                <w:i/>
                <w:kern w:val="24"/>
                <w:lang w:val="en-US"/>
              </w:rPr>
              <w:t>Versión1.0</w:t>
            </w:r>
          </w:p>
        </w:tc>
      </w:tr>
      <w:tr w:rsidR="001E7C9C" w:rsidRPr="0088178D" w14:paraId="5C1F9C1F" w14:textId="77777777" w:rsidTr="008B5F3A">
        <w:trPr>
          <w:trHeight w:val="369"/>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597345A" w14:textId="77777777" w:rsidR="001E7C9C" w:rsidRPr="007B6759" w:rsidRDefault="001E7C9C" w:rsidP="008B5F3A">
            <w:pPr>
              <w:keepLines/>
              <w:contextualSpacing/>
              <w:rPr>
                <w:rFonts w:ascii="Calibri" w:hAnsi="Calibri" w:cs="Calibri"/>
                <w:i/>
              </w:rPr>
            </w:pPr>
            <w:proofErr w:type="spellStart"/>
            <w:r w:rsidRPr="007B6759">
              <w:rPr>
                <w:rFonts w:ascii="Calibri" w:hAnsi="Calibri" w:cs="Calibri"/>
                <w:i/>
                <w:lang w:val="en-US"/>
              </w:rPr>
              <w:t>Prioridad</w:t>
            </w:r>
            <w:proofErr w:type="spellEnd"/>
            <w:r w:rsidRPr="007B6759">
              <w:rPr>
                <w:rFonts w:ascii="Calibri" w:hAnsi="Calibri" w:cs="Calibri"/>
                <w:i/>
                <w:lang w:val="en-US"/>
              </w:rPr>
              <w:t>:</w:t>
            </w:r>
          </w:p>
        </w:tc>
        <w:tc>
          <w:tcPr>
            <w:tcW w:w="7454" w:type="dxa"/>
            <w:tcBorders>
              <w:top w:val="single" w:sz="8" w:space="0" w:color="000000"/>
              <w:left w:val="single" w:sz="8" w:space="0" w:color="000000"/>
              <w:bottom w:val="single" w:sz="8" w:space="0" w:color="000000"/>
              <w:right w:val="single" w:sz="8" w:space="0" w:color="000000"/>
            </w:tcBorders>
          </w:tcPr>
          <w:p w14:paraId="04C030DF" w14:textId="77777777" w:rsidR="001E7C9C" w:rsidRPr="007B6759" w:rsidRDefault="001E7C9C" w:rsidP="008B5F3A">
            <w:pPr>
              <w:keepLines/>
              <w:contextualSpacing/>
              <w:rPr>
                <w:rFonts w:ascii="Calibri" w:hAnsi="Calibri" w:cs="Calibri"/>
                <w:b/>
                <w:bCs/>
                <w:i/>
                <w:color w:val="0000FF"/>
                <w:kern w:val="24"/>
                <w:lang w:val="en-US"/>
              </w:rPr>
            </w:pPr>
            <w:r>
              <w:rPr>
                <w:rFonts w:ascii="Calibri" w:hAnsi="Calibri" w:cs="Calibri"/>
                <w:b/>
                <w:bCs/>
                <w:i/>
                <w:kern w:val="24"/>
                <w:lang w:val="en-US"/>
              </w:rPr>
              <w:t>Alta</w:t>
            </w:r>
          </w:p>
        </w:tc>
      </w:tr>
    </w:tbl>
    <w:p w14:paraId="0655695C" w14:textId="236756E2" w:rsidR="0048614F" w:rsidRDefault="0048614F" w:rsidP="001E7C9C"/>
    <w:p w14:paraId="01C9CBD1" w14:textId="77777777" w:rsidR="004078BD" w:rsidRPr="00AB5CFC" w:rsidRDefault="004078BD" w:rsidP="00AB5CFC"/>
    <w:p w14:paraId="50FCB3E8" w14:textId="331E39A3" w:rsidR="00A2466D" w:rsidRDefault="00A2466D" w:rsidP="00D85220">
      <w:pPr>
        <w:pStyle w:val="Ttulo2"/>
        <w:numPr>
          <w:ilvl w:val="1"/>
          <w:numId w:val="12"/>
        </w:numPr>
        <w:ind w:left="1418"/>
        <w:rPr>
          <w:rFonts w:ascii="Calibri" w:hAnsi="Calibri" w:cs="Book Antiqua"/>
          <w:i w:val="0"/>
          <w:iCs w:val="0"/>
          <w:sz w:val="24"/>
          <w:szCs w:val="24"/>
        </w:rPr>
      </w:pPr>
      <w:r w:rsidRPr="3DAC2B56">
        <w:rPr>
          <w:rFonts w:ascii="Calibri" w:hAnsi="Calibri" w:cs="Book Antiqua"/>
          <w:i w:val="0"/>
          <w:iCs w:val="0"/>
          <w:sz w:val="24"/>
          <w:szCs w:val="24"/>
        </w:rPr>
        <w:lastRenderedPageBreak/>
        <w:t>No funcionales</w:t>
      </w:r>
      <w:bookmarkEnd w:id="20"/>
      <w:bookmarkEnd w:id="21"/>
    </w:p>
    <w:p w14:paraId="2D8AF183" w14:textId="77777777" w:rsidR="00BF0E47" w:rsidRPr="007C35BB" w:rsidRDefault="00BF0E47" w:rsidP="002D14EA">
      <w:pPr>
        <w:pStyle w:val="Textoindependiente"/>
        <w:rPr>
          <w:rFonts w:ascii="Calibri" w:hAnsi="Calibri"/>
          <w:i/>
          <w:color w:val="0000FF"/>
        </w:rPr>
      </w:pPr>
    </w:p>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275AB772"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5FEB82"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68DAA78D" w14:textId="77777777" w:rsidR="00BF0E47" w:rsidRPr="00E07736" w:rsidRDefault="00BF0E47" w:rsidP="008B5F3A">
            <w:pPr>
              <w:rPr>
                <w:rFonts w:ascii="Calibri" w:hAnsi="Calibri" w:cs="Calibri"/>
                <w:b/>
                <w:i/>
                <w:lang w:val="en-US"/>
              </w:rPr>
            </w:pPr>
            <w:r w:rsidRPr="00E07736">
              <w:rPr>
                <w:rFonts w:ascii="Calibri" w:hAnsi="Calibri" w:cs="Calibri"/>
                <w:b/>
                <w:i/>
                <w:lang w:val="en-US"/>
              </w:rPr>
              <w:t>R</w:t>
            </w:r>
            <w:r>
              <w:rPr>
                <w:rFonts w:ascii="Calibri" w:hAnsi="Calibri" w:cs="Calibri"/>
                <w:b/>
                <w:i/>
                <w:lang w:val="en-US"/>
              </w:rPr>
              <w:t>NF</w:t>
            </w:r>
            <w:r w:rsidRPr="00E07736">
              <w:rPr>
                <w:rFonts w:ascii="Calibri" w:hAnsi="Calibri" w:cs="Calibri"/>
                <w:b/>
                <w:i/>
                <w:lang w:val="en-US"/>
              </w:rPr>
              <w:t>-</w:t>
            </w:r>
            <w:r>
              <w:rPr>
                <w:rFonts w:ascii="Calibri" w:hAnsi="Calibri" w:cs="Calibri"/>
                <w:b/>
                <w:i/>
                <w:lang w:val="en-US"/>
              </w:rPr>
              <w:t>1</w:t>
            </w:r>
          </w:p>
        </w:tc>
      </w:tr>
      <w:tr w:rsidR="00BF0E47" w:rsidRPr="00C514B7" w14:paraId="0907A8F5"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3C677B"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4E5AB612" w14:textId="77777777" w:rsidR="00BF0E47" w:rsidRPr="00C514B7" w:rsidRDefault="00BF0E47" w:rsidP="008B5F3A">
            <w:pPr>
              <w:pStyle w:val="NormalWeb"/>
              <w:spacing w:before="0" w:beforeAutospacing="0" w:after="0" w:afterAutospacing="0"/>
              <w:textAlignment w:val="baseline"/>
              <w:rPr>
                <w:rFonts w:ascii="Calibri" w:hAnsi="Calibri" w:cs="Calibri"/>
                <w:i/>
              </w:rPr>
            </w:pPr>
            <w:r w:rsidRPr="007550A0">
              <w:rPr>
                <w:rFonts w:ascii="Calibri" w:hAnsi="Calibri" w:cs="Calibri"/>
                <w:i/>
              </w:rPr>
              <w:t>Integración con sistemas de archivos locales</w:t>
            </w:r>
          </w:p>
        </w:tc>
      </w:tr>
      <w:tr w:rsidR="00BF0E47" w:rsidRPr="00C514B7" w14:paraId="3BB863A5"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E97F5F"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69C8141C"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sidRPr="007550A0">
              <w:rPr>
                <w:rFonts w:ascii="Calibri" w:hAnsi="Calibri" w:cs="Book Antiqua"/>
              </w:rPr>
              <w:t>La aplicación debe integrarse adecuadamente con los sistemas de archivos locales de la PC para permitir a los usuarios gestionar archivos y datos de manera efectiva.</w:t>
            </w:r>
          </w:p>
        </w:tc>
      </w:tr>
      <w:tr w:rsidR="00BF0E47" w:rsidRPr="00C514B7" w14:paraId="75DC38C8"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D372E1"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69EAF595"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2EA3D0E1"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7B40D4"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3F72B558" w14:textId="77777777" w:rsidR="00BF0E47" w:rsidRPr="007550A0" w:rsidRDefault="00BF0E47" w:rsidP="008B5F3A">
            <w:pPr>
              <w:jc w:val="both"/>
              <w:textAlignment w:val="baseline"/>
              <w:rPr>
                <w:rFonts w:ascii="Calibri" w:hAnsi="Calibri" w:cs="Book Antiqua"/>
              </w:rPr>
            </w:pPr>
            <w:r w:rsidRPr="007550A0">
              <w:rPr>
                <w:rFonts w:ascii="Calibri" w:hAnsi="Calibri" w:cs="Book Antiqua"/>
              </w:rPr>
              <w:t>La aplicación debe ser capaz de acceder y leer archivos locales en formatos comunes, como</w:t>
            </w:r>
            <w:r>
              <w:rPr>
                <w:rFonts w:ascii="Calibri" w:hAnsi="Calibri" w:cs="Book Antiqua"/>
              </w:rPr>
              <w:t xml:space="preserve"> </w:t>
            </w:r>
            <w:r w:rsidRPr="007550A0">
              <w:rPr>
                <w:rFonts w:ascii="Calibri" w:hAnsi="Calibri" w:cs="Book Antiqua"/>
              </w:rPr>
              <w:t>imágenes</w:t>
            </w:r>
            <w:r>
              <w:rPr>
                <w:rFonts w:ascii="Calibri" w:hAnsi="Calibri" w:cs="Book Antiqua"/>
              </w:rPr>
              <w:t>.</w:t>
            </w:r>
          </w:p>
        </w:tc>
      </w:tr>
      <w:tr w:rsidR="00BF0E47" w:rsidRPr="00C514B7" w14:paraId="5CEA4F95"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910E65"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20E21D8C" w14:textId="77777777" w:rsidR="00BF0E47" w:rsidRPr="006A7B18" w:rsidRDefault="00BF0E47" w:rsidP="008B5F3A">
            <w:pPr>
              <w:pStyle w:val="NormalWeb"/>
              <w:spacing w:before="0" w:beforeAutospacing="0" w:after="0" w:afterAutospacing="0"/>
              <w:textAlignment w:val="baseline"/>
              <w:rPr>
                <w:rFonts w:ascii="Calibri" w:hAnsi="Calibri" w:cs="Calibri"/>
                <w:i/>
                <w:sz w:val="36"/>
                <w:szCs w:val="36"/>
              </w:rPr>
            </w:pPr>
            <w:r>
              <w:rPr>
                <w:rFonts w:ascii="Calibri" w:hAnsi="Calibri" w:cs="Calibri"/>
                <w:i/>
                <w:kern w:val="24"/>
                <w:lang w:val="en-US"/>
              </w:rPr>
              <w:t>2</w:t>
            </w:r>
            <w:r w:rsidRPr="006A7B18">
              <w:rPr>
                <w:rFonts w:ascii="Calibri" w:hAnsi="Calibri" w:cs="Calibri"/>
                <w:i/>
                <w:kern w:val="24"/>
                <w:lang w:val="en-US"/>
              </w:rPr>
              <w:t>0/</w:t>
            </w:r>
            <w:r>
              <w:rPr>
                <w:rFonts w:ascii="Calibri" w:hAnsi="Calibri" w:cs="Calibri"/>
                <w:i/>
                <w:kern w:val="24"/>
                <w:lang w:val="en-US"/>
              </w:rPr>
              <w:t>12</w:t>
            </w:r>
            <w:r w:rsidRPr="006A7B18">
              <w:rPr>
                <w:rFonts w:ascii="Calibri" w:hAnsi="Calibri" w:cs="Calibri"/>
                <w:i/>
                <w:kern w:val="24"/>
                <w:lang w:val="en-US"/>
              </w:rPr>
              <w:t>/2023</w:t>
            </w:r>
          </w:p>
          <w:p w14:paraId="1D944A12"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kern w:val="24"/>
                <w:lang w:val="en-US"/>
              </w:rPr>
              <w:t>Versión1.0</w:t>
            </w:r>
          </w:p>
        </w:tc>
      </w:tr>
      <w:tr w:rsidR="00BF0E47" w:rsidRPr="00C514B7" w14:paraId="076B6829"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3FBE611"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11B5D2F9" w14:textId="77777777" w:rsidR="00BF0E47" w:rsidRPr="00916585"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916585">
              <w:rPr>
                <w:rFonts w:ascii="Calibri" w:hAnsi="Calibri" w:cs="Calibri"/>
                <w:b/>
                <w:bCs/>
                <w:i/>
              </w:rPr>
              <w:t>Media</w:t>
            </w:r>
          </w:p>
        </w:tc>
      </w:tr>
    </w:tbl>
    <w:p w14:paraId="3E87AE3B" w14:textId="77777777" w:rsidR="00BF0E47" w:rsidRDefault="00BF0E47" w:rsidP="00BF0E47">
      <w:bookmarkStart w:id="22" w:name="_Toc453064077"/>
      <w:bookmarkStart w:id="23" w:name="_Toc61560565"/>
    </w:p>
    <w:p w14:paraId="550CFECF" w14:textId="77777777" w:rsidR="002D14EA" w:rsidRPr="008C3282" w:rsidRDefault="002D14EA"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08908B1F"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33F641"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427B203D" w14:textId="77777777" w:rsidR="00BF0E47" w:rsidRPr="00E07736" w:rsidRDefault="00BF0E47" w:rsidP="008B5F3A">
            <w:pPr>
              <w:rPr>
                <w:rFonts w:ascii="Calibri" w:hAnsi="Calibri" w:cs="Calibri"/>
                <w:b/>
                <w:i/>
                <w:lang w:val="en-US"/>
              </w:rPr>
            </w:pPr>
            <w:r w:rsidRPr="00E07736">
              <w:rPr>
                <w:rFonts w:ascii="Calibri" w:hAnsi="Calibri" w:cs="Calibri"/>
                <w:b/>
                <w:i/>
                <w:lang w:val="en-US"/>
              </w:rPr>
              <w:t>R</w:t>
            </w:r>
            <w:r>
              <w:rPr>
                <w:rFonts w:ascii="Calibri" w:hAnsi="Calibri" w:cs="Calibri"/>
                <w:b/>
                <w:i/>
                <w:lang w:val="en-US"/>
              </w:rPr>
              <w:t>NF</w:t>
            </w:r>
            <w:r w:rsidRPr="00E07736">
              <w:rPr>
                <w:rFonts w:ascii="Calibri" w:hAnsi="Calibri" w:cs="Calibri"/>
                <w:b/>
                <w:i/>
                <w:lang w:val="en-US"/>
              </w:rPr>
              <w:t>-</w:t>
            </w:r>
            <w:r>
              <w:rPr>
                <w:rFonts w:ascii="Calibri" w:hAnsi="Calibri" w:cs="Calibri"/>
                <w:b/>
                <w:i/>
                <w:lang w:val="en-US"/>
              </w:rPr>
              <w:t>2</w:t>
            </w:r>
          </w:p>
        </w:tc>
      </w:tr>
      <w:tr w:rsidR="00BF0E47" w:rsidRPr="00C514B7" w14:paraId="77515E80"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C35D843"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28B65E6E"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Almacenamiento mínimo</w:t>
            </w:r>
          </w:p>
        </w:tc>
      </w:tr>
      <w:tr w:rsidR="00BF0E47" w:rsidRPr="00C514B7" w14:paraId="6FE82F31"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A34BB7"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1E9C5EA9"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Pr>
                <w:rFonts w:ascii="Calibri" w:hAnsi="Calibri" w:cs="Book Antiqua"/>
              </w:rPr>
              <w:t>El sistema necesita un almacenamiento mínimo de 10 GB</w:t>
            </w:r>
          </w:p>
        </w:tc>
      </w:tr>
      <w:tr w:rsidR="00BF0E47" w:rsidRPr="00C514B7" w14:paraId="3ED1EA1D"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6754AD"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4C283DA6"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2FF3B62E"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60F2817"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5E81ADC1" w14:textId="77777777" w:rsidR="00BF0E47" w:rsidRPr="00453783" w:rsidRDefault="00BF0E47" w:rsidP="008B5F3A">
            <w:pPr>
              <w:pStyle w:val="Prrafodelista"/>
              <w:ind w:left="82"/>
              <w:jc w:val="both"/>
              <w:textAlignment w:val="baseline"/>
              <w:rPr>
                <w:rFonts w:ascii="Calibri" w:hAnsi="Calibri" w:cs="Book Antiqua"/>
              </w:rPr>
            </w:pPr>
            <w:r>
              <w:rPr>
                <w:rFonts w:ascii="Calibri" w:hAnsi="Calibri" w:cs="Calibri"/>
                <w:i/>
              </w:rPr>
              <w:t>El sistema requerirá de un almacenamiento mínimo de 10GB disponible para poder ser instalado.</w:t>
            </w:r>
          </w:p>
        </w:tc>
      </w:tr>
      <w:tr w:rsidR="00BF0E47" w:rsidRPr="00C514B7" w14:paraId="0A720C4B"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3A0E039"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3DC6B88F" w14:textId="77777777" w:rsidR="00BF0E47" w:rsidRPr="006A7B18" w:rsidRDefault="00BF0E47" w:rsidP="008B5F3A">
            <w:pPr>
              <w:pStyle w:val="NormalWeb"/>
              <w:spacing w:before="0" w:beforeAutospacing="0" w:after="0" w:afterAutospacing="0"/>
              <w:textAlignment w:val="baseline"/>
              <w:rPr>
                <w:rFonts w:ascii="Calibri" w:hAnsi="Calibri" w:cs="Calibri"/>
                <w:i/>
                <w:sz w:val="36"/>
                <w:szCs w:val="36"/>
              </w:rPr>
            </w:pPr>
            <w:r>
              <w:rPr>
                <w:rFonts w:ascii="Calibri" w:hAnsi="Calibri" w:cs="Calibri"/>
                <w:i/>
                <w:kern w:val="24"/>
                <w:lang w:val="en-US"/>
              </w:rPr>
              <w:t>15</w:t>
            </w:r>
            <w:r w:rsidRPr="006A7B18">
              <w:rPr>
                <w:rFonts w:ascii="Calibri" w:hAnsi="Calibri" w:cs="Calibri"/>
                <w:i/>
                <w:kern w:val="24"/>
                <w:lang w:val="en-US"/>
              </w:rPr>
              <w:t>/</w:t>
            </w:r>
            <w:r>
              <w:rPr>
                <w:rFonts w:ascii="Calibri" w:hAnsi="Calibri" w:cs="Calibri"/>
                <w:i/>
                <w:kern w:val="24"/>
                <w:lang w:val="en-US"/>
              </w:rPr>
              <w:t>12</w:t>
            </w:r>
            <w:r w:rsidRPr="006A7B18">
              <w:rPr>
                <w:rFonts w:ascii="Calibri" w:hAnsi="Calibri" w:cs="Calibri"/>
                <w:i/>
                <w:kern w:val="24"/>
                <w:lang w:val="en-US"/>
              </w:rPr>
              <w:t>/2023</w:t>
            </w:r>
          </w:p>
          <w:p w14:paraId="0BA3153A"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kern w:val="24"/>
                <w:lang w:val="en-US"/>
              </w:rPr>
              <w:t>Versión1.0</w:t>
            </w:r>
          </w:p>
        </w:tc>
      </w:tr>
      <w:tr w:rsidR="00BF0E47" w:rsidRPr="00C514B7" w14:paraId="69F4E995"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E51E4"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5BA87DF4" w14:textId="77777777" w:rsidR="00BF0E47"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73B1E134" w14:textId="77777777" w:rsidR="00BF0E47" w:rsidRDefault="00BF0E47" w:rsidP="00BF0E47"/>
    <w:p w14:paraId="2CFB454B" w14:textId="77777777" w:rsidR="002D14EA" w:rsidRDefault="002D14EA"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7A83A0F7"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196D33"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0C7EE0D2" w14:textId="77777777" w:rsidR="00BF0E47" w:rsidRPr="00E07736" w:rsidRDefault="00BF0E47" w:rsidP="008B5F3A">
            <w:pPr>
              <w:rPr>
                <w:rFonts w:ascii="Calibri" w:hAnsi="Calibri" w:cs="Calibri"/>
                <w:b/>
                <w:i/>
                <w:lang w:val="en-US"/>
              </w:rPr>
            </w:pPr>
            <w:r w:rsidRPr="006A7B18">
              <w:rPr>
                <w:rFonts w:ascii="Calibri" w:hAnsi="Calibri" w:cs="Calibri"/>
                <w:b/>
                <w:bCs/>
                <w:i/>
              </w:rPr>
              <w:t>RN</w:t>
            </w:r>
            <w:r>
              <w:rPr>
                <w:rFonts w:ascii="Calibri" w:hAnsi="Calibri" w:cs="Calibri"/>
                <w:b/>
                <w:bCs/>
                <w:i/>
              </w:rPr>
              <w:t>F</w:t>
            </w:r>
            <w:r w:rsidRPr="006A7B18">
              <w:rPr>
                <w:rFonts w:ascii="Calibri" w:hAnsi="Calibri" w:cs="Calibri"/>
                <w:b/>
                <w:bCs/>
                <w:i/>
              </w:rPr>
              <w:t>-3</w:t>
            </w:r>
          </w:p>
        </w:tc>
      </w:tr>
      <w:tr w:rsidR="00BF0E47" w:rsidRPr="00C514B7" w14:paraId="07DB9FB0"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C32B47"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28600CE6"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Consumo de RAM</w:t>
            </w:r>
          </w:p>
        </w:tc>
      </w:tr>
      <w:tr w:rsidR="00BF0E47" w:rsidRPr="00C514B7" w14:paraId="67A03177"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89C508"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3358902F"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Pr>
                <w:rFonts w:ascii="Calibri" w:hAnsi="Calibri" w:cs="Calibri"/>
                <w:i/>
              </w:rPr>
              <w:t>Se especifica el consumo de RAM de la aplicación.</w:t>
            </w:r>
          </w:p>
        </w:tc>
      </w:tr>
      <w:tr w:rsidR="00BF0E47" w:rsidRPr="00C514B7" w14:paraId="02CCAAD9"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968CA2"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359DD3A1"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4D4DE2FD"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0C2F4C4" w14:textId="77777777" w:rsidR="00BF0E47" w:rsidRPr="00C514B7" w:rsidRDefault="00BF0E47" w:rsidP="008B5F3A">
            <w:pPr>
              <w:rPr>
                <w:rFonts w:ascii="Calibri" w:hAnsi="Calibri" w:cs="Calibri"/>
                <w:i/>
              </w:rPr>
            </w:pPr>
            <w:r w:rsidRPr="00C514B7">
              <w:rPr>
                <w:rFonts w:ascii="Calibri" w:hAnsi="Calibri" w:cs="Calibri"/>
                <w:i/>
                <w:iCs/>
              </w:rPr>
              <w:lastRenderedPageBreak/>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5234C3F1" w14:textId="77777777" w:rsidR="00BF0E47" w:rsidRPr="00453783" w:rsidRDefault="00BF0E47" w:rsidP="008B5F3A">
            <w:pPr>
              <w:pStyle w:val="Prrafodelista"/>
              <w:ind w:left="82"/>
              <w:jc w:val="both"/>
              <w:textAlignment w:val="baseline"/>
              <w:rPr>
                <w:rFonts w:ascii="Calibri" w:hAnsi="Calibri" w:cs="Book Antiqua"/>
              </w:rPr>
            </w:pPr>
            <w:r>
              <w:rPr>
                <w:rFonts w:ascii="Calibri" w:hAnsi="Calibri" w:cs="Calibri"/>
                <w:i/>
              </w:rPr>
              <w:t>La aplicación deberá consumir un máximo de 2GB de memoria RAM para su funcionamiento.</w:t>
            </w:r>
          </w:p>
        </w:tc>
      </w:tr>
      <w:tr w:rsidR="00BF0E47" w:rsidRPr="00C514B7" w14:paraId="2687194B"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009E6F7"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56EE7084" w14:textId="77777777" w:rsidR="00BF0E47" w:rsidRPr="006A7B18" w:rsidRDefault="00BF0E47" w:rsidP="008B5F3A">
            <w:pPr>
              <w:pStyle w:val="NormalWeb"/>
              <w:spacing w:before="0" w:beforeAutospacing="0" w:after="0" w:afterAutospacing="0"/>
              <w:textAlignment w:val="baseline"/>
              <w:rPr>
                <w:rFonts w:ascii="Calibri" w:hAnsi="Calibri" w:cs="Calibri"/>
                <w:i/>
              </w:rPr>
            </w:pPr>
            <w:r w:rsidRPr="006A7B18">
              <w:rPr>
                <w:rFonts w:ascii="Calibri" w:hAnsi="Calibri" w:cs="Calibri"/>
                <w:i/>
              </w:rPr>
              <w:t>10/</w:t>
            </w:r>
            <w:r>
              <w:rPr>
                <w:rFonts w:ascii="Calibri" w:hAnsi="Calibri" w:cs="Calibri"/>
                <w:i/>
              </w:rPr>
              <w:t>12</w:t>
            </w:r>
            <w:r w:rsidRPr="006A7B18">
              <w:rPr>
                <w:rFonts w:ascii="Calibri" w:hAnsi="Calibri" w:cs="Calibri"/>
                <w:i/>
              </w:rPr>
              <w:t>/2023</w:t>
            </w:r>
          </w:p>
          <w:p w14:paraId="145F492E"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48AE02FE"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E212D6"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26F96540" w14:textId="77777777" w:rsidR="00BF0E47"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56B5B3B2" w14:textId="77777777" w:rsidR="00BF0E47" w:rsidRDefault="00BF0E47" w:rsidP="00BF0E47"/>
    <w:p w14:paraId="13BBA34F"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2C75F220"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74D9E7"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3DD84258" w14:textId="77777777" w:rsidR="00BF0E47" w:rsidRPr="00E07736" w:rsidRDefault="00BF0E47" w:rsidP="008B5F3A">
            <w:pPr>
              <w:rPr>
                <w:rFonts w:ascii="Calibri" w:hAnsi="Calibri" w:cs="Calibri"/>
                <w:b/>
                <w:i/>
                <w:lang w:val="en-US"/>
              </w:rPr>
            </w:pPr>
            <w:r w:rsidRPr="0065057A">
              <w:rPr>
                <w:rFonts w:ascii="Calibri" w:hAnsi="Calibri" w:cs="Calibri"/>
                <w:b/>
                <w:bCs/>
                <w:i/>
              </w:rPr>
              <w:t>RN</w:t>
            </w:r>
            <w:r>
              <w:rPr>
                <w:rFonts w:ascii="Calibri" w:hAnsi="Calibri" w:cs="Calibri"/>
                <w:b/>
                <w:bCs/>
                <w:i/>
              </w:rPr>
              <w:t>F</w:t>
            </w:r>
            <w:r w:rsidRPr="0065057A">
              <w:rPr>
                <w:rFonts w:ascii="Calibri" w:hAnsi="Calibri" w:cs="Calibri"/>
                <w:b/>
                <w:bCs/>
                <w:i/>
              </w:rPr>
              <w:t>-</w:t>
            </w:r>
            <w:r>
              <w:rPr>
                <w:rFonts w:ascii="Calibri" w:hAnsi="Calibri" w:cs="Calibri"/>
                <w:b/>
                <w:bCs/>
                <w:i/>
              </w:rPr>
              <w:t>4</w:t>
            </w:r>
          </w:p>
        </w:tc>
      </w:tr>
      <w:tr w:rsidR="00BF0E47" w:rsidRPr="00C514B7" w14:paraId="34B816CB"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D68C64"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18D4BF35"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Tiempo de Respuesta</w:t>
            </w:r>
          </w:p>
        </w:tc>
      </w:tr>
      <w:tr w:rsidR="00BF0E47" w:rsidRPr="00C514B7" w14:paraId="5DDB7302"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54F289D"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18D5D1B9"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Pr>
                <w:rFonts w:ascii="Calibri" w:hAnsi="Calibri" w:cs="Calibri"/>
                <w:i/>
              </w:rPr>
              <w:t>Tiempo en que la aplicación responde al usuario</w:t>
            </w:r>
          </w:p>
        </w:tc>
      </w:tr>
      <w:tr w:rsidR="00BF0E47" w:rsidRPr="00C514B7" w14:paraId="0385988F"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D7F489"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65CCF951"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1C6DAE8B"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3A4A4A"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5240D664" w14:textId="77777777" w:rsidR="00BF0E47" w:rsidRPr="00453783" w:rsidRDefault="00BF0E47" w:rsidP="008B5F3A">
            <w:pPr>
              <w:pStyle w:val="Prrafodelista"/>
              <w:ind w:left="82"/>
              <w:jc w:val="both"/>
              <w:textAlignment w:val="baseline"/>
              <w:rPr>
                <w:rFonts w:ascii="Calibri" w:hAnsi="Calibri" w:cs="Book Antiqua"/>
              </w:rPr>
            </w:pPr>
            <w:r>
              <w:rPr>
                <w:rFonts w:ascii="Calibri" w:hAnsi="Calibri" w:cs="Calibri"/>
                <w:i/>
              </w:rPr>
              <w:t>El sistema no deberá tardar más de 15 segundos en brindar una respuesta al usuario.</w:t>
            </w:r>
          </w:p>
        </w:tc>
      </w:tr>
      <w:tr w:rsidR="00BF0E47" w:rsidRPr="00C514B7" w14:paraId="2C6FB4B1"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6CDD9C5"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12283B27" w14:textId="77777777" w:rsidR="00BF0E47" w:rsidRPr="006A7B18" w:rsidRDefault="00BF0E47" w:rsidP="008B5F3A">
            <w:pPr>
              <w:pStyle w:val="NormalWeb"/>
              <w:spacing w:before="0" w:beforeAutospacing="0" w:after="0" w:afterAutospacing="0"/>
              <w:textAlignment w:val="baseline"/>
              <w:rPr>
                <w:rFonts w:ascii="Calibri" w:hAnsi="Calibri" w:cs="Calibri"/>
                <w:i/>
              </w:rPr>
            </w:pPr>
            <w:r w:rsidRPr="006A7B18">
              <w:rPr>
                <w:rFonts w:ascii="Calibri" w:hAnsi="Calibri" w:cs="Calibri"/>
                <w:i/>
              </w:rPr>
              <w:t>1</w:t>
            </w:r>
            <w:r>
              <w:rPr>
                <w:rFonts w:ascii="Calibri" w:hAnsi="Calibri" w:cs="Calibri"/>
                <w:i/>
              </w:rPr>
              <w:t>5</w:t>
            </w:r>
            <w:r w:rsidRPr="006A7B18">
              <w:rPr>
                <w:rFonts w:ascii="Calibri" w:hAnsi="Calibri" w:cs="Calibri"/>
                <w:i/>
              </w:rPr>
              <w:t>/</w:t>
            </w:r>
            <w:r>
              <w:rPr>
                <w:rFonts w:ascii="Calibri" w:hAnsi="Calibri" w:cs="Calibri"/>
                <w:i/>
              </w:rPr>
              <w:t>12</w:t>
            </w:r>
            <w:r w:rsidRPr="006A7B18">
              <w:rPr>
                <w:rFonts w:ascii="Calibri" w:hAnsi="Calibri" w:cs="Calibri"/>
                <w:i/>
              </w:rPr>
              <w:t>/2023</w:t>
            </w:r>
          </w:p>
          <w:p w14:paraId="2C71FFD1"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2DB45EDE"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73B3E1"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75C8A6D0" w14:textId="77777777" w:rsidR="00BF0E47"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7BA8344D" w14:textId="77777777" w:rsidR="00BF0E47" w:rsidRDefault="00BF0E47" w:rsidP="00BF0E47"/>
    <w:p w14:paraId="7EEB5D03"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133C7FB3"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5C43C9"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3CA14E10" w14:textId="77777777" w:rsidR="00BF0E47" w:rsidRPr="00E07736" w:rsidRDefault="00BF0E47" w:rsidP="008B5F3A">
            <w:pPr>
              <w:rPr>
                <w:rFonts w:ascii="Calibri" w:hAnsi="Calibri" w:cs="Calibri"/>
                <w:b/>
                <w:i/>
                <w:lang w:val="en-US"/>
              </w:rPr>
            </w:pPr>
            <w:r w:rsidRPr="00E61D11">
              <w:rPr>
                <w:rFonts w:ascii="Calibri" w:hAnsi="Calibri" w:cs="Calibri"/>
                <w:b/>
                <w:bCs/>
                <w:i/>
              </w:rPr>
              <w:t>RN</w:t>
            </w:r>
            <w:r>
              <w:rPr>
                <w:rFonts w:ascii="Calibri" w:hAnsi="Calibri" w:cs="Calibri"/>
                <w:b/>
                <w:bCs/>
                <w:i/>
              </w:rPr>
              <w:t>F</w:t>
            </w:r>
            <w:r w:rsidRPr="00E61D11">
              <w:rPr>
                <w:rFonts w:ascii="Calibri" w:hAnsi="Calibri" w:cs="Calibri"/>
                <w:b/>
                <w:bCs/>
                <w:i/>
              </w:rPr>
              <w:t>-</w:t>
            </w:r>
            <w:r>
              <w:rPr>
                <w:rFonts w:ascii="Calibri" w:hAnsi="Calibri" w:cs="Calibri"/>
                <w:b/>
                <w:bCs/>
                <w:i/>
              </w:rPr>
              <w:t>5</w:t>
            </w:r>
          </w:p>
        </w:tc>
      </w:tr>
      <w:tr w:rsidR="00BF0E47" w:rsidRPr="00C514B7" w14:paraId="7193D473"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FBBF3C"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5EE42607" w14:textId="77777777" w:rsidR="00BF0E47" w:rsidRPr="00C514B7" w:rsidRDefault="00BF0E47" w:rsidP="008B5F3A">
            <w:pPr>
              <w:pStyle w:val="NormalWeb"/>
              <w:spacing w:before="0" w:beforeAutospacing="0" w:after="0" w:afterAutospacing="0"/>
              <w:textAlignment w:val="baseline"/>
              <w:rPr>
                <w:rFonts w:ascii="Calibri" w:hAnsi="Calibri" w:cs="Calibri"/>
                <w:i/>
              </w:rPr>
            </w:pPr>
            <w:r w:rsidRPr="00375056">
              <w:rPr>
                <w:rFonts w:ascii="Calibri" w:hAnsi="Calibri" w:cs="Calibri"/>
                <w:i/>
              </w:rPr>
              <w:t>Respaldo y recuperación de datos</w:t>
            </w:r>
          </w:p>
        </w:tc>
      </w:tr>
      <w:tr w:rsidR="00BF0E47" w:rsidRPr="00C514B7" w14:paraId="3B5E280A"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F4A2DEC"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6BD0912C"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Pr>
                <w:rFonts w:ascii="Calibri" w:hAnsi="Calibri" w:cs="Calibri"/>
                <w:i/>
              </w:rPr>
              <w:t>L</w:t>
            </w:r>
            <w:r w:rsidRPr="00375056">
              <w:rPr>
                <w:rFonts w:ascii="Calibri" w:hAnsi="Calibri" w:cs="Calibri"/>
                <w:i/>
              </w:rPr>
              <w:t>a aplicación debe implementar un sistema de respaldo regular y procedimientos de recuperación de datos para minimizar la pérdida de información en caso de fallos del sistema o ataques.</w:t>
            </w:r>
          </w:p>
        </w:tc>
      </w:tr>
      <w:tr w:rsidR="00BF0E47" w:rsidRPr="00C514B7" w14:paraId="45390A71"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32E692"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09C427D7"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4C7353A9"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5278C1"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4EEF4693" w14:textId="77777777" w:rsidR="00BF0E47" w:rsidRPr="00375056" w:rsidRDefault="00BF0E47" w:rsidP="008B5F3A">
            <w:pPr>
              <w:jc w:val="both"/>
              <w:textAlignment w:val="baseline"/>
              <w:rPr>
                <w:rFonts w:ascii="Calibri" w:hAnsi="Calibri" w:cs="Book Antiqua"/>
              </w:rPr>
            </w:pPr>
            <w:r w:rsidRPr="00375056">
              <w:rPr>
                <w:rFonts w:ascii="Calibri" w:hAnsi="Calibri" w:cs="Calibri"/>
                <w:i/>
              </w:rPr>
              <w:t>Se deben realizar copias de seguridad diarias y almacenarse en ubicaciones seguras fuera del servidor principal.</w:t>
            </w:r>
          </w:p>
        </w:tc>
      </w:tr>
      <w:tr w:rsidR="00BF0E47" w:rsidRPr="00C514B7" w14:paraId="4D2B9516"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5D6790"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3D5AF21A" w14:textId="77777777" w:rsidR="00BF0E47" w:rsidRPr="006A7B18"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2</w:t>
            </w:r>
            <w:r w:rsidRPr="006A7B18">
              <w:rPr>
                <w:rFonts w:ascii="Calibri" w:hAnsi="Calibri" w:cs="Calibri"/>
                <w:i/>
              </w:rPr>
              <w:t>0/</w:t>
            </w:r>
            <w:r>
              <w:rPr>
                <w:rFonts w:ascii="Calibri" w:hAnsi="Calibri" w:cs="Calibri"/>
                <w:i/>
              </w:rPr>
              <w:t>12</w:t>
            </w:r>
            <w:r w:rsidRPr="006A7B18">
              <w:rPr>
                <w:rFonts w:ascii="Calibri" w:hAnsi="Calibri" w:cs="Calibri"/>
                <w:i/>
              </w:rPr>
              <w:t>/2023</w:t>
            </w:r>
          </w:p>
          <w:p w14:paraId="6506B3C6"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0E76A9F5"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0344E3"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lastRenderedPageBreak/>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44766E6A" w14:textId="77777777" w:rsidR="00BF0E47"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7962E07C"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1A425EE7"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4AF5FF"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CC28B5" w14:textId="77777777" w:rsidR="00BF0E47" w:rsidRPr="00C514B7" w:rsidRDefault="00BF0E47" w:rsidP="008B5F3A">
            <w:pPr>
              <w:rPr>
                <w:rFonts w:ascii="Calibri" w:hAnsi="Calibri" w:cs="Calibri"/>
                <w:i/>
              </w:rPr>
            </w:pPr>
            <w:r w:rsidRPr="00E07736">
              <w:rPr>
                <w:rFonts w:ascii="Calibri" w:hAnsi="Calibri" w:cs="Calibri"/>
                <w:b/>
                <w:i/>
                <w:lang w:val="en-US"/>
              </w:rPr>
              <w:t>R</w:t>
            </w:r>
            <w:r>
              <w:rPr>
                <w:rFonts w:ascii="Calibri" w:hAnsi="Calibri" w:cs="Calibri"/>
                <w:b/>
                <w:i/>
                <w:lang w:val="en-US"/>
              </w:rPr>
              <w:t>NF-6</w:t>
            </w:r>
          </w:p>
        </w:tc>
      </w:tr>
      <w:tr w:rsidR="00BF0E47" w:rsidRPr="00C514B7" w14:paraId="47FB75D6"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3F91C4"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C801D7"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Tiempo de búsqueda</w:t>
            </w:r>
          </w:p>
        </w:tc>
      </w:tr>
      <w:tr w:rsidR="00BF0E47" w:rsidRPr="00C514B7" w14:paraId="25A648FC"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E47FB1"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0360D3"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Book Antiqua"/>
              </w:rPr>
              <w:t xml:space="preserve">Tiempo en el que el sistema muestra los resultados de una búsqueda </w:t>
            </w:r>
          </w:p>
        </w:tc>
      </w:tr>
      <w:tr w:rsidR="00BF0E47" w:rsidRPr="00C514B7" w14:paraId="34B48C3D"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4AA636"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76E71"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633F4CFB"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74D9ED"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D923CD" w14:textId="77777777" w:rsidR="00BF0E47" w:rsidRPr="00C514B7" w:rsidRDefault="00BF0E47" w:rsidP="008B5F3A">
            <w:pPr>
              <w:pStyle w:val="Prrafodelista"/>
              <w:ind w:left="0"/>
              <w:jc w:val="both"/>
              <w:textAlignment w:val="baseline"/>
              <w:rPr>
                <w:rFonts w:ascii="Calibri" w:hAnsi="Calibri" w:cs="Calibri"/>
                <w:i/>
              </w:rPr>
            </w:pPr>
            <w:r>
              <w:rPr>
                <w:rFonts w:ascii="Calibri" w:hAnsi="Calibri" w:cs="Calibri"/>
                <w:i/>
              </w:rPr>
              <w:t xml:space="preserve">El sistema debe tardar </w:t>
            </w:r>
            <w:proofErr w:type="spellStart"/>
            <w:r>
              <w:rPr>
                <w:rFonts w:ascii="Calibri" w:hAnsi="Calibri" w:cs="Calibri"/>
                <w:i/>
              </w:rPr>
              <w:t>mas</w:t>
            </w:r>
            <w:proofErr w:type="spellEnd"/>
            <w:r>
              <w:rPr>
                <w:rFonts w:ascii="Calibri" w:hAnsi="Calibri" w:cs="Calibri"/>
                <w:i/>
              </w:rPr>
              <w:t xml:space="preserve"> de 10-20 segundos en realizar una búsqueda </w:t>
            </w:r>
          </w:p>
        </w:tc>
      </w:tr>
      <w:tr w:rsidR="00BF0E47" w:rsidRPr="00C514B7" w14:paraId="34479218"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792D67"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CF7154" w14:textId="77777777" w:rsidR="00BF0E47" w:rsidRPr="006A7B18" w:rsidRDefault="00BF0E47" w:rsidP="008B5F3A">
            <w:pPr>
              <w:pStyle w:val="NormalWeb"/>
              <w:spacing w:before="0" w:beforeAutospacing="0" w:after="0" w:afterAutospacing="0"/>
              <w:textAlignment w:val="baseline"/>
              <w:rPr>
                <w:rFonts w:ascii="Calibri" w:hAnsi="Calibri" w:cs="Calibri"/>
                <w:i/>
              </w:rPr>
            </w:pPr>
            <w:r w:rsidRPr="006A7B18">
              <w:rPr>
                <w:rFonts w:ascii="Calibri" w:hAnsi="Calibri" w:cs="Calibri"/>
                <w:i/>
              </w:rPr>
              <w:t>1</w:t>
            </w:r>
            <w:r>
              <w:rPr>
                <w:rFonts w:ascii="Calibri" w:hAnsi="Calibri" w:cs="Calibri"/>
                <w:i/>
              </w:rPr>
              <w:t>5</w:t>
            </w:r>
            <w:r w:rsidRPr="006A7B18">
              <w:rPr>
                <w:rFonts w:ascii="Calibri" w:hAnsi="Calibri" w:cs="Calibri"/>
                <w:i/>
              </w:rPr>
              <w:t>/</w:t>
            </w:r>
            <w:r>
              <w:rPr>
                <w:rFonts w:ascii="Calibri" w:hAnsi="Calibri" w:cs="Calibri"/>
                <w:i/>
              </w:rPr>
              <w:t>12</w:t>
            </w:r>
            <w:r w:rsidRPr="006A7B18">
              <w:rPr>
                <w:rFonts w:ascii="Calibri" w:hAnsi="Calibri" w:cs="Calibri"/>
                <w:i/>
              </w:rPr>
              <w:t>/2023</w:t>
            </w:r>
          </w:p>
          <w:p w14:paraId="063B841A" w14:textId="77777777" w:rsidR="00BF0E47" w:rsidRPr="00C514B7" w:rsidRDefault="00BF0E47" w:rsidP="008B5F3A">
            <w:pPr>
              <w:pStyle w:val="NormalWeb"/>
              <w:spacing w:before="0" w:beforeAutospacing="0" w:after="0" w:afterAutospacing="0"/>
              <w:textAlignment w:val="baseline"/>
              <w:rPr>
                <w:rFonts w:ascii="Calibri" w:hAnsi="Calibri" w:cs="Calibri"/>
                <w:i/>
              </w:rPr>
            </w:pPr>
            <w:r w:rsidRPr="006A7B18">
              <w:rPr>
                <w:rFonts w:ascii="Calibri" w:hAnsi="Calibri" w:cs="Calibri"/>
                <w:i/>
              </w:rPr>
              <w:t>Versión1.0</w:t>
            </w:r>
          </w:p>
        </w:tc>
      </w:tr>
      <w:tr w:rsidR="00BF0E47" w:rsidRPr="00C514B7" w14:paraId="5BC0FA33"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BC627C"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1AF8A1" w14:textId="77777777" w:rsidR="00BF0E47" w:rsidRPr="00C514B7" w:rsidRDefault="00BF0E47" w:rsidP="008B5F3A">
            <w:pPr>
              <w:pStyle w:val="NormalWeb"/>
              <w:spacing w:before="0" w:beforeAutospacing="0" w:after="0" w:afterAutospacing="0"/>
              <w:textAlignment w:val="baseline"/>
              <w:rPr>
                <w:rFonts w:ascii="Calibri" w:hAnsi="Calibri" w:cs="Calibri"/>
                <w:i/>
              </w:rPr>
            </w:pPr>
            <w:r w:rsidRPr="006D0A50">
              <w:rPr>
                <w:rFonts w:ascii="Calibri" w:hAnsi="Calibri" w:cs="Calibri"/>
                <w:b/>
                <w:bCs/>
                <w:i/>
              </w:rPr>
              <w:t>Alta</w:t>
            </w:r>
          </w:p>
        </w:tc>
      </w:tr>
    </w:tbl>
    <w:p w14:paraId="154B5BD5" w14:textId="77777777" w:rsidR="00BF0E47" w:rsidRDefault="00BF0E47" w:rsidP="00BF0E47"/>
    <w:p w14:paraId="4F7381F7" w14:textId="77777777" w:rsidR="002D14EA" w:rsidRDefault="002D14EA"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35852C76"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0EC40A"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5C8355F3" w14:textId="77777777" w:rsidR="00BF0E47" w:rsidRPr="00E07736" w:rsidRDefault="00BF0E47" w:rsidP="008B5F3A">
            <w:pPr>
              <w:rPr>
                <w:rFonts w:ascii="Calibri" w:hAnsi="Calibri" w:cs="Calibri"/>
                <w:b/>
                <w:i/>
                <w:lang w:val="en-US"/>
              </w:rPr>
            </w:pPr>
            <w:r w:rsidRPr="007F793F">
              <w:rPr>
                <w:rFonts w:ascii="Calibri" w:hAnsi="Calibri" w:cs="Calibri"/>
                <w:b/>
                <w:bCs/>
                <w:i/>
              </w:rPr>
              <w:t>RNF-</w:t>
            </w:r>
            <w:r>
              <w:rPr>
                <w:rFonts w:ascii="Calibri" w:hAnsi="Calibri" w:cs="Calibri"/>
                <w:b/>
                <w:bCs/>
                <w:i/>
              </w:rPr>
              <w:t>7</w:t>
            </w:r>
          </w:p>
        </w:tc>
      </w:tr>
      <w:tr w:rsidR="00BF0E47" w:rsidRPr="00C514B7" w14:paraId="29B7190F"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0774E5"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261C60B7" w14:textId="77777777" w:rsidR="00BF0E47" w:rsidRPr="00C514B7" w:rsidRDefault="00BF0E47" w:rsidP="008B5F3A">
            <w:pPr>
              <w:pStyle w:val="NormalWeb"/>
              <w:spacing w:before="0" w:beforeAutospacing="0" w:after="0" w:afterAutospacing="0"/>
              <w:textAlignment w:val="baseline"/>
              <w:rPr>
                <w:rFonts w:ascii="Calibri" w:hAnsi="Calibri" w:cs="Calibri"/>
                <w:i/>
              </w:rPr>
            </w:pPr>
            <w:r w:rsidRPr="00375056">
              <w:rPr>
                <w:rFonts w:ascii="Calibri" w:hAnsi="Calibri" w:cs="Calibri"/>
                <w:i/>
              </w:rPr>
              <w:t>Protección contra inyecciones SQL</w:t>
            </w:r>
          </w:p>
        </w:tc>
      </w:tr>
      <w:tr w:rsidR="00BF0E47" w:rsidRPr="00C514B7" w14:paraId="6283974F"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0492059"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406AF69C"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sidRPr="00375056">
              <w:rPr>
                <w:rFonts w:ascii="Calibri" w:hAnsi="Calibri" w:cs="Calibri"/>
                <w:i/>
              </w:rPr>
              <w:t>La aplicación debe implementar medidas para prevenir ataques de inyección SQL mediante la validación y el uso de consultas parametrizadas en las interacciones con la base de datos.</w:t>
            </w:r>
          </w:p>
        </w:tc>
      </w:tr>
      <w:tr w:rsidR="00BF0E47" w:rsidRPr="00C514B7" w14:paraId="35198AFE"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D50AD54"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4B16647A"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28A6AAC6"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FF5F09D"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091C95AC" w14:textId="77777777" w:rsidR="00BF0E47" w:rsidRPr="00916585" w:rsidRDefault="00BF0E47" w:rsidP="008B5F3A">
            <w:pPr>
              <w:jc w:val="both"/>
              <w:textAlignment w:val="baseline"/>
              <w:rPr>
                <w:rFonts w:ascii="Calibri" w:hAnsi="Calibri" w:cs="Book Antiqua"/>
              </w:rPr>
            </w:pPr>
            <w:r w:rsidRPr="00916585">
              <w:rPr>
                <w:rFonts w:ascii="Calibri" w:hAnsi="Calibri" w:cs="Calibri"/>
                <w:i/>
              </w:rPr>
              <w:t xml:space="preserve">Se deben validar y </w:t>
            </w:r>
            <w:proofErr w:type="spellStart"/>
            <w:r w:rsidRPr="00916585">
              <w:rPr>
                <w:rFonts w:ascii="Calibri" w:hAnsi="Calibri" w:cs="Calibri"/>
                <w:i/>
              </w:rPr>
              <w:t>sanitizar</w:t>
            </w:r>
            <w:proofErr w:type="spellEnd"/>
            <w:r w:rsidRPr="00916585">
              <w:rPr>
                <w:rFonts w:ascii="Calibri" w:hAnsi="Calibri" w:cs="Calibri"/>
                <w:i/>
              </w:rPr>
              <w:t xml:space="preserve"> todas las entradas de usuario que interactúan con la base de datos.</w:t>
            </w:r>
          </w:p>
        </w:tc>
      </w:tr>
      <w:tr w:rsidR="00BF0E47" w:rsidRPr="00C514B7" w14:paraId="39034E65"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F225C1"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109F1CF5" w14:textId="77777777" w:rsidR="00BF0E47" w:rsidRPr="006A7B18"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20</w:t>
            </w:r>
            <w:r w:rsidRPr="006A7B18">
              <w:rPr>
                <w:rFonts w:ascii="Calibri" w:hAnsi="Calibri" w:cs="Calibri"/>
                <w:i/>
              </w:rPr>
              <w:t>/</w:t>
            </w:r>
            <w:r>
              <w:rPr>
                <w:rFonts w:ascii="Calibri" w:hAnsi="Calibri" w:cs="Calibri"/>
                <w:i/>
              </w:rPr>
              <w:t>12</w:t>
            </w:r>
            <w:r w:rsidRPr="006A7B18">
              <w:rPr>
                <w:rFonts w:ascii="Calibri" w:hAnsi="Calibri" w:cs="Calibri"/>
                <w:i/>
              </w:rPr>
              <w:t>/2023</w:t>
            </w:r>
          </w:p>
          <w:p w14:paraId="43268D30"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5858545C"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EE33801"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7DE86ADB" w14:textId="77777777" w:rsidR="00BF0E47"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4FA9308D" w14:textId="77777777" w:rsidR="00BF0E47" w:rsidRDefault="00BF0E47" w:rsidP="00BF0E47"/>
    <w:p w14:paraId="28B876FA"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4001A327"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7B921EC"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2457310E" w14:textId="77777777" w:rsidR="00BF0E47" w:rsidRPr="00E07736" w:rsidRDefault="00BF0E47" w:rsidP="008B5F3A">
            <w:pPr>
              <w:rPr>
                <w:rFonts w:ascii="Calibri" w:hAnsi="Calibri" w:cs="Calibri"/>
                <w:b/>
                <w:i/>
                <w:lang w:val="en-US"/>
              </w:rPr>
            </w:pPr>
            <w:r w:rsidRPr="00D8373C">
              <w:rPr>
                <w:rFonts w:ascii="Calibri" w:hAnsi="Calibri" w:cs="Calibri"/>
                <w:b/>
                <w:bCs/>
                <w:i/>
              </w:rPr>
              <w:t>RNF-</w:t>
            </w:r>
            <w:r>
              <w:rPr>
                <w:rFonts w:ascii="Calibri" w:hAnsi="Calibri" w:cs="Calibri"/>
                <w:b/>
                <w:bCs/>
                <w:i/>
              </w:rPr>
              <w:t>8</w:t>
            </w:r>
          </w:p>
        </w:tc>
      </w:tr>
      <w:tr w:rsidR="00BF0E47" w:rsidRPr="00C514B7" w14:paraId="4E05D55E"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DCEA6F"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4B1A60F1" w14:textId="77777777" w:rsidR="00BF0E47" w:rsidRPr="00C514B7" w:rsidRDefault="00BF0E47" w:rsidP="008B5F3A">
            <w:pPr>
              <w:pStyle w:val="NormalWeb"/>
              <w:spacing w:before="0" w:beforeAutospacing="0" w:after="0" w:afterAutospacing="0"/>
              <w:textAlignment w:val="baseline"/>
              <w:rPr>
                <w:rFonts w:ascii="Calibri" w:hAnsi="Calibri" w:cs="Calibri"/>
                <w:i/>
              </w:rPr>
            </w:pPr>
            <w:r w:rsidRPr="00375056">
              <w:rPr>
                <w:rFonts w:ascii="Calibri" w:hAnsi="Calibri" w:cs="Calibri"/>
                <w:i/>
              </w:rPr>
              <w:t>Optimización de consultas mediante procedimientos almacenados</w:t>
            </w:r>
          </w:p>
        </w:tc>
      </w:tr>
      <w:tr w:rsidR="00BF0E47" w:rsidRPr="00C514B7" w14:paraId="4AF01B14"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0D74C7E"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lastRenderedPageBreak/>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6E9E5357"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sidRPr="00375056">
              <w:rPr>
                <w:rFonts w:ascii="Calibri" w:hAnsi="Calibri" w:cs="Calibri"/>
                <w:i/>
              </w:rPr>
              <w:t>Los procesos almacenados en la base de datos deben ser utilizados para optimizar consultas frecuentes y operaciones críticas, mejorando así el rendimiento general del sistema.</w:t>
            </w:r>
          </w:p>
        </w:tc>
      </w:tr>
      <w:tr w:rsidR="00BF0E47" w:rsidRPr="00C514B7" w14:paraId="137076BC"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4BAC73"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0A239DFC"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4F5F9293"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87C7E3"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600C3524" w14:textId="77777777" w:rsidR="00BF0E47" w:rsidRPr="00375056" w:rsidRDefault="00BF0E47" w:rsidP="008B5F3A">
            <w:pPr>
              <w:jc w:val="both"/>
              <w:textAlignment w:val="baseline"/>
              <w:rPr>
                <w:rFonts w:ascii="Calibri" w:hAnsi="Calibri" w:cs="Book Antiqua"/>
              </w:rPr>
            </w:pPr>
            <w:r w:rsidRPr="00375056">
              <w:rPr>
                <w:rFonts w:ascii="Calibri" w:hAnsi="Calibri" w:cs="Calibri"/>
                <w:i/>
              </w:rPr>
              <w:t>Se deben identificar y desarrollar procedimientos almacenados para operaciones como la recuperación de mensajes del foro, la actualización de perfiles de usuario, y otras consultas comunes.</w:t>
            </w:r>
          </w:p>
        </w:tc>
      </w:tr>
      <w:tr w:rsidR="00BF0E47" w:rsidRPr="00C514B7" w14:paraId="4714C582"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86EBD8"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73127A28" w14:textId="77777777" w:rsidR="00BF0E47" w:rsidRPr="006A7B18"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2</w:t>
            </w:r>
            <w:r w:rsidRPr="006A7B18">
              <w:rPr>
                <w:rFonts w:ascii="Calibri" w:hAnsi="Calibri" w:cs="Calibri"/>
                <w:i/>
              </w:rPr>
              <w:t>0/</w:t>
            </w:r>
            <w:r>
              <w:rPr>
                <w:rFonts w:ascii="Calibri" w:hAnsi="Calibri" w:cs="Calibri"/>
                <w:i/>
              </w:rPr>
              <w:t>12</w:t>
            </w:r>
            <w:r w:rsidRPr="006A7B18">
              <w:rPr>
                <w:rFonts w:ascii="Calibri" w:hAnsi="Calibri" w:cs="Calibri"/>
                <w:i/>
              </w:rPr>
              <w:t>/2023</w:t>
            </w:r>
          </w:p>
          <w:p w14:paraId="26E555AE"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734AB2BD"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E9E924"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62A1C68B" w14:textId="77777777" w:rsidR="00BF0E47"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13B7F140" w14:textId="77777777" w:rsidR="00BF0E47" w:rsidRDefault="00BF0E47" w:rsidP="00BF0E47"/>
    <w:p w14:paraId="12AEF001" w14:textId="77777777" w:rsidR="00BF0E47" w:rsidRDefault="00BF0E47"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7F0443ED"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3A2257"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3D44447D" w14:textId="77777777" w:rsidR="00BF0E47" w:rsidRPr="00E07736" w:rsidRDefault="00BF0E47" w:rsidP="008B5F3A">
            <w:pPr>
              <w:rPr>
                <w:rFonts w:ascii="Calibri" w:hAnsi="Calibri" w:cs="Calibri"/>
                <w:b/>
                <w:i/>
                <w:lang w:val="en-US"/>
              </w:rPr>
            </w:pPr>
            <w:r w:rsidRPr="00E92B36">
              <w:rPr>
                <w:rFonts w:ascii="Calibri" w:hAnsi="Calibri" w:cs="Calibri"/>
                <w:b/>
                <w:bCs/>
                <w:i/>
              </w:rPr>
              <w:t>RNF-</w:t>
            </w:r>
            <w:r>
              <w:rPr>
                <w:rFonts w:ascii="Calibri" w:hAnsi="Calibri" w:cs="Calibri"/>
                <w:b/>
                <w:bCs/>
                <w:i/>
              </w:rPr>
              <w:t>9</w:t>
            </w:r>
          </w:p>
        </w:tc>
      </w:tr>
      <w:tr w:rsidR="00BF0E47" w:rsidRPr="00C514B7" w14:paraId="20154B54"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AED71A"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0B7EF1F7" w14:textId="77777777" w:rsidR="00BF0E47" w:rsidRPr="00C514B7" w:rsidRDefault="00BF0E47" w:rsidP="008B5F3A">
            <w:pPr>
              <w:pStyle w:val="NormalWeb"/>
              <w:spacing w:before="0" w:beforeAutospacing="0" w:after="0" w:afterAutospacing="0"/>
              <w:textAlignment w:val="baseline"/>
              <w:rPr>
                <w:rFonts w:ascii="Calibri" w:hAnsi="Calibri" w:cs="Calibri"/>
                <w:i/>
              </w:rPr>
            </w:pPr>
            <w:r w:rsidRPr="00916585">
              <w:rPr>
                <w:rFonts w:ascii="Calibri" w:hAnsi="Calibri" w:cs="Calibri"/>
                <w:i/>
              </w:rPr>
              <w:t>Control de acceso a la información del perfil</w:t>
            </w:r>
          </w:p>
        </w:tc>
      </w:tr>
      <w:tr w:rsidR="00BF0E47" w:rsidRPr="00C514B7" w14:paraId="00E1BBE7"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BF78AA3"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128E871A"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sidRPr="00375056">
              <w:rPr>
                <w:rFonts w:ascii="Calibri" w:hAnsi="Calibri" w:cs="Calibri"/>
                <w:i/>
              </w:rPr>
              <w:t>La aplicación debe implementar un sistema de control de acceso robusto que garantice que cada usuario solo pueda acceder y modificar su propia información de perfil, evitando el acceso no autorizado a los perfiles de otros usuarios.</w:t>
            </w:r>
          </w:p>
        </w:tc>
      </w:tr>
      <w:tr w:rsidR="00BF0E47" w:rsidRPr="00C514B7" w14:paraId="6D8E1BB5"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F23D05" w14:textId="77777777" w:rsidR="00BF0E47" w:rsidRPr="00C514B7" w:rsidRDefault="00BF0E47" w:rsidP="008B5F3A">
            <w:pPr>
              <w:rPr>
                <w:rFonts w:ascii="Calibri" w:hAnsi="Calibri" w:cs="Calibri"/>
                <w:i/>
              </w:rPr>
            </w:pPr>
            <w:r w:rsidRPr="00C514B7">
              <w:rPr>
                <w:rFonts w:ascii="Calibri" w:hAnsi="Calibri" w:cs="Calibri"/>
                <w:i/>
                <w:iCs/>
                <w:lang w:val="en-US"/>
              </w:rPr>
              <w:t>Tipo:</w:t>
            </w:r>
          </w:p>
        </w:tc>
        <w:tc>
          <w:tcPr>
            <w:tcW w:w="6326" w:type="dxa"/>
            <w:tcBorders>
              <w:top w:val="single" w:sz="8" w:space="0" w:color="000000"/>
              <w:left w:val="single" w:sz="8" w:space="0" w:color="000000"/>
              <w:bottom w:val="single" w:sz="8" w:space="0" w:color="000000"/>
              <w:right w:val="single" w:sz="8" w:space="0" w:color="000000"/>
            </w:tcBorders>
          </w:tcPr>
          <w:p w14:paraId="5E1BDA2F"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29D24AF7"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C9D866"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7D7FC5C0" w14:textId="77777777" w:rsidR="00BF0E47" w:rsidRPr="00375056" w:rsidRDefault="00BF0E47" w:rsidP="008B5F3A">
            <w:pPr>
              <w:jc w:val="both"/>
              <w:textAlignment w:val="baseline"/>
              <w:rPr>
                <w:rFonts w:ascii="Calibri" w:hAnsi="Calibri" w:cs="Book Antiqua"/>
              </w:rPr>
            </w:pPr>
            <w:r w:rsidRPr="00375056">
              <w:rPr>
                <w:rFonts w:ascii="Calibri" w:hAnsi="Calibri" w:cs="Calibri"/>
                <w:i/>
              </w:rPr>
              <w:t>Se deben establecer roles y permisos específicos para garantizar que cada usuario solo pueda interactuar con su propio perfil y no con los perfiles de otros usuarios.</w:t>
            </w:r>
          </w:p>
        </w:tc>
      </w:tr>
      <w:tr w:rsidR="00BF0E47" w:rsidRPr="00C514B7" w14:paraId="7D4F2D10"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392B515"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2E39A7D1" w14:textId="77777777" w:rsidR="00BF0E47" w:rsidRPr="006A7B18"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2</w:t>
            </w:r>
            <w:r w:rsidRPr="006A7B18">
              <w:rPr>
                <w:rFonts w:ascii="Calibri" w:hAnsi="Calibri" w:cs="Calibri"/>
                <w:i/>
              </w:rPr>
              <w:t>0/</w:t>
            </w:r>
            <w:r>
              <w:rPr>
                <w:rFonts w:ascii="Calibri" w:hAnsi="Calibri" w:cs="Calibri"/>
                <w:i/>
              </w:rPr>
              <w:t>12</w:t>
            </w:r>
            <w:r w:rsidRPr="006A7B18">
              <w:rPr>
                <w:rFonts w:ascii="Calibri" w:hAnsi="Calibri" w:cs="Calibri"/>
                <w:i/>
              </w:rPr>
              <w:t>/2023</w:t>
            </w:r>
          </w:p>
          <w:p w14:paraId="74E7D7D0"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505227C0"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80AB3B"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2035F058" w14:textId="77777777" w:rsidR="00BF0E47"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6D0A50">
              <w:rPr>
                <w:rFonts w:ascii="Calibri" w:hAnsi="Calibri" w:cs="Calibri"/>
                <w:b/>
                <w:bCs/>
                <w:i/>
              </w:rPr>
              <w:t>Alta</w:t>
            </w:r>
          </w:p>
        </w:tc>
      </w:tr>
    </w:tbl>
    <w:p w14:paraId="7ACBCB09" w14:textId="77777777" w:rsidR="00BF0E47" w:rsidRDefault="00BF0E47" w:rsidP="00BF0E47"/>
    <w:p w14:paraId="4914D8E1" w14:textId="77777777" w:rsidR="002D14EA" w:rsidRDefault="002D14EA" w:rsidP="00BF0E47"/>
    <w:tbl>
      <w:tblPr>
        <w:tblW w:w="7934" w:type="dxa"/>
        <w:jc w:val="center"/>
        <w:tblCellMar>
          <w:left w:w="0" w:type="dxa"/>
          <w:right w:w="0" w:type="dxa"/>
        </w:tblCellMar>
        <w:tblLook w:val="0600" w:firstRow="0" w:lastRow="0" w:firstColumn="0" w:lastColumn="0" w:noHBand="1" w:noVBand="1"/>
      </w:tblPr>
      <w:tblGrid>
        <w:gridCol w:w="1608"/>
        <w:gridCol w:w="6326"/>
      </w:tblGrid>
      <w:tr w:rsidR="00BF0E47" w:rsidRPr="00C514B7" w14:paraId="14AD09D8" w14:textId="77777777" w:rsidTr="008B5F3A">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3913C0"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Número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63B793C6" w14:textId="77777777" w:rsidR="00BF0E47" w:rsidRPr="00E07736" w:rsidRDefault="00BF0E47" w:rsidP="008B5F3A">
            <w:pPr>
              <w:rPr>
                <w:rFonts w:ascii="Calibri" w:hAnsi="Calibri" w:cs="Calibri"/>
                <w:b/>
                <w:i/>
                <w:lang w:val="en-US"/>
              </w:rPr>
            </w:pPr>
            <w:r w:rsidRPr="00E92B36">
              <w:rPr>
                <w:rFonts w:ascii="Calibri" w:hAnsi="Calibri" w:cs="Calibri"/>
                <w:b/>
                <w:bCs/>
                <w:i/>
              </w:rPr>
              <w:t>RNF-</w:t>
            </w:r>
            <w:r>
              <w:rPr>
                <w:rFonts w:ascii="Calibri" w:hAnsi="Calibri" w:cs="Calibri"/>
                <w:b/>
                <w:bCs/>
                <w:i/>
              </w:rPr>
              <w:t>10</w:t>
            </w:r>
          </w:p>
        </w:tc>
      </w:tr>
      <w:tr w:rsidR="00BF0E47" w:rsidRPr="00C514B7" w14:paraId="3890521F" w14:textId="77777777" w:rsidTr="008B5F3A">
        <w:trPr>
          <w:trHeight w:val="326"/>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5F610F"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Título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5F1B6220" w14:textId="77777777" w:rsidR="00BF0E47" w:rsidRPr="00C514B7" w:rsidRDefault="00BF0E47" w:rsidP="008B5F3A">
            <w:pPr>
              <w:pStyle w:val="NormalWeb"/>
              <w:spacing w:before="0" w:beforeAutospacing="0" w:after="0" w:afterAutospacing="0"/>
              <w:textAlignment w:val="baseline"/>
              <w:rPr>
                <w:rFonts w:ascii="Calibri" w:hAnsi="Calibri" w:cs="Calibri"/>
                <w:i/>
              </w:rPr>
            </w:pPr>
            <w:r w:rsidRPr="00916585">
              <w:rPr>
                <w:rFonts w:ascii="Calibri" w:hAnsi="Calibri" w:cs="Calibri"/>
                <w:i/>
              </w:rPr>
              <w:t>Manejo de errores y excepciones</w:t>
            </w:r>
          </w:p>
        </w:tc>
      </w:tr>
      <w:tr w:rsidR="00BF0E47" w:rsidRPr="00C514B7" w14:paraId="3AE2736A" w14:textId="77777777" w:rsidTr="008B5F3A">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3AB49B4"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Texto</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2D373B16" w14:textId="77777777" w:rsidR="00BF0E47" w:rsidRPr="00453783" w:rsidRDefault="00BF0E47" w:rsidP="008B5F3A">
            <w:pPr>
              <w:pStyle w:val="NormalWeb"/>
              <w:spacing w:before="0" w:beforeAutospacing="0" w:after="0" w:afterAutospacing="0"/>
              <w:textAlignment w:val="baseline"/>
              <w:rPr>
                <w:rFonts w:ascii="Calibri" w:hAnsi="Calibri" w:cs="Book Antiqua"/>
              </w:rPr>
            </w:pPr>
            <w:r w:rsidRPr="00916585">
              <w:rPr>
                <w:rFonts w:ascii="Calibri" w:hAnsi="Calibri" w:cs="Calibri"/>
                <w:i/>
              </w:rPr>
              <w:t>La aplicación debe implementar un manejo robusto de errores y excepciones para garantizar que, en caso de un error inesperado, se informe adecuadamente al usuario y se registre la información relevante para un análisis posterior.</w:t>
            </w:r>
          </w:p>
        </w:tc>
      </w:tr>
      <w:tr w:rsidR="00BF0E47" w:rsidRPr="00C514B7" w14:paraId="697BD153" w14:textId="77777777" w:rsidTr="008B5F3A">
        <w:trPr>
          <w:trHeight w:val="34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727ABC" w14:textId="77777777" w:rsidR="00BF0E47" w:rsidRPr="00C514B7" w:rsidRDefault="00BF0E47" w:rsidP="008B5F3A">
            <w:pPr>
              <w:rPr>
                <w:rFonts w:ascii="Calibri" w:hAnsi="Calibri" w:cs="Calibri"/>
                <w:i/>
              </w:rPr>
            </w:pPr>
            <w:r w:rsidRPr="00C514B7">
              <w:rPr>
                <w:rFonts w:ascii="Calibri" w:hAnsi="Calibri" w:cs="Calibri"/>
                <w:i/>
                <w:iCs/>
                <w:lang w:val="en-US"/>
              </w:rPr>
              <w:lastRenderedPageBreak/>
              <w:t>Tipo:</w:t>
            </w:r>
          </w:p>
        </w:tc>
        <w:tc>
          <w:tcPr>
            <w:tcW w:w="6326" w:type="dxa"/>
            <w:tcBorders>
              <w:top w:val="single" w:sz="8" w:space="0" w:color="000000"/>
              <w:left w:val="single" w:sz="8" w:space="0" w:color="000000"/>
              <w:bottom w:val="single" w:sz="8" w:space="0" w:color="000000"/>
              <w:right w:val="single" w:sz="8" w:space="0" w:color="000000"/>
            </w:tcBorders>
          </w:tcPr>
          <w:p w14:paraId="6EDB2DE0" w14:textId="77777777" w:rsidR="00BF0E47" w:rsidRPr="00C514B7"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No funcional</w:t>
            </w:r>
          </w:p>
        </w:tc>
      </w:tr>
      <w:tr w:rsidR="00BF0E47" w:rsidRPr="00C514B7" w14:paraId="01EFAFF2" w14:textId="77777777" w:rsidTr="008B5F3A">
        <w:trPr>
          <w:trHeight w:val="1001"/>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E1A4D2B" w14:textId="77777777" w:rsidR="00BF0E47" w:rsidRPr="00C514B7" w:rsidRDefault="00BF0E47" w:rsidP="008B5F3A">
            <w:pPr>
              <w:rPr>
                <w:rFonts w:ascii="Calibri" w:hAnsi="Calibri" w:cs="Calibri"/>
                <w:i/>
              </w:rPr>
            </w:pPr>
            <w:r w:rsidRPr="00C514B7">
              <w:rPr>
                <w:rFonts w:ascii="Calibri" w:hAnsi="Calibri" w:cs="Calibri"/>
                <w:i/>
                <w:iCs/>
              </w:rPr>
              <w:t>Detalles de requisitos y restricciones:</w:t>
            </w:r>
          </w:p>
        </w:tc>
        <w:tc>
          <w:tcPr>
            <w:tcW w:w="6326" w:type="dxa"/>
            <w:tcBorders>
              <w:top w:val="single" w:sz="8" w:space="0" w:color="000000"/>
              <w:left w:val="single" w:sz="8" w:space="0" w:color="000000"/>
              <w:bottom w:val="single" w:sz="8" w:space="0" w:color="000000"/>
              <w:right w:val="single" w:sz="8" w:space="0" w:color="000000"/>
            </w:tcBorders>
          </w:tcPr>
          <w:p w14:paraId="620F59AA" w14:textId="77777777" w:rsidR="00BF0E47" w:rsidRPr="00375056" w:rsidRDefault="00BF0E47" w:rsidP="008B5F3A">
            <w:pPr>
              <w:jc w:val="both"/>
              <w:textAlignment w:val="baseline"/>
              <w:rPr>
                <w:rFonts w:ascii="Calibri" w:hAnsi="Calibri" w:cs="Book Antiqua"/>
              </w:rPr>
            </w:pPr>
            <w:r w:rsidRPr="00916585">
              <w:rPr>
                <w:rFonts w:ascii="Calibri" w:hAnsi="Calibri" w:cs="Calibri"/>
                <w:i/>
              </w:rPr>
              <w:t>Se deben implementar mensajes de error claros y significativos, y se debe evitar la exposición de información sensible en mensajes de error.</w:t>
            </w:r>
          </w:p>
        </w:tc>
      </w:tr>
      <w:tr w:rsidR="00BF0E47" w:rsidRPr="00C514B7" w14:paraId="66776D11" w14:textId="77777777" w:rsidTr="008B5F3A">
        <w:trPr>
          <w:trHeight w:val="85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3D7A94" w14:textId="77777777" w:rsidR="00BF0E47" w:rsidRPr="00C514B7" w:rsidRDefault="00BF0E47" w:rsidP="008B5F3A">
            <w:pPr>
              <w:rPr>
                <w:rFonts w:ascii="Calibri" w:hAnsi="Calibri" w:cs="Calibri"/>
                <w:i/>
              </w:rPr>
            </w:pPr>
            <w:r w:rsidRPr="00C514B7">
              <w:rPr>
                <w:rFonts w:ascii="Calibri" w:hAnsi="Calibri" w:cs="Calibri"/>
                <w:i/>
                <w:iCs/>
              </w:rPr>
              <w:t>Fecha de revisión y versión:</w:t>
            </w:r>
          </w:p>
        </w:tc>
        <w:tc>
          <w:tcPr>
            <w:tcW w:w="6326" w:type="dxa"/>
            <w:tcBorders>
              <w:top w:val="single" w:sz="8" w:space="0" w:color="000000"/>
              <w:left w:val="single" w:sz="8" w:space="0" w:color="000000"/>
              <w:bottom w:val="single" w:sz="8" w:space="0" w:color="000000"/>
              <w:right w:val="single" w:sz="8" w:space="0" w:color="000000"/>
            </w:tcBorders>
          </w:tcPr>
          <w:p w14:paraId="48946B4A" w14:textId="77777777" w:rsidR="00BF0E47" w:rsidRPr="006A7B18" w:rsidRDefault="00BF0E47" w:rsidP="008B5F3A">
            <w:pPr>
              <w:pStyle w:val="NormalWeb"/>
              <w:spacing w:before="0" w:beforeAutospacing="0" w:after="0" w:afterAutospacing="0"/>
              <w:textAlignment w:val="baseline"/>
              <w:rPr>
                <w:rFonts w:ascii="Calibri" w:hAnsi="Calibri" w:cs="Calibri"/>
                <w:i/>
              </w:rPr>
            </w:pPr>
            <w:r>
              <w:rPr>
                <w:rFonts w:ascii="Calibri" w:hAnsi="Calibri" w:cs="Calibri"/>
                <w:i/>
              </w:rPr>
              <w:t>2</w:t>
            </w:r>
            <w:r w:rsidRPr="006A7B18">
              <w:rPr>
                <w:rFonts w:ascii="Calibri" w:hAnsi="Calibri" w:cs="Calibri"/>
                <w:i/>
              </w:rPr>
              <w:t>0/</w:t>
            </w:r>
            <w:r>
              <w:rPr>
                <w:rFonts w:ascii="Calibri" w:hAnsi="Calibri" w:cs="Calibri"/>
                <w:i/>
              </w:rPr>
              <w:t>12</w:t>
            </w:r>
            <w:r w:rsidRPr="006A7B18">
              <w:rPr>
                <w:rFonts w:ascii="Calibri" w:hAnsi="Calibri" w:cs="Calibri"/>
                <w:i/>
              </w:rPr>
              <w:t>/2023</w:t>
            </w:r>
          </w:p>
          <w:p w14:paraId="00E4D977" w14:textId="77777777" w:rsidR="00BF0E47" w:rsidRPr="00E07736" w:rsidRDefault="00BF0E47" w:rsidP="008B5F3A">
            <w:pPr>
              <w:pStyle w:val="NormalWeb"/>
              <w:spacing w:before="0" w:beforeAutospacing="0" w:after="0" w:afterAutospacing="0"/>
              <w:textAlignment w:val="baseline"/>
              <w:rPr>
                <w:rFonts w:ascii="Calibri" w:hAnsi="Calibri" w:cs="Calibri"/>
                <w:i/>
                <w:color w:val="0000FF"/>
                <w:kern w:val="24"/>
                <w:lang w:val="en-US"/>
              </w:rPr>
            </w:pPr>
            <w:r w:rsidRPr="006A7B18">
              <w:rPr>
                <w:rFonts w:ascii="Calibri" w:hAnsi="Calibri" w:cs="Calibri"/>
                <w:i/>
              </w:rPr>
              <w:t>Versión1.0</w:t>
            </w:r>
          </w:p>
        </w:tc>
      </w:tr>
      <w:tr w:rsidR="00BF0E47" w:rsidRPr="00C514B7" w14:paraId="75BA7DEA" w14:textId="77777777" w:rsidTr="008B5F3A">
        <w:trPr>
          <w:trHeight w:val="378"/>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9FFFEB" w14:textId="77777777" w:rsidR="00BF0E47" w:rsidRPr="00C514B7" w:rsidRDefault="00BF0E47" w:rsidP="008B5F3A">
            <w:pPr>
              <w:rPr>
                <w:rFonts w:ascii="Calibri" w:hAnsi="Calibri" w:cs="Calibri"/>
                <w:i/>
              </w:rPr>
            </w:pPr>
            <w:proofErr w:type="spellStart"/>
            <w:r w:rsidRPr="00C514B7">
              <w:rPr>
                <w:rFonts w:ascii="Calibri" w:hAnsi="Calibri" w:cs="Calibri"/>
                <w:i/>
                <w:iCs/>
                <w:lang w:val="en-US"/>
              </w:rPr>
              <w:t>Prioridad</w:t>
            </w:r>
            <w:proofErr w:type="spellEnd"/>
            <w:r w:rsidRPr="00C514B7">
              <w:rPr>
                <w:rFonts w:ascii="Calibri" w:hAnsi="Calibri" w:cs="Calibri"/>
                <w:i/>
                <w:iCs/>
                <w:lang w:val="en-US"/>
              </w:rPr>
              <w:t>:</w:t>
            </w:r>
          </w:p>
        </w:tc>
        <w:tc>
          <w:tcPr>
            <w:tcW w:w="6326" w:type="dxa"/>
            <w:tcBorders>
              <w:top w:val="single" w:sz="8" w:space="0" w:color="000000"/>
              <w:left w:val="single" w:sz="8" w:space="0" w:color="000000"/>
              <w:bottom w:val="single" w:sz="8" w:space="0" w:color="000000"/>
              <w:right w:val="single" w:sz="8" w:space="0" w:color="000000"/>
            </w:tcBorders>
          </w:tcPr>
          <w:p w14:paraId="2B29980A" w14:textId="77777777" w:rsidR="00BF0E47" w:rsidRDefault="00BF0E47" w:rsidP="008B5F3A">
            <w:pPr>
              <w:pStyle w:val="NormalWeb"/>
              <w:spacing w:before="0" w:beforeAutospacing="0" w:after="0" w:afterAutospacing="0"/>
              <w:textAlignment w:val="baseline"/>
              <w:rPr>
                <w:rFonts w:ascii="Calibri" w:hAnsi="Calibri" w:cs="Calibri"/>
                <w:b/>
                <w:bCs/>
                <w:i/>
                <w:color w:val="0000FF"/>
                <w:kern w:val="24"/>
                <w:lang w:val="en-US"/>
              </w:rPr>
            </w:pPr>
            <w:r w:rsidRPr="00916585">
              <w:rPr>
                <w:rFonts w:ascii="Calibri" w:hAnsi="Calibri" w:cs="Calibri"/>
                <w:b/>
                <w:bCs/>
                <w:i/>
                <w:kern w:val="24"/>
              </w:rPr>
              <w:t>Media</w:t>
            </w:r>
          </w:p>
        </w:tc>
      </w:tr>
    </w:tbl>
    <w:p w14:paraId="0E7D6263" w14:textId="77777777" w:rsidR="00BF0E47" w:rsidRDefault="00BF0E47" w:rsidP="00BF0E47"/>
    <w:p w14:paraId="7B34247C" w14:textId="77777777" w:rsidR="00BF0E47" w:rsidRDefault="00BF0E47" w:rsidP="00BF0E47"/>
    <w:bookmarkEnd w:id="22"/>
    <w:bookmarkEnd w:id="23"/>
    <w:p w14:paraId="3E179811" w14:textId="77777777" w:rsidR="00BF0E47" w:rsidRDefault="00BF0E47" w:rsidP="00BF0E47">
      <w:pPr>
        <w:ind w:left="426"/>
        <w:jc w:val="both"/>
        <w:rPr>
          <w:rFonts w:ascii="Calibri" w:hAnsi="Calibri" w:cs="Book Antiqua"/>
          <w:i/>
          <w:color w:val="595959"/>
        </w:rPr>
      </w:pPr>
    </w:p>
    <w:p w14:paraId="2A3197A6" w14:textId="77777777" w:rsidR="00BF0E47" w:rsidRDefault="00BF0E47" w:rsidP="00BF0E47">
      <w:pPr>
        <w:pStyle w:val="Ttulo1"/>
        <w:numPr>
          <w:ilvl w:val="0"/>
          <w:numId w:val="12"/>
        </w:numPr>
        <w:tabs>
          <w:tab w:val="num" w:pos="360"/>
        </w:tabs>
        <w:spacing w:before="0" w:after="0"/>
        <w:rPr>
          <w:rFonts w:ascii="Calibri" w:hAnsi="Calibri" w:cs="Book Antiqua"/>
          <w:sz w:val="28"/>
        </w:rPr>
      </w:pPr>
      <w:bookmarkStart w:id="24" w:name="_Toc391994523"/>
      <w:bookmarkStart w:id="25" w:name="_Toc61560568"/>
      <w:r w:rsidRPr="3DAC2B56">
        <w:rPr>
          <w:rFonts w:ascii="Calibri" w:hAnsi="Calibri" w:cs="Book Antiqua"/>
          <w:sz w:val="28"/>
          <w:szCs w:val="28"/>
        </w:rPr>
        <w:t>Arquitectura del Producto/Sistema</w:t>
      </w:r>
      <w:bookmarkEnd w:id="24"/>
      <w:bookmarkEnd w:id="25"/>
      <w:r w:rsidRPr="3DAC2B56">
        <w:rPr>
          <w:rFonts w:ascii="Calibri" w:hAnsi="Calibri" w:cs="Book Antiqua"/>
          <w:sz w:val="28"/>
          <w:szCs w:val="28"/>
        </w:rPr>
        <w:t xml:space="preserve"> </w:t>
      </w:r>
    </w:p>
    <w:p w14:paraId="4B937C1E" w14:textId="77777777" w:rsidR="00BF0E47" w:rsidRDefault="00BF0E47" w:rsidP="00BF0E47">
      <w:pPr>
        <w:pStyle w:val="Ttulo2"/>
        <w:numPr>
          <w:ilvl w:val="1"/>
          <w:numId w:val="12"/>
        </w:numPr>
        <w:ind w:left="1418" w:hanging="360"/>
        <w:rPr>
          <w:rFonts w:ascii="Calibri" w:hAnsi="Calibri" w:cs="Book Antiqua"/>
          <w:i w:val="0"/>
          <w:sz w:val="24"/>
        </w:rPr>
      </w:pPr>
      <w:bookmarkStart w:id="26" w:name="_Toc61560569"/>
      <w:r w:rsidRPr="3DAC2B56">
        <w:rPr>
          <w:rFonts w:ascii="Calibri" w:hAnsi="Calibri" w:cs="Book Antiqua"/>
          <w:i w:val="0"/>
          <w:iCs w:val="0"/>
          <w:sz w:val="24"/>
          <w:szCs w:val="24"/>
        </w:rPr>
        <w:t>Vista de Casos de Uso</w:t>
      </w:r>
      <w:bookmarkEnd w:id="26"/>
      <w:r w:rsidRPr="3DAC2B56">
        <w:rPr>
          <w:rFonts w:ascii="Calibri" w:hAnsi="Calibri" w:cs="Book Antiqua"/>
          <w:i w:val="0"/>
          <w:iCs w:val="0"/>
          <w:sz w:val="24"/>
          <w:szCs w:val="24"/>
        </w:rPr>
        <w:t xml:space="preserve"> </w:t>
      </w:r>
    </w:p>
    <w:p w14:paraId="740D694E" w14:textId="77777777" w:rsidR="00BF0E47" w:rsidRDefault="00BF0E47" w:rsidP="00BF0E47">
      <w:pPr>
        <w:pStyle w:val="Ttulo3"/>
        <w:numPr>
          <w:ilvl w:val="2"/>
          <w:numId w:val="12"/>
        </w:numPr>
        <w:spacing w:line="257" w:lineRule="auto"/>
        <w:ind w:left="1843" w:hanging="360"/>
        <w:rPr>
          <w:rFonts w:ascii="Calibri" w:hAnsi="Calibri" w:cs="Calibri"/>
          <w:sz w:val="24"/>
          <w:szCs w:val="24"/>
        </w:rPr>
      </w:pPr>
      <w:bookmarkStart w:id="27" w:name="_Toc61560570"/>
      <w:r w:rsidRPr="3DAC2B56">
        <w:rPr>
          <w:rFonts w:ascii="Calibri" w:hAnsi="Calibri" w:cs="Calibri"/>
          <w:sz w:val="24"/>
          <w:szCs w:val="24"/>
        </w:rPr>
        <w:t>Actores</w:t>
      </w:r>
      <w:bookmarkEnd w:id="27"/>
    </w:p>
    <w:p w14:paraId="6ADEEB86" w14:textId="77777777" w:rsidR="002D14EA" w:rsidRPr="002D14EA" w:rsidRDefault="002D14EA" w:rsidP="002D14EA">
      <w:pPr>
        <w:rPr>
          <w:rFonts w:eastAsia="Calibri"/>
        </w:rPr>
      </w:pPr>
    </w:p>
    <w:tbl>
      <w:tblPr>
        <w:tblW w:w="0" w:type="auto"/>
        <w:tblInd w:w="90" w:type="dxa"/>
        <w:tblLayout w:type="fixed"/>
        <w:tblLook w:val="0600" w:firstRow="0" w:lastRow="0" w:firstColumn="0" w:lastColumn="0" w:noHBand="1" w:noVBand="1"/>
      </w:tblPr>
      <w:tblGrid>
        <w:gridCol w:w="2436"/>
        <w:gridCol w:w="6207"/>
      </w:tblGrid>
      <w:tr w:rsidR="00BF0E47" w14:paraId="3E1CD788" w14:textId="77777777" w:rsidTr="002D14EA">
        <w:trPr>
          <w:trHeight w:val="305"/>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418DD071" w14:textId="77777777" w:rsidR="00BF0E47" w:rsidRDefault="00BF0E47" w:rsidP="008B5F3A">
            <w:pPr>
              <w:spacing w:line="257" w:lineRule="auto"/>
            </w:pPr>
            <w:proofErr w:type="spellStart"/>
            <w:r>
              <w:rPr>
                <w:rFonts w:ascii="Calibri" w:eastAsia="Calibri" w:hAnsi="Calibri" w:cs="Calibri"/>
                <w:i/>
                <w:color w:val="000000"/>
                <w:sz w:val="22"/>
                <w:szCs w:val="22"/>
                <w:lang w:val="en-US"/>
              </w:rPr>
              <w:t>Número</w:t>
            </w:r>
            <w:proofErr w:type="spellEnd"/>
            <w:r>
              <w:rPr>
                <w:rFonts w:ascii="Calibri" w:eastAsia="Calibri" w:hAnsi="Calibri" w:cs="Calibri"/>
                <w:i/>
                <w:color w:val="000000"/>
                <w:sz w:val="22"/>
                <w:szCs w:val="22"/>
                <w:lang w:val="en-US"/>
              </w:rPr>
              <w:t>:</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88269AC" w14:textId="77777777" w:rsidR="00BF0E47" w:rsidRDefault="00BF0E47" w:rsidP="008B5F3A">
            <w:pPr>
              <w:spacing w:line="257" w:lineRule="auto"/>
            </w:pPr>
            <w:r w:rsidRPr="5F8932C7">
              <w:rPr>
                <w:rFonts w:ascii="Calibri" w:eastAsia="Calibri" w:hAnsi="Calibri" w:cs="Calibri"/>
                <w:b/>
                <w:bCs/>
                <w:i/>
                <w:iCs/>
                <w:sz w:val="22"/>
                <w:szCs w:val="22"/>
                <w:lang w:val="es-419"/>
              </w:rPr>
              <w:t>ACT-</w:t>
            </w:r>
            <w:r w:rsidRPr="5F8932C7">
              <w:rPr>
                <w:rFonts w:ascii="Calibri" w:eastAsia="Calibri" w:hAnsi="Calibri" w:cs="Calibri"/>
                <w:b/>
                <w:bCs/>
                <w:i/>
                <w:iCs/>
                <w:color w:val="0000FF"/>
                <w:sz w:val="22"/>
                <w:szCs w:val="22"/>
                <w:lang w:val="es-419"/>
              </w:rPr>
              <w:t>#</w:t>
            </w:r>
            <w:r w:rsidRPr="5F8932C7">
              <w:rPr>
                <w:rFonts w:ascii="Calibri" w:eastAsia="Calibri" w:hAnsi="Calibri" w:cs="Calibri"/>
                <w:b/>
                <w:bCs/>
                <w:i/>
                <w:iCs/>
                <w:sz w:val="22"/>
                <w:szCs w:val="22"/>
                <w:lang w:val="es-419"/>
              </w:rPr>
              <w:t xml:space="preserve"> 1</w:t>
            </w:r>
          </w:p>
        </w:tc>
      </w:tr>
      <w:tr w:rsidR="00BF0E47" w14:paraId="0C4BE36E" w14:textId="77777777" w:rsidTr="002D14EA">
        <w:trPr>
          <w:trHeight w:val="259"/>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7385538C" w14:textId="77777777" w:rsidR="00BF0E47" w:rsidRDefault="00BF0E47" w:rsidP="008B5F3A">
            <w:pPr>
              <w:spacing w:line="257" w:lineRule="auto"/>
            </w:pPr>
            <w:r>
              <w:rPr>
                <w:rFonts w:ascii="Calibri" w:eastAsia="Calibri" w:hAnsi="Calibri" w:cs="Calibri"/>
                <w:i/>
                <w:color w:val="000000"/>
                <w:sz w:val="22"/>
                <w:szCs w:val="22"/>
                <w:lang w:val="en-US"/>
              </w:rPr>
              <w:t>Actor:</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E30536" w14:textId="77777777" w:rsidR="00BF0E47" w:rsidRDefault="00BF0E47" w:rsidP="008B5F3A">
            <w:pPr>
              <w:spacing w:line="257" w:lineRule="auto"/>
            </w:pPr>
            <w:r>
              <w:rPr>
                <w:rFonts w:ascii="Calibri" w:eastAsia="Calibri" w:hAnsi="Calibri" w:cs="Calibri"/>
                <w:i/>
                <w:iCs/>
                <w:color w:val="0000FF"/>
                <w:sz w:val="22"/>
                <w:szCs w:val="22"/>
                <w:lang w:val="es-419"/>
              </w:rPr>
              <w:t>Usuario</w:t>
            </w:r>
          </w:p>
        </w:tc>
      </w:tr>
      <w:tr w:rsidR="00BF0E47" w14:paraId="312C491B" w14:textId="77777777" w:rsidTr="002D14EA">
        <w:trPr>
          <w:trHeight w:val="214"/>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6609B45" w14:textId="77777777" w:rsidR="00BF0E47" w:rsidRDefault="00BF0E47" w:rsidP="008B5F3A">
            <w:pPr>
              <w:spacing w:line="257" w:lineRule="auto"/>
            </w:pPr>
            <w:proofErr w:type="spellStart"/>
            <w:r>
              <w:rPr>
                <w:rFonts w:ascii="Calibri" w:eastAsia="Calibri" w:hAnsi="Calibri" w:cs="Calibri"/>
                <w:i/>
                <w:color w:val="000000"/>
                <w:sz w:val="22"/>
                <w:szCs w:val="22"/>
                <w:lang w:val="en-US"/>
              </w:rPr>
              <w:t>Descripción</w:t>
            </w:r>
            <w:proofErr w:type="spellEnd"/>
            <w:r>
              <w:rPr>
                <w:rFonts w:ascii="Calibri" w:eastAsia="Calibri" w:hAnsi="Calibri" w:cs="Calibri"/>
                <w:i/>
                <w:color w:val="000000"/>
                <w:sz w:val="22"/>
                <w:szCs w:val="22"/>
                <w:lang w:val="en-US"/>
              </w:rPr>
              <w:t>:</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3319BA1" w14:textId="77777777" w:rsidR="00BF0E47" w:rsidRDefault="00BF0E47" w:rsidP="008B5F3A">
            <w:pPr>
              <w:spacing w:line="257" w:lineRule="auto"/>
            </w:pPr>
            <w:r w:rsidRPr="007550A0">
              <w:rPr>
                <w:rFonts w:ascii="Calibri" w:eastAsia="Calibri" w:hAnsi="Calibri" w:cs="Calibri"/>
                <w:i/>
                <w:iCs/>
                <w:color w:val="0000FF"/>
                <w:sz w:val="22"/>
                <w:szCs w:val="22"/>
                <w:lang w:val="es-419"/>
              </w:rPr>
              <w:t>Individuo que utiliza la aplicación de redes sociales para conectarse con amigos y familiares.</w:t>
            </w:r>
          </w:p>
        </w:tc>
      </w:tr>
      <w:tr w:rsidR="00BF0E47" w14:paraId="4A041687" w14:textId="77777777" w:rsidTr="002D14EA">
        <w:trPr>
          <w:trHeight w:val="214"/>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0AFD4D94" w14:textId="77777777" w:rsidR="00BF0E47" w:rsidRDefault="00BF0E47" w:rsidP="008B5F3A">
            <w:pPr>
              <w:spacing w:line="257" w:lineRule="auto"/>
            </w:pPr>
            <w:proofErr w:type="spellStart"/>
            <w:r>
              <w:rPr>
                <w:rFonts w:ascii="Calibri" w:eastAsia="Calibri" w:hAnsi="Calibri" w:cs="Calibri"/>
                <w:i/>
                <w:color w:val="000000"/>
                <w:sz w:val="22"/>
                <w:szCs w:val="22"/>
                <w:lang w:val="en-US"/>
              </w:rPr>
              <w:t>Responabilidades</w:t>
            </w:r>
            <w:proofErr w:type="spellEnd"/>
            <w:r>
              <w:rPr>
                <w:rFonts w:ascii="Calibri" w:eastAsia="Calibri" w:hAnsi="Calibri" w:cs="Calibri"/>
                <w:i/>
                <w:color w:val="000000"/>
                <w:sz w:val="22"/>
                <w:szCs w:val="22"/>
                <w:lang w:val="en-US"/>
              </w:rPr>
              <w:t>:</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295E628" w14:textId="77777777" w:rsidR="00BF0E47" w:rsidRPr="007550A0" w:rsidRDefault="00BF0E47" w:rsidP="00BF0E47">
            <w:pPr>
              <w:pStyle w:val="Prrafodelista"/>
              <w:numPr>
                <w:ilvl w:val="0"/>
                <w:numId w:val="35"/>
              </w:numPr>
              <w:rPr>
                <w:i/>
                <w:iCs/>
                <w:color w:val="0000FF"/>
                <w:lang w:val="es-EC"/>
              </w:rPr>
            </w:pPr>
            <w:r w:rsidRPr="007550A0">
              <w:rPr>
                <w:i/>
                <w:iCs/>
                <w:color w:val="0000FF"/>
                <w:lang w:val="es-EC"/>
              </w:rPr>
              <w:t>Registrarse en la aplicación proporcionando información personal.</w:t>
            </w:r>
          </w:p>
          <w:p w14:paraId="3BAB59A2" w14:textId="77777777" w:rsidR="00BF0E47" w:rsidRPr="007550A0" w:rsidRDefault="00BF0E47" w:rsidP="00BF0E47">
            <w:pPr>
              <w:pStyle w:val="Prrafodelista"/>
              <w:numPr>
                <w:ilvl w:val="0"/>
                <w:numId w:val="35"/>
              </w:numPr>
              <w:rPr>
                <w:i/>
                <w:iCs/>
                <w:color w:val="0000FF"/>
                <w:lang w:val="es-EC"/>
              </w:rPr>
            </w:pPr>
            <w:r w:rsidRPr="007550A0">
              <w:rPr>
                <w:i/>
                <w:iCs/>
                <w:color w:val="0000FF"/>
                <w:lang w:val="es-EC"/>
              </w:rPr>
              <w:t>Iniciar sesión con las credenciales de su cuenta.</w:t>
            </w:r>
          </w:p>
          <w:p w14:paraId="379A722B" w14:textId="77777777" w:rsidR="00BF0E47" w:rsidRPr="007550A0" w:rsidRDefault="00BF0E47" w:rsidP="00BF0E47">
            <w:pPr>
              <w:pStyle w:val="Prrafodelista"/>
              <w:numPr>
                <w:ilvl w:val="0"/>
                <w:numId w:val="35"/>
              </w:numPr>
              <w:rPr>
                <w:i/>
                <w:iCs/>
                <w:color w:val="0000FF"/>
                <w:lang w:val="es-EC"/>
              </w:rPr>
            </w:pPr>
            <w:r w:rsidRPr="007550A0">
              <w:rPr>
                <w:i/>
                <w:iCs/>
                <w:color w:val="0000FF"/>
                <w:lang w:val="es-EC"/>
              </w:rPr>
              <w:t>Crear y mantener su perfil en la aplicación.</w:t>
            </w:r>
          </w:p>
          <w:p w14:paraId="3B1ABF0D" w14:textId="77777777" w:rsidR="00BF0E47" w:rsidRPr="007550A0" w:rsidRDefault="00BF0E47" w:rsidP="00BF0E47">
            <w:pPr>
              <w:pStyle w:val="Prrafodelista"/>
              <w:numPr>
                <w:ilvl w:val="0"/>
                <w:numId w:val="35"/>
              </w:numPr>
              <w:rPr>
                <w:i/>
                <w:iCs/>
                <w:color w:val="0000FF"/>
                <w:lang w:val="es-EC"/>
              </w:rPr>
            </w:pPr>
            <w:r w:rsidRPr="007550A0">
              <w:rPr>
                <w:i/>
                <w:iCs/>
                <w:color w:val="0000FF"/>
                <w:lang w:val="es-EC"/>
              </w:rPr>
              <w:t>Publicar mensajes en el foro para compartir información con otros usuarios.</w:t>
            </w:r>
          </w:p>
          <w:p w14:paraId="0C2030FD" w14:textId="77777777" w:rsidR="00BF0E47" w:rsidRPr="007550A0" w:rsidRDefault="00BF0E47" w:rsidP="00BF0E47">
            <w:pPr>
              <w:pStyle w:val="Prrafodelista"/>
              <w:numPr>
                <w:ilvl w:val="0"/>
                <w:numId w:val="35"/>
              </w:numPr>
              <w:rPr>
                <w:i/>
                <w:iCs/>
                <w:color w:val="0000FF"/>
                <w:lang w:val="es-EC"/>
              </w:rPr>
            </w:pPr>
            <w:r w:rsidRPr="007550A0">
              <w:rPr>
                <w:i/>
                <w:iCs/>
                <w:color w:val="0000FF"/>
                <w:lang w:val="es-EC"/>
              </w:rPr>
              <w:t>Visualizar los perfiles de otros usuarios.</w:t>
            </w:r>
          </w:p>
        </w:tc>
      </w:tr>
      <w:tr w:rsidR="00BF0E47" w14:paraId="31AE0F46" w14:textId="77777777" w:rsidTr="002D14EA">
        <w:trPr>
          <w:trHeight w:val="214"/>
        </w:trPr>
        <w:tc>
          <w:tcPr>
            <w:tcW w:w="243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19E110DD" w14:textId="77777777" w:rsidR="00BF0E47" w:rsidRDefault="00BF0E47" w:rsidP="008B5F3A">
            <w:pPr>
              <w:spacing w:line="257" w:lineRule="auto"/>
            </w:pPr>
            <w:r>
              <w:rPr>
                <w:rFonts w:ascii="Calibri" w:eastAsia="Calibri" w:hAnsi="Calibri" w:cs="Calibri"/>
                <w:i/>
                <w:color w:val="000000"/>
                <w:sz w:val="22"/>
                <w:szCs w:val="22"/>
                <w:lang w:val="en-US"/>
              </w:rPr>
              <w:t>Fuentes:</w:t>
            </w:r>
          </w:p>
        </w:tc>
        <w:tc>
          <w:tcPr>
            <w:tcW w:w="62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A509D43" w14:textId="77777777" w:rsidR="00BF0E47" w:rsidRDefault="00BF0E47" w:rsidP="008B5F3A">
            <w:pPr>
              <w:spacing w:line="257" w:lineRule="auto"/>
            </w:pPr>
            <w:r>
              <w:rPr>
                <w:rFonts w:ascii="Calibri" w:eastAsia="Calibri" w:hAnsi="Calibri" w:cs="Calibri"/>
                <w:i/>
                <w:iCs/>
                <w:color w:val="0000FF"/>
                <w:sz w:val="22"/>
                <w:szCs w:val="22"/>
                <w:lang w:val="es-419"/>
              </w:rPr>
              <w:t>Usuario</w:t>
            </w:r>
          </w:p>
        </w:tc>
      </w:tr>
    </w:tbl>
    <w:p w14:paraId="7D8CB489" w14:textId="77777777" w:rsidR="00BF0E47" w:rsidRDefault="00BF0E47" w:rsidP="00BF0E47">
      <w:pPr>
        <w:spacing w:line="257" w:lineRule="auto"/>
      </w:pPr>
      <w:r w:rsidRPr="5F8932C7">
        <w:rPr>
          <w:rFonts w:ascii="Calibri" w:eastAsia="Calibri" w:hAnsi="Calibri" w:cs="Calibri"/>
          <w:sz w:val="22"/>
          <w:szCs w:val="22"/>
          <w:lang w:val="es-419"/>
        </w:rPr>
        <w:t xml:space="preserve">  </w:t>
      </w:r>
    </w:p>
    <w:p w14:paraId="19F6F03F" w14:textId="77777777" w:rsidR="00BF0E47" w:rsidRDefault="00BF0E47" w:rsidP="00BF0E47">
      <w:pPr>
        <w:spacing w:line="257" w:lineRule="auto"/>
        <w:jc w:val="center"/>
      </w:pPr>
      <w:r w:rsidRPr="5F8932C7">
        <w:rPr>
          <w:rFonts w:ascii="Calibri" w:eastAsia="Calibri" w:hAnsi="Calibri" w:cs="Calibri"/>
          <w:sz w:val="22"/>
          <w:szCs w:val="22"/>
          <w:lang w:val="es-419"/>
        </w:rPr>
        <w:t xml:space="preserve"> </w:t>
      </w:r>
    </w:p>
    <w:tbl>
      <w:tblPr>
        <w:tblW w:w="0" w:type="auto"/>
        <w:tblInd w:w="90" w:type="dxa"/>
        <w:tblLayout w:type="fixed"/>
        <w:tblLook w:val="0600" w:firstRow="0" w:lastRow="0" w:firstColumn="0" w:lastColumn="0" w:noHBand="1" w:noVBand="1"/>
      </w:tblPr>
      <w:tblGrid>
        <w:gridCol w:w="2428"/>
        <w:gridCol w:w="6189"/>
      </w:tblGrid>
      <w:tr w:rsidR="00BF0E47" w14:paraId="26933B06" w14:textId="77777777" w:rsidTr="00DC01E1">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316B59C2" w14:textId="77777777" w:rsidR="00BF0E47" w:rsidRDefault="00BF0E47" w:rsidP="008B5F3A">
            <w:pPr>
              <w:spacing w:line="257" w:lineRule="auto"/>
            </w:pPr>
            <w:proofErr w:type="spellStart"/>
            <w:r>
              <w:rPr>
                <w:rFonts w:ascii="Calibri" w:eastAsia="Calibri" w:hAnsi="Calibri" w:cs="Calibri"/>
                <w:i/>
                <w:color w:val="000000"/>
                <w:sz w:val="22"/>
                <w:szCs w:val="22"/>
                <w:lang w:val="en-US"/>
              </w:rPr>
              <w:t>Número</w:t>
            </w:r>
            <w:proofErr w:type="spellEnd"/>
            <w:r>
              <w:rPr>
                <w:rFonts w:ascii="Calibri" w:eastAsia="Calibri" w:hAnsi="Calibri" w:cs="Calibri"/>
                <w:i/>
                <w:color w:val="000000"/>
                <w:sz w:val="22"/>
                <w:szCs w:val="22"/>
                <w:lang w:val="en-US"/>
              </w:rPr>
              <w:t>:</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E5F3C24" w14:textId="77777777" w:rsidR="00BF0E47" w:rsidRDefault="00BF0E47" w:rsidP="008B5F3A">
            <w:pPr>
              <w:spacing w:line="257" w:lineRule="auto"/>
            </w:pPr>
            <w:r w:rsidRPr="5F8932C7">
              <w:rPr>
                <w:rFonts w:ascii="Calibri" w:eastAsia="Calibri" w:hAnsi="Calibri" w:cs="Calibri"/>
                <w:b/>
                <w:bCs/>
                <w:i/>
                <w:iCs/>
                <w:sz w:val="22"/>
                <w:szCs w:val="22"/>
                <w:lang w:val="es-419"/>
              </w:rPr>
              <w:t>ACT-</w:t>
            </w:r>
            <w:r w:rsidRPr="5F8932C7">
              <w:rPr>
                <w:rFonts w:ascii="Calibri" w:eastAsia="Calibri" w:hAnsi="Calibri" w:cs="Calibri"/>
                <w:b/>
                <w:bCs/>
                <w:i/>
                <w:iCs/>
                <w:color w:val="0000FF"/>
                <w:sz w:val="22"/>
                <w:szCs w:val="22"/>
                <w:lang w:val="es-419"/>
              </w:rPr>
              <w:t>#</w:t>
            </w:r>
            <w:r w:rsidRPr="5F8932C7">
              <w:rPr>
                <w:rFonts w:ascii="Calibri" w:eastAsia="Calibri" w:hAnsi="Calibri" w:cs="Calibri"/>
                <w:b/>
                <w:bCs/>
                <w:i/>
                <w:iCs/>
                <w:sz w:val="22"/>
                <w:szCs w:val="22"/>
                <w:lang w:val="es-419"/>
              </w:rPr>
              <w:t xml:space="preserve"> 2</w:t>
            </w:r>
          </w:p>
        </w:tc>
      </w:tr>
      <w:tr w:rsidR="00BF0E47" w14:paraId="2EEC9642" w14:textId="77777777" w:rsidTr="00DC01E1">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794C1816" w14:textId="77777777" w:rsidR="00BF0E47" w:rsidRDefault="00BF0E47" w:rsidP="008B5F3A">
            <w:pPr>
              <w:spacing w:line="257" w:lineRule="auto"/>
            </w:pPr>
            <w:r>
              <w:rPr>
                <w:rFonts w:ascii="Calibri" w:eastAsia="Calibri" w:hAnsi="Calibri" w:cs="Calibri"/>
                <w:i/>
                <w:color w:val="000000"/>
                <w:sz w:val="22"/>
                <w:szCs w:val="22"/>
                <w:lang w:val="en-US"/>
              </w:rPr>
              <w:t>Actor:</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450C0F" w14:textId="77777777" w:rsidR="00BF0E47" w:rsidRDefault="00BF0E47" w:rsidP="008B5F3A">
            <w:pPr>
              <w:spacing w:line="257" w:lineRule="auto"/>
            </w:pPr>
            <w:r>
              <w:rPr>
                <w:rFonts w:ascii="Calibri" w:eastAsia="Calibri" w:hAnsi="Calibri" w:cs="Calibri"/>
                <w:i/>
                <w:iCs/>
                <w:color w:val="0000FF"/>
                <w:sz w:val="22"/>
                <w:szCs w:val="22"/>
                <w:lang w:val="es-419"/>
              </w:rPr>
              <w:t>Administrador del Sistema</w:t>
            </w:r>
          </w:p>
        </w:tc>
      </w:tr>
      <w:tr w:rsidR="00BF0E47" w14:paraId="39DB9927" w14:textId="77777777" w:rsidTr="00DC01E1">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454D30BA" w14:textId="77777777" w:rsidR="00BF0E47" w:rsidRDefault="00BF0E47" w:rsidP="008B5F3A">
            <w:pPr>
              <w:spacing w:line="257" w:lineRule="auto"/>
            </w:pPr>
            <w:proofErr w:type="spellStart"/>
            <w:r>
              <w:rPr>
                <w:rFonts w:ascii="Calibri" w:eastAsia="Calibri" w:hAnsi="Calibri" w:cs="Calibri"/>
                <w:i/>
                <w:color w:val="000000"/>
                <w:sz w:val="22"/>
                <w:szCs w:val="22"/>
                <w:lang w:val="en-US"/>
              </w:rPr>
              <w:t>Descripción</w:t>
            </w:r>
            <w:proofErr w:type="spellEnd"/>
            <w:r>
              <w:rPr>
                <w:rFonts w:ascii="Calibri" w:eastAsia="Calibri" w:hAnsi="Calibri" w:cs="Calibri"/>
                <w:i/>
                <w:color w:val="000000"/>
                <w:sz w:val="22"/>
                <w:szCs w:val="22"/>
                <w:lang w:val="en-US"/>
              </w:rPr>
              <w:t>:</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D5325BD" w14:textId="77777777" w:rsidR="00BF0E47" w:rsidRDefault="00BF0E47" w:rsidP="008B5F3A">
            <w:pPr>
              <w:spacing w:line="257" w:lineRule="auto"/>
            </w:pPr>
            <w:r>
              <w:rPr>
                <w:rFonts w:ascii="Calibri" w:eastAsia="Calibri" w:hAnsi="Calibri" w:cs="Calibri"/>
                <w:i/>
                <w:iCs/>
                <w:color w:val="0000FF"/>
                <w:sz w:val="22"/>
                <w:szCs w:val="22"/>
              </w:rPr>
              <w:t>P</w:t>
            </w:r>
            <w:r w:rsidRPr="008C1019">
              <w:rPr>
                <w:rFonts w:ascii="Calibri" w:eastAsia="Calibri" w:hAnsi="Calibri" w:cs="Calibri"/>
                <w:i/>
                <w:iCs/>
                <w:color w:val="0000FF"/>
                <w:sz w:val="22"/>
                <w:szCs w:val="22"/>
              </w:rPr>
              <w:t>ersona encargada de administrar y mantener el sistema de la aplicación de redes sociales.</w:t>
            </w:r>
          </w:p>
        </w:tc>
      </w:tr>
      <w:tr w:rsidR="00BF0E47" w14:paraId="239A0BC6" w14:textId="77777777" w:rsidTr="00DC01E1">
        <w:trPr>
          <w:trHeight w:val="2"/>
        </w:trPr>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388F50AC" w14:textId="77777777" w:rsidR="00BF0E47" w:rsidRDefault="00BF0E47" w:rsidP="008B5F3A">
            <w:pPr>
              <w:spacing w:line="257" w:lineRule="auto"/>
            </w:pPr>
            <w:proofErr w:type="spellStart"/>
            <w:r>
              <w:rPr>
                <w:rFonts w:ascii="Calibri" w:eastAsia="Calibri" w:hAnsi="Calibri" w:cs="Calibri"/>
                <w:i/>
                <w:color w:val="000000"/>
                <w:sz w:val="22"/>
                <w:szCs w:val="22"/>
                <w:lang w:val="en-US"/>
              </w:rPr>
              <w:t>Responabilidades</w:t>
            </w:r>
            <w:proofErr w:type="spellEnd"/>
            <w:r>
              <w:rPr>
                <w:rFonts w:ascii="Calibri" w:eastAsia="Calibri" w:hAnsi="Calibri" w:cs="Calibri"/>
                <w:i/>
                <w:color w:val="000000"/>
                <w:sz w:val="22"/>
                <w:szCs w:val="22"/>
                <w:lang w:val="en-US"/>
              </w:rPr>
              <w:t>:</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D16B8B7" w14:textId="77777777" w:rsidR="00BF0E47" w:rsidRPr="008C1019" w:rsidRDefault="00BF0E47" w:rsidP="00BF0E47">
            <w:pPr>
              <w:pStyle w:val="Prrafodelista"/>
              <w:numPr>
                <w:ilvl w:val="0"/>
                <w:numId w:val="36"/>
              </w:numPr>
              <w:rPr>
                <w:i/>
                <w:iCs/>
                <w:color w:val="0000FF"/>
                <w:lang w:val="es-419"/>
              </w:rPr>
            </w:pPr>
            <w:r w:rsidRPr="008C1019">
              <w:rPr>
                <w:i/>
                <w:iCs/>
                <w:color w:val="0000FF"/>
                <w:lang w:val="es-419"/>
              </w:rPr>
              <w:t>Supervisar la seguridad del sistema y aplicar medidas para proteger la integridad de los datos.</w:t>
            </w:r>
          </w:p>
          <w:p w14:paraId="1BB92358" w14:textId="77777777" w:rsidR="00BF0E47" w:rsidRPr="008C1019" w:rsidRDefault="00BF0E47" w:rsidP="00BF0E47">
            <w:pPr>
              <w:pStyle w:val="Prrafodelista"/>
              <w:numPr>
                <w:ilvl w:val="0"/>
                <w:numId w:val="36"/>
              </w:numPr>
              <w:rPr>
                <w:i/>
                <w:iCs/>
                <w:color w:val="0000FF"/>
                <w:lang w:val="es-419"/>
              </w:rPr>
            </w:pPr>
            <w:r w:rsidRPr="008C1019">
              <w:rPr>
                <w:i/>
                <w:iCs/>
                <w:color w:val="0000FF"/>
                <w:lang w:val="es-419"/>
              </w:rPr>
              <w:t>Gestionar la base de datos de usuarios y realizar copias de seguridad periódicas.</w:t>
            </w:r>
          </w:p>
          <w:p w14:paraId="288D98F3" w14:textId="77777777" w:rsidR="00BF0E47" w:rsidRPr="008C1019" w:rsidRDefault="00BF0E47" w:rsidP="00BF0E47">
            <w:pPr>
              <w:pStyle w:val="Prrafodelista"/>
              <w:numPr>
                <w:ilvl w:val="0"/>
                <w:numId w:val="36"/>
              </w:numPr>
              <w:rPr>
                <w:i/>
                <w:iCs/>
                <w:color w:val="0000FF"/>
                <w:lang w:val="es-419"/>
              </w:rPr>
            </w:pPr>
            <w:r w:rsidRPr="008C1019">
              <w:rPr>
                <w:i/>
                <w:iCs/>
                <w:color w:val="0000FF"/>
                <w:lang w:val="es-419"/>
              </w:rPr>
              <w:lastRenderedPageBreak/>
              <w:t>Administrar cuentas de usuarios, incluyendo la gestión de permisos y roles.</w:t>
            </w:r>
          </w:p>
          <w:p w14:paraId="5B315BAC" w14:textId="77777777" w:rsidR="00BF0E47" w:rsidRPr="008C1019" w:rsidRDefault="00BF0E47" w:rsidP="00BF0E47">
            <w:pPr>
              <w:pStyle w:val="Prrafodelista"/>
              <w:numPr>
                <w:ilvl w:val="0"/>
                <w:numId w:val="36"/>
              </w:numPr>
              <w:rPr>
                <w:i/>
                <w:iCs/>
                <w:color w:val="0000FF"/>
                <w:lang w:val="es-419"/>
              </w:rPr>
            </w:pPr>
            <w:r w:rsidRPr="008C1019">
              <w:rPr>
                <w:i/>
                <w:iCs/>
                <w:color w:val="0000FF"/>
                <w:lang w:val="es-419"/>
              </w:rPr>
              <w:t>Realizar mantenimiento preventivo y correctivo en la aplicación.</w:t>
            </w:r>
          </w:p>
          <w:p w14:paraId="0F96B492" w14:textId="77777777" w:rsidR="00BF0E47" w:rsidRDefault="00BF0E47" w:rsidP="008B5F3A">
            <w:pPr>
              <w:pStyle w:val="Prrafodelista"/>
              <w:rPr>
                <w:i/>
                <w:iCs/>
                <w:color w:val="0000FF"/>
                <w:lang w:val="es-419"/>
              </w:rPr>
            </w:pPr>
          </w:p>
        </w:tc>
      </w:tr>
      <w:tr w:rsidR="00BF0E47" w14:paraId="26BEBA4B" w14:textId="77777777" w:rsidTr="00DC01E1">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67C27063" w14:textId="77777777" w:rsidR="00BF0E47" w:rsidRDefault="00BF0E47" w:rsidP="008B5F3A">
            <w:pPr>
              <w:spacing w:line="257" w:lineRule="auto"/>
            </w:pPr>
            <w:r>
              <w:rPr>
                <w:rFonts w:ascii="Calibri" w:eastAsia="Calibri" w:hAnsi="Calibri" w:cs="Calibri"/>
                <w:i/>
                <w:color w:val="000000"/>
                <w:sz w:val="22"/>
                <w:szCs w:val="22"/>
                <w:lang w:val="en-US"/>
              </w:rPr>
              <w:lastRenderedPageBreak/>
              <w:t>Fuentes:</w:t>
            </w:r>
          </w:p>
        </w:tc>
        <w:tc>
          <w:tcPr>
            <w:tcW w:w="618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95E6E6B" w14:textId="77777777" w:rsidR="00BF0E47" w:rsidRDefault="00BF0E47" w:rsidP="008B5F3A">
            <w:pPr>
              <w:spacing w:line="257" w:lineRule="auto"/>
            </w:pPr>
            <w:r w:rsidRPr="5F8932C7">
              <w:rPr>
                <w:rFonts w:ascii="Calibri" w:eastAsia="Calibri" w:hAnsi="Calibri" w:cs="Calibri"/>
                <w:i/>
                <w:iCs/>
                <w:color w:val="0000FF"/>
                <w:sz w:val="22"/>
                <w:szCs w:val="22"/>
                <w:lang w:val="es-419"/>
              </w:rPr>
              <w:t>Gerente</w:t>
            </w:r>
          </w:p>
        </w:tc>
      </w:tr>
    </w:tbl>
    <w:p w14:paraId="7DFD844B" w14:textId="77777777" w:rsidR="00BF0E47" w:rsidRDefault="00BF0E47" w:rsidP="00BF0E47">
      <w:pPr>
        <w:spacing w:line="257" w:lineRule="auto"/>
      </w:pPr>
    </w:p>
    <w:p w14:paraId="01C9222B" w14:textId="77777777" w:rsidR="00BF0E47" w:rsidRPr="003100C1" w:rsidRDefault="00BF0E47" w:rsidP="00BF0E47"/>
    <w:p w14:paraId="1C3074E9" w14:textId="77777777" w:rsidR="00BF0E47" w:rsidRDefault="00BF0E47" w:rsidP="00BF0E47">
      <w:pPr>
        <w:pStyle w:val="Ttulo3"/>
        <w:numPr>
          <w:ilvl w:val="2"/>
          <w:numId w:val="12"/>
        </w:numPr>
        <w:ind w:left="1843" w:hanging="360"/>
        <w:rPr>
          <w:rFonts w:ascii="Calibri" w:hAnsi="Calibri" w:cs="Calibri"/>
          <w:sz w:val="24"/>
          <w:szCs w:val="24"/>
        </w:rPr>
      </w:pPr>
      <w:r w:rsidRPr="3DAC2B56">
        <w:rPr>
          <w:rFonts w:ascii="Calibri" w:hAnsi="Calibri" w:cs="Calibri"/>
          <w:sz w:val="24"/>
          <w:szCs w:val="24"/>
        </w:rPr>
        <w:t>Modelos de casos de uso</w:t>
      </w:r>
    </w:p>
    <w:p w14:paraId="3E22305A" w14:textId="77777777" w:rsidR="002D14EA" w:rsidRDefault="002D14EA" w:rsidP="00BF0E47">
      <w:pPr>
        <w:rPr>
          <w:noProof/>
        </w:rPr>
      </w:pPr>
    </w:p>
    <w:p w14:paraId="0A01C559" w14:textId="6224F043" w:rsidR="00BF0E47" w:rsidRDefault="00BF0E47" w:rsidP="00BF0E47">
      <w:r>
        <w:rPr>
          <w:noProof/>
        </w:rPr>
        <w:drawing>
          <wp:inline distT="0" distB="0" distL="0" distR="0" wp14:anchorId="2E32F115" wp14:editId="03C80459">
            <wp:extent cx="6412480" cy="4844955"/>
            <wp:effectExtent l="0" t="0" r="7620" b="0"/>
            <wp:docPr id="4109976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97688"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963" cy="4849097"/>
                    </a:xfrm>
                    <a:prstGeom prst="rect">
                      <a:avLst/>
                    </a:prstGeom>
                    <a:noFill/>
                    <a:ln>
                      <a:noFill/>
                    </a:ln>
                  </pic:spPr>
                </pic:pic>
              </a:graphicData>
            </a:graphic>
          </wp:inline>
        </w:drawing>
      </w:r>
    </w:p>
    <w:p w14:paraId="43A6A86E" w14:textId="77777777" w:rsidR="002D14EA" w:rsidRDefault="002D14EA" w:rsidP="00BF0E47"/>
    <w:p w14:paraId="4C56B58B" w14:textId="77777777" w:rsidR="002D14EA" w:rsidRDefault="002D14EA" w:rsidP="00BF0E47"/>
    <w:p w14:paraId="2DDEF80D" w14:textId="77777777" w:rsidR="002D14EA" w:rsidRDefault="002D14EA" w:rsidP="00BF0E47"/>
    <w:p w14:paraId="38FF8ABE" w14:textId="77777777" w:rsidR="002D14EA" w:rsidRDefault="002D14EA" w:rsidP="00BF0E47"/>
    <w:p w14:paraId="752988F4" w14:textId="77777777" w:rsidR="002D14EA" w:rsidRDefault="002D14EA" w:rsidP="00BF0E47"/>
    <w:p w14:paraId="2144613C" w14:textId="77777777" w:rsidR="002D14EA" w:rsidRDefault="002D14EA" w:rsidP="00BF0E47"/>
    <w:p w14:paraId="4E397228" w14:textId="77777777" w:rsidR="002D14EA" w:rsidRDefault="002D14EA" w:rsidP="00BF0E47"/>
    <w:p w14:paraId="61890942" w14:textId="77777777" w:rsidR="002D14EA" w:rsidRDefault="002D14EA" w:rsidP="00BF0E47"/>
    <w:p w14:paraId="00FCA261" w14:textId="77777777" w:rsidR="00BF0E47" w:rsidRDefault="00BF0E47" w:rsidP="00BF0E47">
      <w:pPr>
        <w:pStyle w:val="Ttulo3"/>
        <w:numPr>
          <w:ilvl w:val="2"/>
          <w:numId w:val="12"/>
        </w:numPr>
        <w:ind w:left="1843" w:hanging="360"/>
        <w:rPr>
          <w:rFonts w:ascii="Calibri" w:hAnsi="Calibri" w:cs="Calibri"/>
          <w:sz w:val="24"/>
          <w:szCs w:val="24"/>
        </w:rPr>
      </w:pPr>
      <w:bookmarkStart w:id="28" w:name="_Toc61560572"/>
      <w:r w:rsidRPr="1008A871">
        <w:rPr>
          <w:rFonts w:ascii="Calibri" w:hAnsi="Calibri" w:cs="Calibri"/>
          <w:sz w:val="24"/>
          <w:szCs w:val="24"/>
        </w:rPr>
        <w:lastRenderedPageBreak/>
        <w:t>Lista de casos de Uso</w:t>
      </w:r>
      <w:bookmarkEnd w:id="28"/>
      <w:r w:rsidRPr="1008A871">
        <w:rPr>
          <w:rFonts w:ascii="Calibri" w:hAnsi="Calibri" w:cs="Calibri"/>
          <w:sz w:val="24"/>
          <w:szCs w:val="24"/>
        </w:rPr>
        <w:t xml:space="preserve"> </w:t>
      </w:r>
    </w:p>
    <w:p w14:paraId="5E48D074" w14:textId="77777777" w:rsidR="002D14EA" w:rsidRDefault="002D14EA" w:rsidP="002D14EA"/>
    <w:p w14:paraId="76EE1BCE" w14:textId="77777777" w:rsidR="00BF0E47" w:rsidRDefault="00BF0E47" w:rsidP="00BF0E47">
      <w:bookmarkStart w:id="29" w:name="_Toc61560573"/>
    </w:p>
    <w:tbl>
      <w:tblPr>
        <w:tblW w:w="9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2"/>
        <w:gridCol w:w="3507"/>
        <w:gridCol w:w="1641"/>
        <w:gridCol w:w="1641"/>
        <w:gridCol w:w="1834"/>
      </w:tblGrid>
      <w:tr w:rsidR="00BF0E47" w:rsidRPr="00A71C92" w14:paraId="0ADF8973"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E5E5E5"/>
            <w:hideMark/>
          </w:tcPr>
          <w:p w14:paraId="27ADB35C" w14:textId="77777777" w:rsidR="00BF0E47" w:rsidRPr="00A71C92" w:rsidRDefault="00BF0E47" w:rsidP="008B5F3A">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Id</w:t>
            </w:r>
            <w:r w:rsidRPr="00A71C92">
              <w:rPr>
                <w:rFonts w:ascii="Calibri" w:hAnsi="Calibri" w:cs="Calibri"/>
                <w:color w:val="000000"/>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E5E5E5"/>
            <w:hideMark/>
          </w:tcPr>
          <w:p w14:paraId="4DC6A9A9" w14:textId="77777777" w:rsidR="00BF0E47" w:rsidRPr="00A71C92" w:rsidRDefault="00BF0E47" w:rsidP="008B5F3A">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Caso de Uso</w:t>
            </w:r>
            <w:r w:rsidRPr="00A71C92">
              <w:rPr>
                <w:rFonts w:ascii="Calibri" w:hAnsi="Calibri" w:cs="Calibri"/>
                <w:color w:val="000000"/>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E5E5E5"/>
            <w:hideMark/>
          </w:tcPr>
          <w:p w14:paraId="59679F0C" w14:textId="77777777" w:rsidR="00BF0E47" w:rsidRPr="00A71C92" w:rsidRDefault="00BF0E47" w:rsidP="008B5F3A">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Complejidad</w:t>
            </w:r>
            <w:r w:rsidRPr="00A71C92">
              <w:rPr>
                <w:rFonts w:ascii="Calibri" w:hAnsi="Calibri" w:cs="Calibri"/>
                <w:color w:val="000000"/>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E5E5E5"/>
            <w:hideMark/>
          </w:tcPr>
          <w:p w14:paraId="774D635A" w14:textId="77777777" w:rsidR="00BF0E47" w:rsidRPr="00A71C92" w:rsidRDefault="00BF0E47" w:rsidP="008B5F3A">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Prioridad del cliente</w:t>
            </w:r>
            <w:r w:rsidRPr="00A71C92">
              <w:rPr>
                <w:rFonts w:ascii="Calibri" w:hAnsi="Calibri" w:cs="Calibri"/>
                <w:color w:val="000000"/>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E5E5E5"/>
            <w:hideMark/>
          </w:tcPr>
          <w:p w14:paraId="6EE96549" w14:textId="77777777" w:rsidR="00BF0E47" w:rsidRPr="00A71C92" w:rsidRDefault="00BF0E47" w:rsidP="008B5F3A">
            <w:pPr>
              <w:suppressAutoHyphens w:val="0"/>
              <w:textAlignment w:val="baseline"/>
              <w:rPr>
                <w:rFonts w:ascii="Segoe UI" w:hAnsi="Segoe UI" w:cs="Segoe UI"/>
                <w:sz w:val="18"/>
                <w:szCs w:val="18"/>
                <w:lang w:val="es-EC" w:eastAsia="es-EC"/>
              </w:rPr>
            </w:pPr>
            <w:r w:rsidRPr="00A71C92">
              <w:rPr>
                <w:rFonts w:ascii="Calibri" w:hAnsi="Calibri" w:cs="Calibri"/>
                <w:b/>
                <w:bCs/>
                <w:color w:val="000000"/>
                <w:sz w:val="22"/>
                <w:szCs w:val="22"/>
                <w:lang w:val="es-419" w:eastAsia="es-EC"/>
              </w:rPr>
              <w:t>Prioridad Técnica</w:t>
            </w:r>
            <w:r w:rsidRPr="00A71C92">
              <w:rPr>
                <w:rFonts w:ascii="Calibri" w:hAnsi="Calibri" w:cs="Calibri"/>
                <w:color w:val="000000"/>
                <w:sz w:val="22"/>
                <w:szCs w:val="22"/>
                <w:lang w:val="es-EC" w:eastAsia="es-EC"/>
              </w:rPr>
              <w:t> </w:t>
            </w:r>
          </w:p>
        </w:tc>
      </w:tr>
      <w:tr w:rsidR="00BF0E47" w:rsidRPr="00A71C92" w14:paraId="6250342C"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3CA8B1DB"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CU1</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2EBBF76D"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Registrar nuevo usuario</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7C0FD468"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Baja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06548263"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731AB2F4"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6E45FF7A"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39EE6DCD"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CU2</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0AF727F2"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Iniciar sesión</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46C4138E"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Baja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B2F019B"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055D7B0B"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05F0C845"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0E66EB27"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CU3</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1D57E627"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Visualizar Perfil</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5025155F"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Baja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39B1C7FC"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7451ECA7"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528CE3DA"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013FAD74"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CU4</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02EDD8F7"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Publicar Mensaje en el Foro</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79A93A72"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Media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C340E06"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240AEF59"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38DDBD4E"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020DF6B8"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CU5</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6CBEA01F"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Visualizar Mensajes en el Foro</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811B6B4"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Media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0A9B0876"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78A04E03"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0EB44BBC" w14:textId="77777777" w:rsidTr="00DC01E1">
        <w:trPr>
          <w:trHeight w:val="312"/>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2DB428B0"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CU6</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7389A91F"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Moderar Mensajes en el Foro   </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032A0B84"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7F08872A"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053649A7"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r w:rsidR="00BF0E47" w:rsidRPr="00A71C92" w14:paraId="1E925CF6" w14:textId="77777777" w:rsidTr="00DC01E1">
        <w:trPr>
          <w:trHeight w:val="609"/>
        </w:trPr>
        <w:tc>
          <w:tcPr>
            <w:tcW w:w="852" w:type="dxa"/>
            <w:tcBorders>
              <w:top w:val="single" w:sz="6" w:space="0" w:color="auto"/>
              <w:left w:val="single" w:sz="6" w:space="0" w:color="auto"/>
              <w:bottom w:val="single" w:sz="6" w:space="0" w:color="auto"/>
              <w:right w:val="single" w:sz="6" w:space="0" w:color="auto"/>
            </w:tcBorders>
            <w:shd w:val="clear" w:color="auto" w:fill="auto"/>
            <w:hideMark/>
          </w:tcPr>
          <w:p w14:paraId="35CA2A63"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CU7</w:t>
            </w:r>
            <w:r w:rsidRPr="00A71C92">
              <w:rPr>
                <w:rFonts w:ascii="Calibri" w:hAnsi="Calibri" w:cs="Calibri"/>
                <w:sz w:val="22"/>
                <w:szCs w:val="22"/>
                <w:lang w:val="es-EC" w:eastAsia="es-EC"/>
              </w:rPr>
              <w:t> </w:t>
            </w:r>
          </w:p>
        </w:tc>
        <w:tc>
          <w:tcPr>
            <w:tcW w:w="3507" w:type="dxa"/>
            <w:tcBorders>
              <w:top w:val="single" w:sz="6" w:space="0" w:color="auto"/>
              <w:left w:val="single" w:sz="6" w:space="0" w:color="auto"/>
              <w:bottom w:val="single" w:sz="6" w:space="0" w:color="auto"/>
              <w:right w:val="single" w:sz="6" w:space="0" w:color="auto"/>
            </w:tcBorders>
            <w:shd w:val="clear" w:color="auto" w:fill="auto"/>
            <w:hideMark/>
          </w:tcPr>
          <w:p w14:paraId="27C8EF8F"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Gestión de cuentas de Usuario</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29B0163"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641" w:type="dxa"/>
            <w:tcBorders>
              <w:top w:val="single" w:sz="6" w:space="0" w:color="auto"/>
              <w:left w:val="single" w:sz="6" w:space="0" w:color="auto"/>
              <w:bottom w:val="single" w:sz="6" w:space="0" w:color="auto"/>
              <w:right w:val="single" w:sz="6" w:space="0" w:color="auto"/>
            </w:tcBorders>
            <w:shd w:val="clear" w:color="auto" w:fill="auto"/>
            <w:hideMark/>
          </w:tcPr>
          <w:p w14:paraId="6F9114E5"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c>
          <w:tcPr>
            <w:tcW w:w="1834" w:type="dxa"/>
            <w:tcBorders>
              <w:top w:val="single" w:sz="6" w:space="0" w:color="auto"/>
              <w:left w:val="single" w:sz="6" w:space="0" w:color="auto"/>
              <w:bottom w:val="single" w:sz="6" w:space="0" w:color="auto"/>
              <w:right w:val="single" w:sz="6" w:space="0" w:color="auto"/>
            </w:tcBorders>
            <w:shd w:val="clear" w:color="auto" w:fill="auto"/>
            <w:hideMark/>
          </w:tcPr>
          <w:p w14:paraId="2BDB7E8B" w14:textId="77777777" w:rsidR="00BF0E47" w:rsidRPr="00A71C92" w:rsidRDefault="00BF0E47" w:rsidP="008B5F3A">
            <w:pPr>
              <w:suppressAutoHyphens w:val="0"/>
              <w:jc w:val="center"/>
              <w:textAlignment w:val="baseline"/>
              <w:rPr>
                <w:rFonts w:ascii="Segoe UI" w:hAnsi="Segoe UI" w:cs="Segoe UI"/>
                <w:sz w:val="18"/>
                <w:szCs w:val="18"/>
                <w:lang w:val="es-EC" w:eastAsia="es-EC"/>
              </w:rPr>
            </w:pPr>
            <w:r w:rsidRPr="00A71C92">
              <w:rPr>
                <w:rFonts w:ascii="Calibri" w:hAnsi="Calibri" w:cs="Calibri"/>
                <w:sz w:val="22"/>
                <w:szCs w:val="22"/>
                <w:lang w:val="es-419" w:eastAsia="es-EC"/>
              </w:rPr>
              <w:t>Alta</w:t>
            </w:r>
            <w:r w:rsidRPr="00A71C92">
              <w:rPr>
                <w:rFonts w:ascii="Calibri" w:hAnsi="Calibri" w:cs="Calibri"/>
                <w:sz w:val="22"/>
                <w:szCs w:val="22"/>
                <w:lang w:val="es-EC" w:eastAsia="es-EC"/>
              </w:rPr>
              <w:t> </w:t>
            </w:r>
          </w:p>
        </w:tc>
      </w:tr>
    </w:tbl>
    <w:p w14:paraId="70050143" w14:textId="77777777" w:rsidR="00BF0E47" w:rsidRPr="00D759A7" w:rsidRDefault="00BF0E47" w:rsidP="00BF0E47"/>
    <w:p w14:paraId="0B0E5484" w14:textId="77777777" w:rsidR="00BF0E47" w:rsidRPr="00585B44" w:rsidRDefault="00BF0E47" w:rsidP="00BF0E47">
      <w:pPr>
        <w:pStyle w:val="Ttulo3"/>
        <w:numPr>
          <w:ilvl w:val="2"/>
          <w:numId w:val="12"/>
        </w:numPr>
        <w:ind w:left="1843" w:hanging="360"/>
        <w:rPr>
          <w:rFonts w:ascii="Calibri" w:hAnsi="Calibri" w:cs="Calibri"/>
          <w:sz w:val="24"/>
          <w:szCs w:val="24"/>
        </w:rPr>
      </w:pPr>
      <w:r w:rsidRPr="1008A871">
        <w:rPr>
          <w:rFonts w:ascii="Calibri" w:hAnsi="Calibri" w:cs="Calibri"/>
          <w:sz w:val="24"/>
          <w:szCs w:val="24"/>
        </w:rPr>
        <w:t>Descripción de los Casos de Uso</w:t>
      </w:r>
      <w:bookmarkEnd w:id="29"/>
    </w:p>
    <w:p w14:paraId="3FCCF218" w14:textId="77777777" w:rsidR="00BF0E47" w:rsidRDefault="00BF0E47" w:rsidP="00BF0E47"/>
    <w:p w14:paraId="347047A7" w14:textId="77777777" w:rsidR="00BF0E47" w:rsidRDefault="00BF0E47" w:rsidP="00BF0E47"/>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3E19BE7F" w14:textId="77777777" w:rsidTr="008B5F3A">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5279AFB4" w14:textId="77777777" w:rsidR="00BF0E47" w:rsidRDefault="00BF0E47" w:rsidP="008B5F3A">
            <w:pPr>
              <w:spacing w:line="257" w:lineRule="auto"/>
            </w:pPr>
            <w:r>
              <w:rPr>
                <w:rFonts w:ascii="Calibri" w:eastAsia="Calibri" w:hAnsi="Calibri" w:cs="Calibri"/>
                <w:b/>
                <w:color w:val="000000"/>
                <w:sz w:val="22"/>
                <w:szCs w:val="22"/>
                <w:lang w:val="es-419"/>
              </w:rPr>
              <w:t>IDENTIFICADOR CASO DE USO:</w:t>
            </w:r>
          </w:p>
          <w:p w14:paraId="215664A9" w14:textId="77777777" w:rsidR="00BF0E47" w:rsidRDefault="00BF0E47" w:rsidP="008B5F3A">
            <w:pPr>
              <w:spacing w:line="257" w:lineRule="auto"/>
            </w:pPr>
            <w:r>
              <w:rPr>
                <w:rFonts w:ascii="Calibri" w:eastAsia="Calibri" w:hAnsi="Calibri" w:cs="Calibri"/>
                <w:b/>
                <w:color w:val="000000"/>
                <w:sz w:val="22"/>
                <w:szCs w:val="22"/>
                <w:lang w:val="es-419"/>
              </w:rPr>
              <w:t>CU-01</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0A6059D3" w14:textId="77777777" w:rsidR="00BF0E47" w:rsidRDefault="00BF0E47" w:rsidP="008B5F3A">
            <w:pPr>
              <w:spacing w:line="257" w:lineRule="auto"/>
            </w:pPr>
            <w:r>
              <w:rPr>
                <w:rFonts w:ascii="Calibri" w:eastAsia="Calibri" w:hAnsi="Calibri" w:cs="Calibri"/>
                <w:b/>
                <w:color w:val="000000"/>
                <w:sz w:val="22"/>
                <w:szCs w:val="22"/>
                <w:lang w:val="es-419"/>
              </w:rPr>
              <w:t>NOMBRE:</w:t>
            </w:r>
          </w:p>
          <w:p w14:paraId="2D62B07F" w14:textId="77777777" w:rsidR="00BF0E47" w:rsidRDefault="00BF0E47" w:rsidP="008B5F3A">
            <w:pPr>
              <w:spacing w:line="257" w:lineRule="auto"/>
            </w:pPr>
            <w:r w:rsidRPr="00EB6E98">
              <w:rPr>
                <w:rFonts w:ascii="Calibri" w:eastAsia="Calibri" w:hAnsi="Calibri" w:cs="Calibri"/>
                <w:b/>
                <w:color w:val="000000"/>
                <w:sz w:val="22"/>
                <w:szCs w:val="22"/>
                <w:lang w:val="es-419"/>
              </w:rPr>
              <w:t>Registrar nuevo usuario</w:t>
            </w:r>
          </w:p>
        </w:tc>
      </w:tr>
      <w:tr w:rsidR="00BF0E47" w14:paraId="284630D7" w14:textId="77777777" w:rsidTr="008B5F3A">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7CADD71D" w14:textId="77777777" w:rsidR="00BF0E47" w:rsidRDefault="00BF0E47" w:rsidP="008B5F3A">
            <w:pPr>
              <w:spacing w:line="257" w:lineRule="auto"/>
            </w:pPr>
            <w:r w:rsidRPr="7915E612">
              <w:rPr>
                <w:rFonts w:ascii="Calibri" w:eastAsia="Calibri" w:hAnsi="Calibri" w:cs="Calibri"/>
                <w:b/>
                <w:bCs/>
                <w:sz w:val="22"/>
                <w:szCs w:val="22"/>
                <w:lang w:val="es-419"/>
              </w:rPr>
              <w:t>COMPLEJIDAD: Baja</w:t>
            </w:r>
          </w:p>
        </w:tc>
        <w:tc>
          <w:tcPr>
            <w:tcW w:w="1870" w:type="dxa"/>
            <w:tcBorders>
              <w:top w:val="nil"/>
              <w:left w:val="nil"/>
              <w:bottom w:val="single" w:sz="8" w:space="0" w:color="auto"/>
              <w:right w:val="single" w:sz="8" w:space="0" w:color="auto"/>
            </w:tcBorders>
            <w:tcMar>
              <w:left w:w="108" w:type="dxa"/>
              <w:right w:w="108" w:type="dxa"/>
            </w:tcMar>
          </w:tcPr>
          <w:p w14:paraId="34227097" w14:textId="77777777" w:rsidR="00BF0E47" w:rsidRDefault="00BF0E47" w:rsidP="008B5F3A">
            <w:pPr>
              <w:spacing w:line="257" w:lineRule="auto"/>
            </w:pPr>
            <w:r w:rsidRPr="7915E612">
              <w:rPr>
                <w:rFonts w:ascii="Calibri" w:eastAsia="Calibri" w:hAnsi="Calibri" w:cs="Calibri"/>
                <w:b/>
                <w:bCs/>
                <w:sz w:val="22"/>
                <w:szCs w:val="22"/>
                <w:lang w:val="es-419"/>
              </w:rPr>
              <w:t>PRIORIDAD: Alta</w:t>
            </w:r>
          </w:p>
        </w:tc>
      </w:tr>
      <w:tr w:rsidR="00BF0E47" w14:paraId="69CD67AA"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7CC75BC" w14:textId="77777777" w:rsidR="00BF0E47" w:rsidRDefault="00BF0E47" w:rsidP="008B5F3A">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3B8FC447" w14:textId="77777777" w:rsidTr="008B5F3A">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80ED1B5" w14:textId="77777777" w:rsidR="00BF0E47" w:rsidRDefault="00BF0E47" w:rsidP="008B5F3A">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107D604C" w14:textId="77777777" w:rsidTr="008B5F3A">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569A220" w14:textId="77777777" w:rsidR="00BF0E47" w:rsidRDefault="00BF0E47" w:rsidP="008B5F3A">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EB6E98">
              <w:rPr>
                <w:rFonts w:ascii="Calibri" w:eastAsia="Calibri" w:hAnsi="Calibri" w:cs="Calibri"/>
                <w:sz w:val="22"/>
                <w:szCs w:val="22"/>
                <w:lang w:val="es-419"/>
              </w:rPr>
              <w:t>Los usuarios pueden registrarse en la aplicación proporcionando información personal.</w:t>
            </w:r>
          </w:p>
        </w:tc>
      </w:tr>
      <w:tr w:rsidR="00BF0E47" w14:paraId="2214465A" w14:textId="77777777" w:rsidTr="008B5F3A">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4E3FFB4" w14:textId="77777777" w:rsidR="00BF0E47" w:rsidRDefault="00BF0E47" w:rsidP="008B5F3A">
            <w:pPr>
              <w:spacing w:line="257" w:lineRule="auto"/>
            </w:pPr>
            <w:r w:rsidRPr="7915E612">
              <w:rPr>
                <w:rFonts w:ascii="Calibri" w:eastAsia="Calibri" w:hAnsi="Calibri" w:cs="Calibri"/>
                <w:b/>
                <w:bCs/>
                <w:sz w:val="22"/>
                <w:szCs w:val="22"/>
                <w:lang w:val="es-419"/>
              </w:rPr>
              <w:t>NOTAS:</w:t>
            </w:r>
          </w:p>
          <w:p w14:paraId="29D569CB" w14:textId="77777777" w:rsidR="00BF0E47" w:rsidRPr="00EB6E98" w:rsidRDefault="00BF0E47" w:rsidP="00BF0E47">
            <w:pPr>
              <w:pStyle w:val="Prrafodelista"/>
              <w:numPr>
                <w:ilvl w:val="0"/>
                <w:numId w:val="26"/>
              </w:numPr>
              <w:rPr>
                <w:rFonts w:ascii="Calibri" w:eastAsia="Calibri" w:hAnsi="Calibri" w:cs="Calibri"/>
                <w:i/>
                <w:color w:val="000000"/>
                <w:lang w:val="es"/>
              </w:rPr>
            </w:pPr>
            <w:r w:rsidRPr="00EB6E98">
              <w:rPr>
                <w:rFonts w:ascii="Calibri" w:eastAsia="Calibri" w:hAnsi="Calibri" w:cs="Calibri"/>
                <w:i/>
                <w:color w:val="000000"/>
                <w:lang w:val="es"/>
              </w:rPr>
              <w:t>El usuario debe completar un formulario con información personal.</w:t>
            </w:r>
          </w:p>
          <w:p w14:paraId="7B485C92" w14:textId="77777777" w:rsidR="00BF0E47" w:rsidRPr="00EB6E98" w:rsidRDefault="00BF0E47" w:rsidP="00BF0E47">
            <w:pPr>
              <w:pStyle w:val="Prrafodelista"/>
              <w:numPr>
                <w:ilvl w:val="0"/>
                <w:numId w:val="26"/>
              </w:numPr>
              <w:rPr>
                <w:rFonts w:ascii="Calibri" w:eastAsia="Calibri" w:hAnsi="Calibri" w:cs="Calibri"/>
                <w:i/>
                <w:color w:val="000000"/>
                <w:lang w:val="es"/>
              </w:rPr>
            </w:pPr>
            <w:r w:rsidRPr="00EB6E98">
              <w:rPr>
                <w:rFonts w:ascii="Calibri" w:eastAsia="Calibri" w:hAnsi="Calibri" w:cs="Calibri"/>
                <w:i/>
                <w:color w:val="000000"/>
                <w:lang w:val="es"/>
              </w:rPr>
              <w:t>Se deben validar los datos del usuario durante el proceso de registro.</w:t>
            </w:r>
          </w:p>
        </w:tc>
      </w:tr>
      <w:tr w:rsidR="00BF0E47" w14:paraId="4AC2CA7C"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EDBA12A" w14:textId="77777777" w:rsidR="00BF0E47" w:rsidRDefault="00BF0E47" w:rsidP="008B5F3A">
            <w:pPr>
              <w:spacing w:line="257" w:lineRule="auto"/>
            </w:pPr>
            <w:r w:rsidRPr="7915E612">
              <w:rPr>
                <w:rFonts w:ascii="Calibri" w:eastAsia="Calibri" w:hAnsi="Calibri" w:cs="Calibri"/>
                <w:b/>
                <w:bCs/>
                <w:sz w:val="22"/>
                <w:szCs w:val="22"/>
                <w:lang w:val="es-419"/>
              </w:rPr>
              <w:t xml:space="preserve">CRITERIOS DE ACEPTACIÓN:  </w:t>
            </w:r>
            <w:r w:rsidRPr="00EB6E98">
              <w:rPr>
                <w:rFonts w:ascii="Calibri" w:eastAsia="Calibri" w:hAnsi="Calibri" w:cs="Calibri"/>
                <w:sz w:val="22"/>
                <w:szCs w:val="22"/>
                <w:lang w:val="es-419"/>
              </w:rPr>
              <w:t>El registro se completa de manera exitosa y se crea la cuenta del usuario</w:t>
            </w:r>
            <w:r w:rsidRPr="00EB6E98">
              <w:rPr>
                <w:rFonts w:ascii="Calibri" w:eastAsia="Calibri" w:hAnsi="Calibri" w:cs="Calibri"/>
                <w:b/>
                <w:bCs/>
                <w:sz w:val="22"/>
                <w:szCs w:val="22"/>
                <w:lang w:val="es-419"/>
              </w:rPr>
              <w:t>.</w:t>
            </w:r>
          </w:p>
        </w:tc>
      </w:tr>
      <w:tr w:rsidR="00BF0E47" w14:paraId="563FFA4F" w14:textId="77777777" w:rsidTr="008B5F3A">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2DDEC533" w14:textId="77777777" w:rsidR="00BF0E47" w:rsidRDefault="00BF0E47" w:rsidP="008B5F3A">
            <w:pPr>
              <w:spacing w:line="257" w:lineRule="auto"/>
            </w:pPr>
            <w:r>
              <w:rPr>
                <w:rFonts w:ascii="Calibri" w:eastAsia="Calibri" w:hAnsi="Calibri" w:cs="Calibri"/>
                <w:b/>
                <w:color w:val="000000"/>
                <w:sz w:val="22"/>
                <w:szCs w:val="22"/>
                <w:lang w:val="es-419"/>
              </w:rPr>
              <w:t xml:space="preserve">ESCENARIOS: </w:t>
            </w:r>
          </w:p>
        </w:tc>
      </w:tr>
      <w:tr w:rsidR="00BF0E47" w14:paraId="19188430" w14:textId="77777777" w:rsidTr="008B5F3A">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F729F29" w14:textId="77777777" w:rsidR="00BF0E47" w:rsidRDefault="00BF0E47" w:rsidP="008B5F3A">
            <w:pPr>
              <w:spacing w:line="257" w:lineRule="auto"/>
            </w:pPr>
            <w:r w:rsidRPr="7915E612">
              <w:rPr>
                <w:rFonts w:ascii="Calibri" w:eastAsia="Calibri" w:hAnsi="Calibri" w:cs="Calibri"/>
                <w:sz w:val="22"/>
                <w:szCs w:val="22"/>
                <w:lang w:val="es-419"/>
              </w:rPr>
              <w:t>ES-1.1</w:t>
            </w:r>
          </w:p>
          <w:p w14:paraId="1B50C868" w14:textId="77777777" w:rsidR="00BF0E47" w:rsidRDefault="00BF0E47" w:rsidP="008B5F3A">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0524EF76" w14:textId="77777777" w:rsidR="00BF0E47" w:rsidRDefault="00BF0E47" w:rsidP="008B5F3A">
            <w:pPr>
              <w:spacing w:line="257" w:lineRule="auto"/>
            </w:pPr>
            <w:r w:rsidRPr="7915E612">
              <w:rPr>
                <w:rFonts w:ascii="Calibri" w:eastAsia="Calibri" w:hAnsi="Calibri" w:cs="Calibri"/>
                <w:b/>
                <w:bCs/>
                <w:sz w:val="22"/>
                <w:szCs w:val="22"/>
                <w:lang w:val="es-419"/>
              </w:rPr>
              <w:t xml:space="preserve">DESCRIPCIÓN: </w:t>
            </w:r>
            <w:r w:rsidRPr="00EB6E98">
              <w:rPr>
                <w:rFonts w:ascii="Calibri" w:eastAsia="Calibri" w:hAnsi="Calibri" w:cs="Calibri"/>
                <w:sz w:val="22"/>
                <w:szCs w:val="22"/>
                <w:lang w:val="es-419"/>
              </w:rPr>
              <w:t>El usuario proporciona información válida.</w:t>
            </w:r>
          </w:p>
          <w:p w14:paraId="750345C0" w14:textId="77777777" w:rsidR="00BF0E47" w:rsidRDefault="00BF0E47" w:rsidP="008B5F3A">
            <w:pPr>
              <w:spacing w:line="257" w:lineRule="auto"/>
            </w:pPr>
            <w:r w:rsidRPr="7915E612">
              <w:rPr>
                <w:rFonts w:ascii="Calibri" w:eastAsia="Calibri" w:hAnsi="Calibri" w:cs="Calibri"/>
                <w:b/>
                <w:bCs/>
                <w:sz w:val="22"/>
                <w:szCs w:val="22"/>
                <w:lang w:val="es-419"/>
              </w:rPr>
              <w:t>SUPOSICIONES/ASUNCIONES:</w:t>
            </w:r>
          </w:p>
          <w:p w14:paraId="1997C652" w14:textId="77777777" w:rsidR="00BF0E47" w:rsidRPr="00EB6E98" w:rsidRDefault="00BF0E47" w:rsidP="00BF0E47">
            <w:pPr>
              <w:pStyle w:val="Prrafodelista"/>
              <w:numPr>
                <w:ilvl w:val="0"/>
                <w:numId w:val="25"/>
              </w:numPr>
              <w:spacing w:line="257" w:lineRule="auto"/>
            </w:pPr>
            <w:r w:rsidRPr="00EB6E98">
              <w:rPr>
                <w:rFonts w:ascii="Calibri" w:eastAsia="Calibri" w:hAnsi="Calibri" w:cs="Calibri"/>
                <w:lang w:val="es"/>
              </w:rPr>
              <w:t>El formulario de registro está completo y no contiene errores.</w:t>
            </w:r>
          </w:p>
          <w:p w14:paraId="6E9FFD18" w14:textId="77777777" w:rsidR="00BF0E47" w:rsidRDefault="00BF0E47" w:rsidP="008B5F3A">
            <w:pPr>
              <w:spacing w:line="257" w:lineRule="auto"/>
            </w:pPr>
            <w:r w:rsidRPr="00EB6E98">
              <w:rPr>
                <w:rFonts w:ascii="Calibri" w:eastAsia="Calibri" w:hAnsi="Calibri" w:cs="Calibri"/>
                <w:b/>
                <w:bCs/>
                <w:sz w:val="22"/>
                <w:szCs w:val="22"/>
                <w:lang w:val="es-419"/>
              </w:rPr>
              <w:t>RESULTADOS:</w:t>
            </w:r>
            <w:r w:rsidRPr="00EB6E98">
              <w:rPr>
                <w:rFonts w:ascii="Calibri" w:eastAsia="Calibri" w:hAnsi="Calibri" w:cs="Calibri"/>
                <w:i/>
                <w:iCs/>
                <w:color w:val="0000FF"/>
                <w:sz w:val="22"/>
                <w:szCs w:val="22"/>
                <w:lang w:val="es-419"/>
              </w:rPr>
              <w:t xml:space="preserve"> </w:t>
            </w:r>
          </w:p>
          <w:p w14:paraId="0ABD8299" w14:textId="77777777" w:rsidR="00BF0E47" w:rsidRPr="00EB6E98" w:rsidRDefault="00BF0E47" w:rsidP="00BF0E47">
            <w:pPr>
              <w:pStyle w:val="Prrafodelista"/>
              <w:numPr>
                <w:ilvl w:val="0"/>
                <w:numId w:val="24"/>
              </w:numPr>
              <w:rPr>
                <w:rFonts w:ascii="Calibri" w:eastAsia="Calibri" w:hAnsi="Calibri" w:cs="Calibri"/>
                <w:lang w:val="es"/>
              </w:rPr>
            </w:pPr>
            <w:r w:rsidRPr="00EB6E98">
              <w:rPr>
                <w:rFonts w:ascii="Calibri" w:eastAsia="Calibri" w:hAnsi="Calibri" w:cs="Calibri"/>
                <w:lang w:val="es"/>
              </w:rPr>
              <w:t>Se registra el usuario en la aplicación.</w:t>
            </w:r>
          </w:p>
          <w:p w14:paraId="2347EB3F" w14:textId="77777777" w:rsidR="00BF0E47" w:rsidRPr="00EB6E98" w:rsidRDefault="00BF0E47" w:rsidP="00BF0E47">
            <w:pPr>
              <w:pStyle w:val="Prrafodelista"/>
              <w:numPr>
                <w:ilvl w:val="0"/>
                <w:numId w:val="24"/>
              </w:numPr>
              <w:rPr>
                <w:rFonts w:ascii="Calibri" w:eastAsia="Calibri" w:hAnsi="Calibri" w:cs="Calibri"/>
                <w:lang w:val="es"/>
              </w:rPr>
            </w:pPr>
            <w:r w:rsidRPr="00EB6E98">
              <w:rPr>
                <w:rFonts w:ascii="Calibri" w:eastAsia="Calibri" w:hAnsi="Calibri" w:cs="Calibri"/>
                <w:lang w:val="es"/>
              </w:rPr>
              <w:t>Se crea una cuenta asociada al usuario.</w:t>
            </w:r>
          </w:p>
        </w:tc>
      </w:tr>
      <w:tr w:rsidR="00BF0E47" w14:paraId="5F9EB9B0" w14:textId="77777777" w:rsidTr="008B5F3A">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C93F708" w14:textId="77777777" w:rsidR="00BF0E47" w:rsidRDefault="00BF0E47" w:rsidP="008B5F3A">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3378E6B1"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EB6E98">
              <w:rPr>
                <w:rFonts w:ascii="Calibri" w:eastAsia="Calibri" w:hAnsi="Calibri" w:cs="Calibri"/>
                <w:sz w:val="22"/>
                <w:szCs w:val="22"/>
                <w:lang w:val="es-419"/>
              </w:rPr>
              <w:t>El usuario proporciona información incorrecta o incompleta.</w:t>
            </w:r>
          </w:p>
          <w:p w14:paraId="4036E6A6" w14:textId="77777777" w:rsidR="00BF0E47" w:rsidRDefault="00BF0E47" w:rsidP="008B5F3A">
            <w:pPr>
              <w:spacing w:line="257" w:lineRule="auto"/>
            </w:pPr>
            <w:r w:rsidRPr="7915E612">
              <w:rPr>
                <w:rFonts w:ascii="Calibri" w:eastAsia="Calibri" w:hAnsi="Calibri" w:cs="Calibri"/>
                <w:b/>
                <w:bCs/>
                <w:sz w:val="22"/>
                <w:szCs w:val="22"/>
                <w:lang w:val="es-419"/>
              </w:rPr>
              <w:t>SUPOSICIONES/ASUNCIONES:</w:t>
            </w:r>
          </w:p>
          <w:p w14:paraId="153B39AF" w14:textId="77777777" w:rsidR="00BF0E47" w:rsidRPr="00EB6E98" w:rsidRDefault="00BF0E47" w:rsidP="00BF0E47">
            <w:pPr>
              <w:pStyle w:val="Prrafodelista"/>
              <w:numPr>
                <w:ilvl w:val="0"/>
                <w:numId w:val="23"/>
              </w:numPr>
              <w:spacing w:line="257" w:lineRule="auto"/>
            </w:pPr>
            <w:r w:rsidRPr="00EB6E98">
              <w:rPr>
                <w:rFonts w:ascii="Calibri" w:eastAsia="Calibri" w:hAnsi="Calibri" w:cs="Calibri"/>
                <w:lang w:val="es"/>
              </w:rPr>
              <w:t>El usuario omite algunos campos obligatorios o proporciona datos incorrectos.</w:t>
            </w:r>
          </w:p>
          <w:p w14:paraId="1C20BE13" w14:textId="77777777" w:rsidR="00BF0E47" w:rsidRDefault="00BF0E47" w:rsidP="008B5F3A">
            <w:pPr>
              <w:spacing w:line="257" w:lineRule="auto"/>
            </w:pPr>
            <w:r w:rsidRPr="00EB6E98">
              <w:rPr>
                <w:rFonts w:ascii="Calibri" w:eastAsia="Calibri" w:hAnsi="Calibri" w:cs="Calibri"/>
                <w:b/>
                <w:bCs/>
                <w:sz w:val="22"/>
                <w:szCs w:val="22"/>
                <w:lang w:val="es-419"/>
              </w:rPr>
              <w:t>RESULTADOS:</w:t>
            </w:r>
            <w:r w:rsidRPr="00EB6E98">
              <w:rPr>
                <w:rFonts w:ascii="Calibri" w:eastAsia="Calibri" w:hAnsi="Calibri" w:cs="Calibri"/>
                <w:i/>
                <w:iCs/>
                <w:color w:val="0000FF"/>
                <w:sz w:val="22"/>
                <w:szCs w:val="22"/>
                <w:lang w:val="es-419"/>
              </w:rPr>
              <w:t xml:space="preserve"> </w:t>
            </w:r>
          </w:p>
          <w:p w14:paraId="2F28AE07" w14:textId="77777777" w:rsidR="00BF0E47" w:rsidRPr="00962540" w:rsidRDefault="00BF0E47" w:rsidP="00BF0E47">
            <w:pPr>
              <w:pStyle w:val="Prrafodelista"/>
              <w:numPr>
                <w:ilvl w:val="0"/>
                <w:numId w:val="22"/>
              </w:numPr>
              <w:rPr>
                <w:rFonts w:ascii="Calibri" w:eastAsia="Calibri" w:hAnsi="Calibri" w:cs="Calibri"/>
                <w:lang w:val="es"/>
              </w:rPr>
            </w:pPr>
            <w:r w:rsidRPr="00962540">
              <w:rPr>
                <w:rFonts w:ascii="Calibri" w:eastAsia="Calibri" w:hAnsi="Calibri" w:cs="Calibri"/>
                <w:lang w:val="es"/>
              </w:rPr>
              <w:t>El usuario recibe un mensaje de error.</w:t>
            </w:r>
          </w:p>
          <w:p w14:paraId="46A91530" w14:textId="77777777" w:rsidR="00BF0E47" w:rsidRPr="00962540" w:rsidRDefault="00BF0E47" w:rsidP="00BF0E47">
            <w:pPr>
              <w:pStyle w:val="Prrafodelista"/>
              <w:numPr>
                <w:ilvl w:val="0"/>
                <w:numId w:val="22"/>
              </w:numPr>
              <w:rPr>
                <w:rFonts w:ascii="Calibri" w:eastAsia="Calibri" w:hAnsi="Calibri" w:cs="Calibri"/>
                <w:lang w:val="es"/>
              </w:rPr>
            </w:pPr>
            <w:r w:rsidRPr="00962540">
              <w:rPr>
                <w:rFonts w:ascii="Calibri" w:eastAsia="Calibri" w:hAnsi="Calibri" w:cs="Calibri"/>
                <w:lang w:val="es"/>
              </w:rPr>
              <w:t>Se le solicita al usuario que corrija los datos e intente nuevamente.</w:t>
            </w:r>
          </w:p>
        </w:tc>
      </w:tr>
      <w:tr w:rsidR="00BF0E47" w14:paraId="28885EFD" w14:textId="77777777" w:rsidTr="008B5F3A">
        <w:trPr>
          <w:trHeight w:val="300"/>
        </w:trPr>
        <w:tc>
          <w:tcPr>
            <w:tcW w:w="2149" w:type="dxa"/>
            <w:tcBorders>
              <w:top w:val="single" w:sz="8" w:space="0" w:color="auto"/>
              <w:left w:val="nil"/>
              <w:bottom w:val="nil"/>
              <w:right w:val="nil"/>
            </w:tcBorders>
            <w:vAlign w:val="center"/>
          </w:tcPr>
          <w:p w14:paraId="67467A50" w14:textId="77777777" w:rsidR="00BF0E47" w:rsidRDefault="00BF0E47" w:rsidP="008B5F3A"/>
        </w:tc>
        <w:tc>
          <w:tcPr>
            <w:tcW w:w="3992" w:type="dxa"/>
            <w:tcBorders>
              <w:top w:val="single" w:sz="8" w:space="0" w:color="auto"/>
              <w:left w:val="nil"/>
              <w:bottom w:val="nil"/>
              <w:right w:val="nil"/>
            </w:tcBorders>
            <w:vAlign w:val="center"/>
          </w:tcPr>
          <w:p w14:paraId="15CF460D" w14:textId="77777777" w:rsidR="00BF0E47" w:rsidRDefault="00BF0E47" w:rsidP="008B5F3A"/>
        </w:tc>
        <w:tc>
          <w:tcPr>
            <w:tcW w:w="1619" w:type="dxa"/>
            <w:tcBorders>
              <w:top w:val="nil"/>
              <w:left w:val="nil"/>
              <w:bottom w:val="nil"/>
              <w:right w:val="nil"/>
            </w:tcBorders>
            <w:vAlign w:val="center"/>
          </w:tcPr>
          <w:p w14:paraId="4BBF2548" w14:textId="77777777" w:rsidR="00BF0E47" w:rsidRDefault="00BF0E47" w:rsidP="008B5F3A"/>
        </w:tc>
        <w:tc>
          <w:tcPr>
            <w:tcW w:w="1870" w:type="dxa"/>
            <w:tcBorders>
              <w:top w:val="nil"/>
              <w:left w:val="nil"/>
              <w:bottom w:val="nil"/>
              <w:right w:val="nil"/>
            </w:tcBorders>
            <w:vAlign w:val="center"/>
          </w:tcPr>
          <w:p w14:paraId="7F061CB6" w14:textId="77777777" w:rsidR="00BF0E47" w:rsidRDefault="00BF0E47" w:rsidP="008B5F3A"/>
        </w:tc>
      </w:tr>
    </w:tbl>
    <w:p w14:paraId="12B0E6E8" w14:textId="77777777" w:rsidR="00BF0E47" w:rsidRPr="00962540" w:rsidRDefault="00BF0E47" w:rsidP="00BF0E47">
      <w:pPr>
        <w:spacing w:line="257" w:lineRule="auto"/>
      </w:pPr>
      <w:r w:rsidRPr="47DD18B7">
        <w:rPr>
          <w:rFonts w:ascii="Calibri" w:eastAsia="Calibri" w:hAnsi="Calibri" w:cs="Calibri"/>
          <w:sz w:val="22"/>
          <w:szCs w:val="22"/>
          <w:lang w:val="es-419"/>
        </w:rPr>
        <w:t xml:space="preserve"> </w:t>
      </w: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781F6D4F" w14:textId="77777777" w:rsidTr="008B5F3A">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27970157" w14:textId="77777777" w:rsidR="00BF0E47" w:rsidRDefault="00BF0E47" w:rsidP="008B5F3A">
            <w:pPr>
              <w:spacing w:line="257" w:lineRule="auto"/>
            </w:pPr>
            <w:r>
              <w:rPr>
                <w:rFonts w:ascii="Calibri" w:eastAsia="Calibri" w:hAnsi="Calibri" w:cs="Calibri"/>
                <w:b/>
                <w:color w:val="000000"/>
                <w:sz w:val="22"/>
                <w:szCs w:val="22"/>
                <w:lang w:val="es-419"/>
              </w:rPr>
              <w:lastRenderedPageBreak/>
              <w:t>IDENTIFICADOR CASO DE USO:</w:t>
            </w:r>
          </w:p>
          <w:p w14:paraId="671B1CC7" w14:textId="77777777" w:rsidR="00BF0E47" w:rsidRDefault="00BF0E47" w:rsidP="008B5F3A">
            <w:pPr>
              <w:spacing w:line="257" w:lineRule="auto"/>
            </w:pPr>
            <w:r>
              <w:rPr>
                <w:rFonts w:ascii="Calibri" w:eastAsia="Calibri" w:hAnsi="Calibri" w:cs="Calibri"/>
                <w:b/>
                <w:color w:val="000000"/>
                <w:sz w:val="22"/>
                <w:szCs w:val="22"/>
                <w:lang w:val="es-419"/>
              </w:rPr>
              <w:t>CU-02</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162BE4A6" w14:textId="77777777" w:rsidR="00BF0E47" w:rsidRDefault="00BF0E47" w:rsidP="008B5F3A">
            <w:pPr>
              <w:spacing w:line="257" w:lineRule="auto"/>
            </w:pPr>
            <w:r>
              <w:rPr>
                <w:rFonts w:ascii="Calibri" w:eastAsia="Calibri" w:hAnsi="Calibri" w:cs="Calibri"/>
                <w:b/>
                <w:color w:val="000000"/>
                <w:sz w:val="22"/>
                <w:szCs w:val="22"/>
                <w:lang w:val="es-419"/>
              </w:rPr>
              <w:t>NOMBRE:</w:t>
            </w:r>
          </w:p>
          <w:p w14:paraId="2CEF6C6D" w14:textId="77777777" w:rsidR="00BF0E47" w:rsidRDefault="00BF0E47" w:rsidP="008B5F3A">
            <w:pPr>
              <w:spacing w:line="257" w:lineRule="auto"/>
            </w:pPr>
            <w:r w:rsidRPr="00962540">
              <w:rPr>
                <w:rFonts w:ascii="Calibri" w:eastAsia="Calibri" w:hAnsi="Calibri" w:cs="Calibri"/>
                <w:b/>
                <w:color w:val="000000"/>
                <w:sz w:val="22"/>
                <w:szCs w:val="22"/>
                <w:lang w:val="es-419"/>
              </w:rPr>
              <w:t>Iniciar sesión</w:t>
            </w:r>
          </w:p>
        </w:tc>
      </w:tr>
      <w:tr w:rsidR="00BF0E47" w14:paraId="5A8089BA" w14:textId="77777777" w:rsidTr="008B5F3A">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68B15620" w14:textId="77777777" w:rsidR="00BF0E47" w:rsidRDefault="00BF0E47" w:rsidP="008B5F3A">
            <w:pPr>
              <w:spacing w:line="257" w:lineRule="auto"/>
            </w:pPr>
            <w:r w:rsidRPr="7915E612">
              <w:rPr>
                <w:rFonts w:ascii="Calibri" w:eastAsia="Calibri" w:hAnsi="Calibri" w:cs="Calibri"/>
                <w:b/>
                <w:bCs/>
                <w:sz w:val="22"/>
                <w:szCs w:val="22"/>
                <w:lang w:val="es-419"/>
              </w:rPr>
              <w:t>COMPLEJIDAD: Baja</w:t>
            </w:r>
          </w:p>
        </w:tc>
        <w:tc>
          <w:tcPr>
            <w:tcW w:w="1870" w:type="dxa"/>
            <w:tcBorders>
              <w:top w:val="nil"/>
              <w:left w:val="nil"/>
              <w:bottom w:val="single" w:sz="8" w:space="0" w:color="auto"/>
              <w:right w:val="single" w:sz="8" w:space="0" w:color="auto"/>
            </w:tcBorders>
            <w:tcMar>
              <w:left w:w="108" w:type="dxa"/>
              <w:right w:w="108" w:type="dxa"/>
            </w:tcMar>
          </w:tcPr>
          <w:p w14:paraId="7641EF26" w14:textId="77777777" w:rsidR="00BF0E47" w:rsidRDefault="00BF0E47" w:rsidP="008B5F3A">
            <w:pPr>
              <w:spacing w:line="257" w:lineRule="auto"/>
            </w:pPr>
            <w:r w:rsidRPr="7915E612">
              <w:rPr>
                <w:rFonts w:ascii="Calibri" w:eastAsia="Calibri" w:hAnsi="Calibri" w:cs="Calibri"/>
                <w:b/>
                <w:bCs/>
                <w:sz w:val="22"/>
                <w:szCs w:val="22"/>
                <w:lang w:val="es-419"/>
              </w:rPr>
              <w:t>PRIORIDAD: Alta</w:t>
            </w:r>
          </w:p>
        </w:tc>
      </w:tr>
      <w:tr w:rsidR="00BF0E47" w14:paraId="30C7444C"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0308767" w14:textId="77777777" w:rsidR="00BF0E47" w:rsidRDefault="00BF0E47" w:rsidP="008B5F3A">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323253FC" w14:textId="77777777" w:rsidTr="008B5F3A">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793F531" w14:textId="77777777" w:rsidR="00BF0E47" w:rsidRDefault="00BF0E47" w:rsidP="008B5F3A">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7B6374FB" w14:textId="77777777" w:rsidTr="008B5F3A">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FCCB5B3" w14:textId="77777777" w:rsidR="00BF0E47" w:rsidRDefault="00BF0E47" w:rsidP="008B5F3A">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962540">
              <w:rPr>
                <w:rFonts w:ascii="Calibri" w:eastAsia="Calibri" w:hAnsi="Calibri" w:cs="Calibri"/>
                <w:sz w:val="22"/>
                <w:szCs w:val="22"/>
                <w:lang w:val="es-419"/>
              </w:rPr>
              <w:t xml:space="preserve">Los usuarios pueden iniciar sesión en la aplicación con sus </w:t>
            </w:r>
            <w:proofErr w:type="gramStart"/>
            <w:r w:rsidRPr="00962540">
              <w:rPr>
                <w:rFonts w:ascii="Calibri" w:eastAsia="Calibri" w:hAnsi="Calibri" w:cs="Calibri"/>
                <w:sz w:val="22"/>
                <w:szCs w:val="22"/>
                <w:lang w:val="es-419"/>
              </w:rPr>
              <w:t>credenciales.</w:t>
            </w:r>
            <w:r w:rsidRPr="00EB6E98">
              <w:rPr>
                <w:rFonts w:ascii="Calibri" w:eastAsia="Calibri" w:hAnsi="Calibri" w:cs="Calibri"/>
                <w:sz w:val="22"/>
                <w:szCs w:val="22"/>
                <w:lang w:val="es-419"/>
              </w:rPr>
              <w:t>.</w:t>
            </w:r>
            <w:proofErr w:type="gramEnd"/>
          </w:p>
        </w:tc>
      </w:tr>
      <w:tr w:rsidR="00BF0E47" w14:paraId="1C427412" w14:textId="77777777" w:rsidTr="008B5F3A">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18BC309" w14:textId="77777777" w:rsidR="00BF0E47" w:rsidRPr="00962540" w:rsidRDefault="00BF0E47" w:rsidP="008B5F3A">
            <w:pPr>
              <w:spacing w:line="257" w:lineRule="auto"/>
            </w:pPr>
            <w:r w:rsidRPr="7915E612">
              <w:rPr>
                <w:rFonts w:ascii="Calibri" w:eastAsia="Calibri" w:hAnsi="Calibri" w:cs="Calibri"/>
                <w:b/>
                <w:bCs/>
                <w:sz w:val="22"/>
                <w:szCs w:val="22"/>
                <w:lang w:val="es-419"/>
              </w:rPr>
              <w:t>NOTAS:</w:t>
            </w:r>
          </w:p>
          <w:p w14:paraId="59C601DD" w14:textId="77777777" w:rsidR="00BF0E47" w:rsidRPr="00EB6E98" w:rsidRDefault="00BF0E47" w:rsidP="00BF0E47">
            <w:pPr>
              <w:pStyle w:val="Prrafodelista"/>
              <w:numPr>
                <w:ilvl w:val="0"/>
                <w:numId w:val="26"/>
              </w:numPr>
              <w:rPr>
                <w:rFonts w:ascii="Calibri" w:eastAsia="Calibri" w:hAnsi="Calibri" w:cs="Calibri"/>
                <w:i/>
                <w:color w:val="000000"/>
                <w:lang w:val="es"/>
              </w:rPr>
            </w:pPr>
            <w:r w:rsidRPr="00962540">
              <w:rPr>
                <w:rFonts w:ascii="Calibri" w:eastAsia="Calibri" w:hAnsi="Calibri" w:cs="Calibri"/>
                <w:i/>
                <w:color w:val="000000"/>
                <w:lang w:val="es"/>
              </w:rPr>
              <w:t>El usuario debe introducir su nombre de usuario y contraseña.</w:t>
            </w:r>
          </w:p>
        </w:tc>
      </w:tr>
      <w:tr w:rsidR="00BF0E47" w14:paraId="093AD7D9"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C6BA8E3" w14:textId="77777777" w:rsidR="00BF0E47" w:rsidRDefault="00BF0E47" w:rsidP="008B5F3A">
            <w:pPr>
              <w:spacing w:line="257" w:lineRule="auto"/>
            </w:pPr>
            <w:r w:rsidRPr="7915E612">
              <w:rPr>
                <w:rFonts w:ascii="Calibri" w:eastAsia="Calibri" w:hAnsi="Calibri" w:cs="Calibri"/>
                <w:b/>
                <w:bCs/>
                <w:sz w:val="22"/>
                <w:szCs w:val="22"/>
                <w:lang w:val="es-419"/>
              </w:rPr>
              <w:t xml:space="preserve">CRITERIOS DE ACEPTACIÓN:  </w:t>
            </w:r>
            <w:r w:rsidRPr="00962540">
              <w:rPr>
                <w:rFonts w:ascii="Calibri" w:eastAsia="Calibri" w:hAnsi="Calibri" w:cs="Calibri"/>
                <w:sz w:val="22"/>
                <w:szCs w:val="22"/>
                <w:lang w:val="es-419"/>
              </w:rPr>
              <w:t>El inicio de sesión se completa de manera exitosa y redirige al usuario a su perfil.</w:t>
            </w:r>
          </w:p>
        </w:tc>
      </w:tr>
      <w:tr w:rsidR="00BF0E47" w14:paraId="48372138" w14:textId="77777777" w:rsidTr="008B5F3A">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317748F8" w14:textId="77777777" w:rsidR="00BF0E47" w:rsidRDefault="00BF0E47" w:rsidP="008B5F3A">
            <w:pPr>
              <w:spacing w:line="257" w:lineRule="auto"/>
            </w:pPr>
            <w:r>
              <w:rPr>
                <w:rFonts w:ascii="Calibri" w:eastAsia="Calibri" w:hAnsi="Calibri" w:cs="Calibri"/>
                <w:b/>
                <w:color w:val="000000"/>
                <w:sz w:val="22"/>
                <w:szCs w:val="22"/>
                <w:lang w:val="es-419"/>
              </w:rPr>
              <w:t xml:space="preserve">ESCENARIOS: </w:t>
            </w:r>
          </w:p>
        </w:tc>
      </w:tr>
      <w:tr w:rsidR="00BF0E47" w14:paraId="69D24C5A" w14:textId="77777777" w:rsidTr="008B5F3A">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60233FE" w14:textId="77777777" w:rsidR="00BF0E47" w:rsidRDefault="00BF0E47" w:rsidP="008B5F3A">
            <w:pPr>
              <w:spacing w:line="257" w:lineRule="auto"/>
            </w:pPr>
            <w:r w:rsidRPr="7915E612">
              <w:rPr>
                <w:rFonts w:ascii="Calibri" w:eastAsia="Calibri" w:hAnsi="Calibri" w:cs="Calibri"/>
                <w:sz w:val="22"/>
                <w:szCs w:val="22"/>
                <w:lang w:val="es-419"/>
              </w:rPr>
              <w:t>ES-1.1</w:t>
            </w:r>
          </w:p>
          <w:p w14:paraId="1D91582A" w14:textId="77777777" w:rsidR="00BF0E47" w:rsidRDefault="00BF0E47" w:rsidP="008B5F3A">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6BF00245" w14:textId="77777777" w:rsidR="00BF0E47" w:rsidRDefault="00BF0E47" w:rsidP="008B5F3A">
            <w:pPr>
              <w:spacing w:line="257" w:lineRule="auto"/>
            </w:pPr>
            <w:r w:rsidRPr="7915E612">
              <w:rPr>
                <w:rFonts w:ascii="Calibri" w:eastAsia="Calibri" w:hAnsi="Calibri" w:cs="Calibri"/>
                <w:b/>
                <w:bCs/>
                <w:sz w:val="22"/>
                <w:szCs w:val="22"/>
                <w:lang w:val="es-419"/>
              </w:rPr>
              <w:t xml:space="preserve">DESCRIPCIÓN: </w:t>
            </w:r>
            <w:r w:rsidRPr="00962540">
              <w:rPr>
                <w:rFonts w:ascii="Calibri" w:eastAsia="Calibri" w:hAnsi="Calibri" w:cs="Calibri"/>
                <w:sz w:val="22"/>
                <w:szCs w:val="22"/>
                <w:lang w:val="es-419"/>
              </w:rPr>
              <w:t>El usuario introduce su nombre de usuario y contraseña correctamente.</w:t>
            </w:r>
          </w:p>
          <w:p w14:paraId="7194080D" w14:textId="77777777" w:rsidR="00BF0E47" w:rsidRDefault="00BF0E47" w:rsidP="008B5F3A">
            <w:pPr>
              <w:spacing w:line="257" w:lineRule="auto"/>
            </w:pPr>
            <w:r w:rsidRPr="7915E612">
              <w:rPr>
                <w:rFonts w:ascii="Calibri" w:eastAsia="Calibri" w:hAnsi="Calibri" w:cs="Calibri"/>
                <w:b/>
                <w:bCs/>
                <w:sz w:val="22"/>
                <w:szCs w:val="22"/>
                <w:lang w:val="es-419"/>
              </w:rPr>
              <w:t>SUPOSICIONES/ASUNCIONES:</w:t>
            </w:r>
          </w:p>
          <w:p w14:paraId="5705C5A5" w14:textId="77777777" w:rsidR="00BF0E47" w:rsidRPr="00962540" w:rsidRDefault="00BF0E47" w:rsidP="00BF0E47">
            <w:pPr>
              <w:pStyle w:val="Prrafodelista"/>
              <w:numPr>
                <w:ilvl w:val="0"/>
                <w:numId w:val="25"/>
              </w:numPr>
              <w:spacing w:line="257" w:lineRule="auto"/>
            </w:pPr>
            <w:r w:rsidRPr="00962540">
              <w:rPr>
                <w:rFonts w:ascii="Calibri" w:eastAsia="Calibri" w:hAnsi="Calibri" w:cs="Calibri"/>
                <w:lang w:val="es"/>
              </w:rPr>
              <w:t>El usuario recuerda sus credenciales de inicio de sesión</w:t>
            </w:r>
            <w:r>
              <w:rPr>
                <w:rFonts w:ascii="Calibri" w:eastAsia="Calibri" w:hAnsi="Calibri" w:cs="Calibri"/>
                <w:lang w:val="es"/>
              </w:rPr>
              <w:t>.</w:t>
            </w:r>
          </w:p>
          <w:p w14:paraId="137C2C93" w14:textId="77777777" w:rsidR="00BF0E47" w:rsidRDefault="00BF0E47" w:rsidP="008B5F3A">
            <w:pPr>
              <w:spacing w:line="257" w:lineRule="auto"/>
            </w:pPr>
            <w:r w:rsidRPr="00962540">
              <w:rPr>
                <w:rFonts w:ascii="Calibri" w:eastAsia="Calibri" w:hAnsi="Calibri" w:cs="Calibri"/>
                <w:b/>
                <w:bCs/>
                <w:sz w:val="22"/>
                <w:szCs w:val="22"/>
                <w:lang w:val="es-419"/>
              </w:rPr>
              <w:t>RESULTADOS:</w:t>
            </w:r>
            <w:r w:rsidRPr="00962540">
              <w:rPr>
                <w:rFonts w:ascii="Calibri" w:eastAsia="Calibri" w:hAnsi="Calibri" w:cs="Calibri"/>
                <w:i/>
                <w:iCs/>
                <w:color w:val="0000FF"/>
                <w:sz w:val="22"/>
                <w:szCs w:val="22"/>
                <w:lang w:val="es-419"/>
              </w:rPr>
              <w:t xml:space="preserve"> </w:t>
            </w:r>
          </w:p>
          <w:p w14:paraId="1DC6D0E1" w14:textId="77777777" w:rsidR="00BF0E47" w:rsidRPr="00962540" w:rsidRDefault="00BF0E47" w:rsidP="00BF0E47">
            <w:pPr>
              <w:pStyle w:val="Prrafodelista"/>
              <w:numPr>
                <w:ilvl w:val="0"/>
                <w:numId w:val="24"/>
              </w:numPr>
              <w:rPr>
                <w:rFonts w:ascii="Calibri" w:eastAsia="Calibri" w:hAnsi="Calibri" w:cs="Calibri"/>
                <w:lang w:val="es"/>
              </w:rPr>
            </w:pPr>
            <w:r w:rsidRPr="00962540">
              <w:rPr>
                <w:rFonts w:ascii="Calibri" w:eastAsia="Calibri" w:hAnsi="Calibri" w:cs="Calibri"/>
                <w:lang w:val="es"/>
              </w:rPr>
              <w:t>El sistema verifica las credenciales y permite el acceso.</w:t>
            </w:r>
          </w:p>
          <w:p w14:paraId="6F481A88" w14:textId="77777777" w:rsidR="00BF0E47" w:rsidRPr="00962540" w:rsidRDefault="00BF0E47" w:rsidP="00BF0E47">
            <w:pPr>
              <w:pStyle w:val="Prrafodelista"/>
              <w:numPr>
                <w:ilvl w:val="0"/>
                <w:numId w:val="24"/>
              </w:numPr>
              <w:rPr>
                <w:rFonts w:ascii="Calibri" w:eastAsia="Calibri" w:hAnsi="Calibri" w:cs="Calibri"/>
                <w:lang w:val="es"/>
              </w:rPr>
            </w:pPr>
            <w:r w:rsidRPr="00962540">
              <w:rPr>
                <w:rFonts w:ascii="Calibri" w:eastAsia="Calibri" w:hAnsi="Calibri" w:cs="Calibri"/>
                <w:lang w:val="es"/>
              </w:rPr>
              <w:t>Se registra la entrada del usuario en el sistema.</w:t>
            </w:r>
          </w:p>
          <w:p w14:paraId="3C2EC898" w14:textId="77777777" w:rsidR="00BF0E47" w:rsidRPr="00962540" w:rsidRDefault="00BF0E47" w:rsidP="00BF0E47">
            <w:pPr>
              <w:pStyle w:val="Prrafodelista"/>
              <w:numPr>
                <w:ilvl w:val="0"/>
                <w:numId w:val="24"/>
              </w:numPr>
              <w:rPr>
                <w:rFonts w:ascii="Calibri" w:eastAsia="Calibri" w:hAnsi="Calibri" w:cs="Calibri"/>
                <w:lang w:val="es"/>
              </w:rPr>
            </w:pPr>
            <w:r w:rsidRPr="00962540">
              <w:rPr>
                <w:rFonts w:ascii="Calibri" w:eastAsia="Calibri" w:hAnsi="Calibri" w:cs="Calibri"/>
                <w:lang w:val="es"/>
              </w:rPr>
              <w:t>El sistema redirige al usuario a su perfil.</w:t>
            </w:r>
          </w:p>
        </w:tc>
      </w:tr>
      <w:tr w:rsidR="00BF0E47" w14:paraId="24D90DEC" w14:textId="77777777" w:rsidTr="008B5F3A">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43C8106E" w14:textId="77777777" w:rsidR="00BF0E47" w:rsidRDefault="00BF0E47" w:rsidP="008B5F3A">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6D2B2FD7"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962540">
              <w:rPr>
                <w:rFonts w:ascii="Calibri" w:eastAsia="Calibri" w:hAnsi="Calibri" w:cs="Calibri"/>
                <w:sz w:val="22"/>
                <w:szCs w:val="22"/>
                <w:lang w:val="es-419"/>
              </w:rPr>
              <w:t>El usuario introduce un nombre de usuario y contraseña incorrectos.</w:t>
            </w:r>
          </w:p>
          <w:p w14:paraId="2CD729D1" w14:textId="77777777" w:rsidR="00BF0E47" w:rsidRDefault="00BF0E47" w:rsidP="008B5F3A">
            <w:pPr>
              <w:spacing w:line="257" w:lineRule="auto"/>
            </w:pPr>
            <w:r w:rsidRPr="7915E612">
              <w:rPr>
                <w:rFonts w:ascii="Calibri" w:eastAsia="Calibri" w:hAnsi="Calibri" w:cs="Calibri"/>
                <w:b/>
                <w:bCs/>
                <w:sz w:val="22"/>
                <w:szCs w:val="22"/>
                <w:lang w:val="es-419"/>
              </w:rPr>
              <w:t>SUPOSICIONES/NCIONES:</w:t>
            </w:r>
          </w:p>
          <w:p w14:paraId="556C012E" w14:textId="77777777" w:rsidR="00BF0E47" w:rsidRPr="00962540" w:rsidRDefault="00BF0E47" w:rsidP="00BF0E47">
            <w:pPr>
              <w:pStyle w:val="Prrafodelista"/>
              <w:numPr>
                <w:ilvl w:val="0"/>
                <w:numId w:val="23"/>
              </w:numPr>
              <w:spacing w:line="257" w:lineRule="auto"/>
            </w:pPr>
            <w:r w:rsidRPr="00962540">
              <w:rPr>
                <w:rFonts w:ascii="Calibri" w:eastAsia="Calibri" w:hAnsi="Calibri" w:cs="Calibri"/>
                <w:lang w:val="es"/>
              </w:rPr>
              <w:t>El usuario olvida o confunde sus credenciales.</w:t>
            </w:r>
          </w:p>
          <w:p w14:paraId="2B761BC7" w14:textId="77777777" w:rsidR="00BF0E47" w:rsidRPr="00962540" w:rsidRDefault="00BF0E47" w:rsidP="008B5F3A">
            <w:pPr>
              <w:spacing w:line="257" w:lineRule="auto"/>
            </w:pPr>
            <w:r w:rsidRPr="00962540">
              <w:rPr>
                <w:rFonts w:ascii="Calibri" w:eastAsia="Calibri" w:hAnsi="Calibri" w:cs="Calibri"/>
                <w:b/>
                <w:bCs/>
                <w:sz w:val="22"/>
                <w:szCs w:val="22"/>
                <w:lang w:val="es-419"/>
              </w:rPr>
              <w:t>RESULTADOS:</w:t>
            </w:r>
            <w:r w:rsidRPr="00962540">
              <w:rPr>
                <w:rFonts w:ascii="Calibri" w:eastAsia="Calibri" w:hAnsi="Calibri" w:cs="Calibri"/>
                <w:i/>
                <w:iCs/>
                <w:color w:val="0000FF"/>
                <w:sz w:val="22"/>
                <w:szCs w:val="22"/>
                <w:lang w:val="es-419"/>
              </w:rPr>
              <w:t xml:space="preserve"> </w:t>
            </w:r>
          </w:p>
          <w:p w14:paraId="6D146181" w14:textId="77777777" w:rsidR="00BF0E47" w:rsidRPr="00962540" w:rsidRDefault="00BF0E47" w:rsidP="00BF0E47">
            <w:pPr>
              <w:pStyle w:val="Prrafodelista"/>
              <w:numPr>
                <w:ilvl w:val="0"/>
                <w:numId w:val="22"/>
              </w:numPr>
              <w:rPr>
                <w:rFonts w:ascii="Calibri" w:eastAsia="Calibri" w:hAnsi="Calibri" w:cs="Calibri"/>
                <w:lang w:val="es"/>
              </w:rPr>
            </w:pPr>
            <w:r w:rsidRPr="00962540">
              <w:rPr>
                <w:rFonts w:ascii="Calibri" w:eastAsia="Calibri" w:hAnsi="Calibri" w:cs="Calibri"/>
                <w:lang w:val="es"/>
              </w:rPr>
              <w:t>El sistema muestra un mensaje de error.</w:t>
            </w:r>
          </w:p>
          <w:p w14:paraId="41ED8541" w14:textId="77777777" w:rsidR="00BF0E47" w:rsidRPr="00962540" w:rsidRDefault="00BF0E47" w:rsidP="00BF0E47">
            <w:pPr>
              <w:pStyle w:val="Prrafodelista"/>
              <w:numPr>
                <w:ilvl w:val="0"/>
                <w:numId w:val="22"/>
              </w:numPr>
              <w:rPr>
                <w:rFonts w:ascii="Calibri" w:eastAsia="Calibri" w:hAnsi="Calibri" w:cs="Calibri"/>
                <w:lang w:val="es"/>
              </w:rPr>
            </w:pPr>
            <w:r w:rsidRPr="00962540">
              <w:rPr>
                <w:rFonts w:ascii="Calibri" w:eastAsia="Calibri" w:hAnsi="Calibri" w:cs="Calibri"/>
                <w:lang w:val="es"/>
              </w:rPr>
              <w:t>El usuario vuelve a intentar ingresar las credenciales correctas.</w:t>
            </w:r>
          </w:p>
          <w:p w14:paraId="501DDDF6" w14:textId="77777777" w:rsidR="00BF0E47" w:rsidRPr="00962540" w:rsidRDefault="00BF0E47" w:rsidP="00BF0E47">
            <w:pPr>
              <w:pStyle w:val="Prrafodelista"/>
              <w:numPr>
                <w:ilvl w:val="0"/>
                <w:numId w:val="22"/>
              </w:numPr>
              <w:rPr>
                <w:rFonts w:ascii="Calibri" w:eastAsia="Calibri" w:hAnsi="Calibri" w:cs="Calibri"/>
                <w:lang w:val="es"/>
              </w:rPr>
            </w:pPr>
            <w:r w:rsidRPr="00962540">
              <w:rPr>
                <w:rFonts w:ascii="Calibri" w:eastAsia="Calibri" w:hAnsi="Calibri" w:cs="Calibri"/>
                <w:lang w:val="es"/>
              </w:rPr>
              <w:t>El sistema muestra un mensaje de acceso denegado.</w:t>
            </w:r>
          </w:p>
        </w:tc>
      </w:tr>
      <w:tr w:rsidR="00BF0E47" w14:paraId="308AC5D2" w14:textId="77777777" w:rsidTr="008B5F3A">
        <w:trPr>
          <w:trHeight w:val="300"/>
        </w:trPr>
        <w:tc>
          <w:tcPr>
            <w:tcW w:w="2149" w:type="dxa"/>
            <w:tcBorders>
              <w:top w:val="single" w:sz="8" w:space="0" w:color="auto"/>
              <w:left w:val="nil"/>
              <w:bottom w:val="nil"/>
              <w:right w:val="nil"/>
            </w:tcBorders>
            <w:vAlign w:val="center"/>
          </w:tcPr>
          <w:p w14:paraId="35F7CB43" w14:textId="77777777" w:rsidR="00BF0E47" w:rsidRDefault="00BF0E47" w:rsidP="008B5F3A"/>
        </w:tc>
        <w:tc>
          <w:tcPr>
            <w:tcW w:w="3992" w:type="dxa"/>
            <w:tcBorders>
              <w:top w:val="single" w:sz="8" w:space="0" w:color="auto"/>
              <w:left w:val="nil"/>
              <w:bottom w:val="nil"/>
              <w:right w:val="nil"/>
            </w:tcBorders>
            <w:vAlign w:val="center"/>
          </w:tcPr>
          <w:p w14:paraId="7E3D897A" w14:textId="77777777" w:rsidR="00BF0E47" w:rsidRDefault="00BF0E47" w:rsidP="008B5F3A"/>
        </w:tc>
        <w:tc>
          <w:tcPr>
            <w:tcW w:w="1619" w:type="dxa"/>
            <w:tcBorders>
              <w:top w:val="nil"/>
              <w:left w:val="nil"/>
              <w:bottom w:val="nil"/>
              <w:right w:val="nil"/>
            </w:tcBorders>
            <w:vAlign w:val="center"/>
          </w:tcPr>
          <w:p w14:paraId="19CFF9BF" w14:textId="77777777" w:rsidR="00BF0E47" w:rsidRDefault="00BF0E47" w:rsidP="008B5F3A"/>
        </w:tc>
        <w:tc>
          <w:tcPr>
            <w:tcW w:w="1870" w:type="dxa"/>
            <w:tcBorders>
              <w:top w:val="nil"/>
              <w:left w:val="nil"/>
              <w:bottom w:val="nil"/>
              <w:right w:val="nil"/>
            </w:tcBorders>
            <w:vAlign w:val="center"/>
          </w:tcPr>
          <w:p w14:paraId="5AACC191" w14:textId="77777777" w:rsidR="00BF0E47" w:rsidRDefault="00BF0E47" w:rsidP="008B5F3A"/>
        </w:tc>
      </w:tr>
    </w:tbl>
    <w:p w14:paraId="56D3E394" w14:textId="77777777" w:rsidR="00BF0E47" w:rsidRDefault="00BF0E47" w:rsidP="00BF0E47">
      <w:pPr>
        <w:spacing w:line="257" w:lineRule="auto"/>
        <w:rPr>
          <w:rFonts w:ascii="Calibri" w:eastAsia="Calibri" w:hAnsi="Calibri" w:cs="Calibri"/>
          <w:spacing w:val="20"/>
          <w:sz w:val="22"/>
          <w:szCs w:val="22"/>
          <w:lang w:val="es-419"/>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4E2507FE" w14:textId="77777777" w:rsidTr="008B5F3A">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19CE79E3" w14:textId="77777777" w:rsidR="00BF0E47" w:rsidRDefault="00BF0E47" w:rsidP="008B5F3A">
            <w:pPr>
              <w:spacing w:line="257" w:lineRule="auto"/>
            </w:pPr>
            <w:r>
              <w:rPr>
                <w:rFonts w:ascii="Calibri" w:eastAsia="Calibri" w:hAnsi="Calibri" w:cs="Calibri"/>
                <w:b/>
                <w:color w:val="000000"/>
                <w:sz w:val="22"/>
                <w:szCs w:val="22"/>
                <w:lang w:val="es-419"/>
              </w:rPr>
              <w:t>IDENTIFICADOR CASO DE USO:</w:t>
            </w:r>
          </w:p>
          <w:p w14:paraId="2126BA21" w14:textId="77777777" w:rsidR="00BF0E47" w:rsidRDefault="00BF0E47" w:rsidP="008B5F3A">
            <w:pPr>
              <w:spacing w:line="257" w:lineRule="auto"/>
            </w:pPr>
            <w:r>
              <w:rPr>
                <w:rFonts w:ascii="Calibri" w:eastAsia="Calibri" w:hAnsi="Calibri" w:cs="Calibri"/>
                <w:b/>
                <w:color w:val="000000"/>
                <w:sz w:val="22"/>
                <w:szCs w:val="22"/>
                <w:lang w:val="es-419"/>
              </w:rPr>
              <w:t>CU-03</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65BF5476" w14:textId="77777777" w:rsidR="00BF0E47" w:rsidRDefault="00BF0E47" w:rsidP="008B5F3A">
            <w:pPr>
              <w:spacing w:line="257" w:lineRule="auto"/>
            </w:pPr>
            <w:r>
              <w:rPr>
                <w:rFonts w:ascii="Calibri" w:eastAsia="Calibri" w:hAnsi="Calibri" w:cs="Calibri"/>
                <w:b/>
                <w:color w:val="000000"/>
                <w:sz w:val="22"/>
                <w:szCs w:val="22"/>
                <w:lang w:val="es-419"/>
              </w:rPr>
              <w:t>NOMBRE:</w:t>
            </w:r>
          </w:p>
          <w:p w14:paraId="78180FDA" w14:textId="77777777" w:rsidR="00BF0E47" w:rsidRDefault="00BF0E47" w:rsidP="008B5F3A">
            <w:pPr>
              <w:spacing w:line="257" w:lineRule="auto"/>
            </w:pPr>
            <w:r w:rsidRPr="004F2A61">
              <w:rPr>
                <w:rFonts w:ascii="Calibri" w:eastAsia="Calibri" w:hAnsi="Calibri" w:cs="Calibri"/>
                <w:b/>
                <w:color w:val="000000"/>
                <w:sz w:val="22"/>
                <w:szCs w:val="22"/>
                <w:lang w:val="es-419"/>
              </w:rPr>
              <w:t>Visualizar Perfil</w:t>
            </w:r>
          </w:p>
        </w:tc>
      </w:tr>
      <w:tr w:rsidR="00BF0E47" w14:paraId="5896D71D" w14:textId="77777777" w:rsidTr="008B5F3A">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7DB08764" w14:textId="77777777" w:rsidR="00BF0E47" w:rsidRDefault="00BF0E47" w:rsidP="008B5F3A">
            <w:pPr>
              <w:spacing w:line="257" w:lineRule="auto"/>
            </w:pPr>
            <w:r w:rsidRPr="7915E612">
              <w:rPr>
                <w:rFonts w:ascii="Calibri" w:eastAsia="Calibri" w:hAnsi="Calibri" w:cs="Calibri"/>
                <w:b/>
                <w:bCs/>
                <w:sz w:val="22"/>
                <w:szCs w:val="22"/>
                <w:lang w:val="es-419"/>
              </w:rPr>
              <w:t>COMPLEJIDAD: Baja</w:t>
            </w:r>
          </w:p>
        </w:tc>
        <w:tc>
          <w:tcPr>
            <w:tcW w:w="1870" w:type="dxa"/>
            <w:tcBorders>
              <w:top w:val="nil"/>
              <w:left w:val="nil"/>
              <w:bottom w:val="single" w:sz="8" w:space="0" w:color="auto"/>
              <w:right w:val="single" w:sz="8" w:space="0" w:color="auto"/>
            </w:tcBorders>
            <w:tcMar>
              <w:left w:w="108" w:type="dxa"/>
              <w:right w:w="108" w:type="dxa"/>
            </w:tcMar>
          </w:tcPr>
          <w:p w14:paraId="78470BA6" w14:textId="77777777" w:rsidR="00BF0E47" w:rsidRDefault="00BF0E47" w:rsidP="008B5F3A">
            <w:pPr>
              <w:spacing w:line="257" w:lineRule="auto"/>
            </w:pPr>
            <w:r w:rsidRPr="7915E612">
              <w:rPr>
                <w:rFonts w:ascii="Calibri" w:eastAsia="Calibri" w:hAnsi="Calibri" w:cs="Calibri"/>
                <w:b/>
                <w:bCs/>
                <w:sz w:val="22"/>
                <w:szCs w:val="22"/>
                <w:lang w:val="es-419"/>
              </w:rPr>
              <w:t>PRIORIDAD: Alta</w:t>
            </w:r>
          </w:p>
        </w:tc>
      </w:tr>
      <w:tr w:rsidR="00BF0E47" w14:paraId="547F900F"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DC75E76" w14:textId="77777777" w:rsidR="00BF0E47" w:rsidRDefault="00BF0E47" w:rsidP="008B5F3A">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259C2CB5" w14:textId="77777777" w:rsidTr="008B5F3A">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CC67C52" w14:textId="77777777" w:rsidR="00BF0E47" w:rsidRDefault="00BF0E47" w:rsidP="008B5F3A">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0E04AD8D" w14:textId="77777777" w:rsidTr="008B5F3A">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36BEA33" w14:textId="77777777" w:rsidR="00BF0E47" w:rsidRDefault="00BF0E47" w:rsidP="008B5F3A">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4F2A61">
              <w:rPr>
                <w:rFonts w:ascii="Calibri" w:eastAsia="Calibri" w:hAnsi="Calibri" w:cs="Calibri"/>
                <w:sz w:val="22"/>
                <w:szCs w:val="22"/>
                <w:lang w:val="es-419"/>
              </w:rPr>
              <w:t>Los usuarios pueden ver y editar su perfil.</w:t>
            </w:r>
          </w:p>
        </w:tc>
      </w:tr>
      <w:tr w:rsidR="00BF0E47" w14:paraId="7754EB7C" w14:textId="77777777" w:rsidTr="008B5F3A">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482B9FC" w14:textId="77777777" w:rsidR="00BF0E47" w:rsidRPr="00962540" w:rsidRDefault="00BF0E47" w:rsidP="008B5F3A">
            <w:pPr>
              <w:spacing w:line="257" w:lineRule="auto"/>
            </w:pPr>
            <w:r w:rsidRPr="7915E612">
              <w:rPr>
                <w:rFonts w:ascii="Calibri" w:eastAsia="Calibri" w:hAnsi="Calibri" w:cs="Calibri"/>
                <w:b/>
                <w:bCs/>
                <w:sz w:val="22"/>
                <w:szCs w:val="22"/>
                <w:lang w:val="es-419"/>
              </w:rPr>
              <w:t>NOTAS:</w:t>
            </w:r>
          </w:p>
          <w:p w14:paraId="0625E87E" w14:textId="77777777" w:rsidR="00BF0E47" w:rsidRPr="00EB6E98" w:rsidRDefault="00BF0E47" w:rsidP="00BF0E47">
            <w:pPr>
              <w:pStyle w:val="Prrafodelista"/>
              <w:numPr>
                <w:ilvl w:val="0"/>
                <w:numId w:val="26"/>
              </w:numPr>
              <w:rPr>
                <w:rFonts w:ascii="Calibri" w:eastAsia="Calibri" w:hAnsi="Calibri" w:cs="Calibri"/>
                <w:i/>
                <w:color w:val="000000"/>
                <w:lang w:val="es"/>
              </w:rPr>
            </w:pPr>
            <w:r w:rsidRPr="004F2A61">
              <w:rPr>
                <w:rFonts w:ascii="Calibri" w:eastAsia="Calibri" w:hAnsi="Calibri" w:cs="Calibri"/>
                <w:i/>
                <w:color w:val="000000"/>
                <w:lang w:val="es"/>
              </w:rPr>
              <w:t>El usuario puede ver información básica, como nombre, foto de perfil, etc.</w:t>
            </w:r>
          </w:p>
        </w:tc>
      </w:tr>
      <w:tr w:rsidR="00BF0E47" w14:paraId="59D11B59"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FDAD95A" w14:textId="77777777" w:rsidR="00BF0E47" w:rsidRDefault="00BF0E47" w:rsidP="008B5F3A">
            <w:pPr>
              <w:spacing w:line="257" w:lineRule="auto"/>
            </w:pPr>
            <w:r w:rsidRPr="7915E612">
              <w:rPr>
                <w:rFonts w:ascii="Calibri" w:eastAsia="Calibri" w:hAnsi="Calibri" w:cs="Calibri"/>
                <w:b/>
                <w:bCs/>
                <w:sz w:val="22"/>
                <w:szCs w:val="22"/>
                <w:lang w:val="es-419"/>
              </w:rPr>
              <w:t xml:space="preserve">CRITERIOS DE ACEPTACIÓN:  </w:t>
            </w:r>
            <w:r w:rsidRPr="004F2A61">
              <w:rPr>
                <w:rFonts w:ascii="Calibri" w:eastAsia="Calibri" w:hAnsi="Calibri" w:cs="Calibri"/>
                <w:sz w:val="22"/>
                <w:szCs w:val="22"/>
                <w:lang w:val="es-419"/>
              </w:rPr>
              <w:t>El usuario puede ver y editar su perfil de manera exitosa.</w:t>
            </w:r>
          </w:p>
        </w:tc>
      </w:tr>
      <w:tr w:rsidR="00BF0E47" w14:paraId="6501880E" w14:textId="77777777" w:rsidTr="008B5F3A">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46131460" w14:textId="77777777" w:rsidR="00BF0E47" w:rsidRDefault="00BF0E47" w:rsidP="008B5F3A">
            <w:pPr>
              <w:spacing w:line="257" w:lineRule="auto"/>
            </w:pPr>
            <w:r>
              <w:rPr>
                <w:rFonts w:ascii="Calibri" w:eastAsia="Calibri" w:hAnsi="Calibri" w:cs="Calibri"/>
                <w:b/>
                <w:color w:val="000000"/>
                <w:sz w:val="22"/>
                <w:szCs w:val="22"/>
                <w:lang w:val="es-419"/>
              </w:rPr>
              <w:t xml:space="preserve">ESCENARIOS: </w:t>
            </w:r>
          </w:p>
        </w:tc>
      </w:tr>
      <w:tr w:rsidR="00BF0E47" w14:paraId="6E881C9F" w14:textId="77777777" w:rsidTr="008B5F3A">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6CD717B" w14:textId="77777777" w:rsidR="00BF0E47" w:rsidRDefault="00BF0E47" w:rsidP="008B5F3A">
            <w:pPr>
              <w:spacing w:line="257" w:lineRule="auto"/>
            </w:pPr>
            <w:r w:rsidRPr="7915E612">
              <w:rPr>
                <w:rFonts w:ascii="Calibri" w:eastAsia="Calibri" w:hAnsi="Calibri" w:cs="Calibri"/>
                <w:sz w:val="22"/>
                <w:szCs w:val="22"/>
                <w:lang w:val="es-419"/>
              </w:rPr>
              <w:lastRenderedPageBreak/>
              <w:t>ES-1.1</w:t>
            </w:r>
          </w:p>
          <w:p w14:paraId="128740D8" w14:textId="77777777" w:rsidR="00BF0E47" w:rsidRDefault="00BF0E47" w:rsidP="008B5F3A">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69CF6B0B" w14:textId="77777777" w:rsidR="00BF0E47" w:rsidRDefault="00BF0E47" w:rsidP="008B5F3A">
            <w:pPr>
              <w:spacing w:line="257" w:lineRule="auto"/>
            </w:pPr>
            <w:r w:rsidRPr="7915E612">
              <w:rPr>
                <w:rFonts w:ascii="Calibri" w:eastAsia="Calibri" w:hAnsi="Calibri" w:cs="Calibri"/>
                <w:b/>
                <w:bCs/>
                <w:sz w:val="22"/>
                <w:szCs w:val="22"/>
                <w:lang w:val="es-419"/>
              </w:rPr>
              <w:t xml:space="preserve">DESCRIPCIÓN: </w:t>
            </w:r>
            <w:r w:rsidRPr="004F2A61">
              <w:rPr>
                <w:rFonts w:ascii="Calibri" w:eastAsia="Calibri" w:hAnsi="Calibri" w:cs="Calibri"/>
                <w:sz w:val="22"/>
                <w:szCs w:val="22"/>
                <w:lang w:val="es-419"/>
              </w:rPr>
              <w:t>El usuario accede a la sección de perfil y visualiza su información.</w:t>
            </w:r>
          </w:p>
          <w:p w14:paraId="554A7743" w14:textId="77777777" w:rsidR="00BF0E47" w:rsidRDefault="00BF0E47" w:rsidP="008B5F3A">
            <w:pPr>
              <w:spacing w:line="257" w:lineRule="auto"/>
            </w:pPr>
            <w:r w:rsidRPr="7915E612">
              <w:rPr>
                <w:rFonts w:ascii="Calibri" w:eastAsia="Calibri" w:hAnsi="Calibri" w:cs="Calibri"/>
                <w:b/>
                <w:bCs/>
                <w:sz w:val="22"/>
                <w:szCs w:val="22"/>
                <w:lang w:val="es-419"/>
              </w:rPr>
              <w:t>SUPOSICIONES/ASUNCIONES:</w:t>
            </w:r>
          </w:p>
          <w:p w14:paraId="24CE1F41" w14:textId="77777777" w:rsidR="00BF0E47" w:rsidRPr="004F2A61" w:rsidRDefault="00BF0E47" w:rsidP="00BF0E47">
            <w:pPr>
              <w:pStyle w:val="Prrafodelista"/>
              <w:numPr>
                <w:ilvl w:val="0"/>
                <w:numId w:val="25"/>
              </w:numPr>
              <w:spacing w:line="257" w:lineRule="auto"/>
            </w:pPr>
            <w:r w:rsidRPr="004F2A61">
              <w:rPr>
                <w:rFonts w:ascii="Calibri" w:eastAsia="Calibri" w:hAnsi="Calibri" w:cs="Calibri"/>
                <w:lang w:val="es"/>
              </w:rPr>
              <w:t>El usuario tiene una cuenta válida y está autenticado.</w:t>
            </w:r>
          </w:p>
          <w:p w14:paraId="1291D942" w14:textId="77777777" w:rsidR="00BF0E47" w:rsidRDefault="00BF0E47" w:rsidP="008B5F3A">
            <w:pPr>
              <w:spacing w:line="257" w:lineRule="auto"/>
            </w:pPr>
            <w:r w:rsidRPr="004F2A61">
              <w:rPr>
                <w:rFonts w:ascii="Calibri" w:eastAsia="Calibri" w:hAnsi="Calibri" w:cs="Calibri"/>
                <w:b/>
                <w:bCs/>
                <w:sz w:val="22"/>
                <w:szCs w:val="22"/>
                <w:lang w:val="es-419"/>
              </w:rPr>
              <w:t>RESULTADOS:</w:t>
            </w:r>
            <w:r w:rsidRPr="004F2A61">
              <w:rPr>
                <w:rFonts w:ascii="Calibri" w:eastAsia="Calibri" w:hAnsi="Calibri" w:cs="Calibri"/>
                <w:i/>
                <w:iCs/>
                <w:color w:val="0000FF"/>
                <w:sz w:val="22"/>
                <w:szCs w:val="22"/>
                <w:lang w:val="es-419"/>
              </w:rPr>
              <w:t xml:space="preserve"> </w:t>
            </w:r>
          </w:p>
          <w:p w14:paraId="004867E3" w14:textId="77777777" w:rsidR="00BF0E47" w:rsidRPr="004F2A61" w:rsidRDefault="00BF0E47" w:rsidP="00BF0E47">
            <w:pPr>
              <w:pStyle w:val="Prrafodelista"/>
              <w:numPr>
                <w:ilvl w:val="0"/>
                <w:numId w:val="24"/>
              </w:numPr>
              <w:rPr>
                <w:rFonts w:ascii="Calibri" w:eastAsia="Calibri" w:hAnsi="Calibri" w:cs="Calibri"/>
                <w:lang w:val="es"/>
              </w:rPr>
            </w:pPr>
            <w:r w:rsidRPr="004F2A61">
              <w:rPr>
                <w:rFonts w:ascii="Calibri" w:eastAsia="Calibri" w:hAnsi="Calibri" w:cs="Calibri"/>
                <w:lang w:val="es"/>
              </w:rPr>
              <w:t>El sistema muestra la información del perfil del usuario.</w:t>
            </w:r>
          </w:p>
          <w:p w14:paraId="74C617B3" w14:textId="77777777" w:rsidR="00BF0E47" w:rsidRPr="004F2A61" w:rsidRDefault="00BF0E47" w:rsidP="00BF0E47">
            <w:pPr>
              <w:pStyle w:val="Prrafodelista"/>
              <w:numPr>
                <w:ilvl w:val="0"/>
                <w:numId w:val="24"/>
              </w:numPr>
              <w:rPr>
                <w:rFonts w:ascii="Calibri" w:eastAsia="Calibri" w:hAnsi="Calibri" w:cs="Calibri"/>
                <w:lang w:val="es"/>
              </w:rPr>
            </w:pPr>
            <w:r w:rsidRPr="004F2A61">
              <w:rPr>
                <w:rFonts w:ascii="Calibri" w:eastAsia="Calibri" w:hAnsi="Calibri" w:cs="Calibri"/>
                <w:lang w:val="es"/>
              </w:rPr>
              <w:t>El usuario revisa la información de su perfil.</w:t>
            </w:r>
          </w:p>
        </w:tc>
      </w:tr>
      <w:tr w:rsidR="00BF0E47" w14:paraId="7C2990A1" w14:textId="77777777" w:rsidTr="008B5F3A">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76BEEBE1" w14:textId="77777777" w:rsidR="00BF0E47" w:rsidRDefault="00BF0E47" w:rsidP="008B5F3A">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156C1B24"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4F2A61">
              <w:rPr>
                <w:rFonts w:ascii="Calibri" w:eastAsia="Calibri" w:hAnsi="Calibri" w:cs="Calibri"/>
                <w:sz w:val="22"/>
                <w:szCs w:val="22"/>
                <w:lang w:val="es-419"/>
              </w:rPr>
              <w:t>El usuario accede a la sección de perfil, realiza cambios y guarda la información.</w:t>
            </w:r>
          </w:p>
          <w:p w14:paraId="6F59E60E" w14:textId="77777777" w:rsidR="00BF0E47" w:rsidRDefault="00BF0E47" w:rsidP="008B5F3A">
            <w:pPr>
              <w:spacing w:line="257" w:lineRule="auto"/>
            </w:pPr>
            <w:r w:rsidRPr="7915E612">
              <w:rPr>
                <w:rFonts w:ascii="Calibri" w:eastAsia="Calibri" w:hAnsi="Calibri" w:cs="Calibri"/>
                <w:b/>
                <w:bCs/>
                <w:sz w:val="22"/>
                <w:szCs w:val="22"/>
                <w:lang w:val="es-419"/>
              </w:rPr>
              <w:t>SUPOSICIONES/NCIONES:</w:t>
            </w:r>
          </w:p>
          <w:p w14:paraId="66DB86D8" w14:textId="77777777" w:rsidR="00BF0E47" w:rsidRPr="004F2A61" w:rsidRDefault="00BF0E47" w:rsidP="00BF0E47">
            <w:pPr>
              <w:pStyle w:val="Prrafodelista"/>
              <w:numPr>
                <w:ilvl w:val="0"/>
                <w:numId w:val="23"/>
              </w:numPr>
              <w:spacing w:line="257" w:lineRule="auto"/>
            </w:pPr>
            <w:r w:rsidRPr="004F2A61">
              <w:rPr>
                <w:rFonts w:ascii="Calibri" w:eastAsia="Calibri" w:hAnsi="Calibri" w:cs="Calibri"/>
                <w:lang w:val="es"/>
              </w:rPr>
              <w:t>El usuario tiene permisos para editar su propio perfil.</w:t>
            </w:r>
          </w:p>
          <w:p w14:paraId="0ED0EBB5" w14:textId="77777777" w:rsidR="00BF0E47" w:rsidRPr="00962540" w:rsidRDefault="00BF0E47" w:rsidP="008B5F3A">
            <w:pPr>
              <w:spacing w:line="257" w:lineRule="auto"/>
            </w:pPr>
            <w:r w:rsidRPr="004F2A61">
              <w:rPr>
                <w:rFonts w:ascii="Calibri" w:eastAsia="Calibri" w:hAnsi="Calibri" w:cs="Calibri"/>
                <w:b/>
                <w:bCs/>
                <w:sz w:val="22"/>
                <w:szCs w:val="22"/>
                <w:lang w:val="es-419"/>
              </w:rPr>
              <w:t>RESULTADOS:</w:t>
            </w:r>
            <w:r w:rsidRPr="004F2A61">
              <w:rPr>
                <w:rFonts w:ascii="Calibri" w:eastAsia="Calibri" w:hAnsi="Calibri" w:cs="Calibri"/>
                <w:i/>
                <w:iCs/>
                <w:color w:val="0000FF"/>
                <w:sz w:val="22"/>
                <w:szCs w:val="22"/>
                <w:lang w:val="es-419"/>
              </w:rPr>
              <w:t xml:space="preserve"> </w:t>
            </w:r>
          </w:p>
          <w:p w14:paraId="7FEF2D0E" w14:textId="77777777" w:rsidR="00BF0E47" w:rsidRPr="004F2A61" w:rsidRDefault="00BF0E47" w:rsidP="00BF0E47">
            <w:pPr>
              <w:pStyle w:val="Prrafodelista"/>
              <w:numPr>
                <w:ilvl w:val="0"/>
                <w:numId w:val="22"/>
              </w:numPr>
              <w:rPr>
                <w:rFonts w:ascii="Calibri" w:eastAsia="Calibri" w:hAnsi="Calibri" w:cs="Calibri"/>
                <w:lang w:val="es"/>
              </w:rPr>
            </w:pPr>
            <w:r w:rsidRPr="004F2A61">
              <w:rPr>
                <w:rFonts w:ascii="Calibri" w:eastAsia="Calibri" w:hAnsi="Calibri" w:cs="Calibri"/>
                <w:lang w:val="es"/>
              </w:rPr>
              <w:t>El sistema actualiza la información del perfil.</w:t>
            </w:r>
          </w:p>
          <w:p w14:paraId="15A07C08" w14:textId="77777777" w:rsidR="00BF0E47" w:rsidRPr="004F2A61" w:rsidRDefault="00BF0E47" w:rsidP="00BF0E47">
            <w:pPr>
              <w:pStyle w:val="Prrafodelista"/>
              <w:numPr>
                <w:ilvl w:val="0"/>
                <w:numId w:val="22"/>
              </w:numPr>
              <w:rPr>
                <w:rFonts w:ascii="Calibri" w:eastAsia="Calibri" w:hAnsi="Calibri" w:cs="Calibri"/>
                <w:lang w:val="es"/>
              </w:rPr>
            </w:pPr>
            <w:r w:rsidRPr="004F2A61">
              <w:rPr>
                <w:rFonts w:ascii="Calibri" w:eastAsia="Calibri" w:hAnsi="Calibri" w:cs="Calibri"/>
                <w:lang w:val="es"/>
              </w:rPr>
              <w:t>Se registra la acción de edición.</w:t>
            </w:r>
          </w:p>
          <w:p w14:paraId="48C301D1" w14:textId="77777777" w:rsidR="00BF0E47" w:rsidRPr="004F2A61" w:rsidRDefault="00BF0E47" w:rsidP="00BF0E47">
            <w:pPr>
              <w:pStyle w:val="Prrafodelista"/>
              <w:numPr>
                <w:ilvl w:val="0"/>
                <w:numId w:val="22"/>
              </w:numPr>
              <w:rPr>
                <w:rFonts w:ascii="Calibri" w:eastAsia="Calibri" w:hAnsi="Calibri" w:cs="Calibri"/>
                <w:lang w:val="es"/>
              </w:rPr>
            </w:pPr>
            <w:r w:rsidRPr="004F2A61">
              <w:rPr>
                <w:rFonts w:ascii="Calibri" w:eastAsia="Calibri" w:hAnsi="Calibri" w:cs="Calibri"/>
                <w:lang w:val="es"/>
              </w:rPr>
              <w:t>El sistema muestra un mensaje de edición exitosa.</w:t>
            </w:r>
          </w:p>
        </w:tc>
      </w:tr>
      <w:tr w:rsidR="00BF0E47" w14:paraId="3EB543EA" w14:textId="77777777" w:rsidTr="008B5F3A">
        <w:trPr>
          <w:trHeight w:val="300"/>
        </w:trPr>
        <w:tc>
          <w:tcPr>
            <w:tcW w:w="2149" w:type="dxa"/>
            <w:tcBorders>
              <w:top w:val="single" w:sz="8" w:space="0" w:color="auto"/>
              <w:left w:val="nil"/>
              <w:bottom w:val="nil"/>
              <w:right w:val="nil"/>
            </w:tcBorders>
            <w:vAlign w:val="center"/>
          </w:tcPr>
          <w:p w14:paraId="619E6B4B" w14:textId="77777777" w:rsidR="00BF0E47" w:rsidRDefault="00BF0E47" w:rsidP="008B5F3A"/>
        </w:tc>
        <w:tc>
          <w:tcPr>
            <w:tcW w:w="3992" w:type="dxa"/>
            <w:tcBorders>
              <w:top w:val="single" w:sz="8" w:space="0" w:color="auto"/>
              <w:left w:val="nil"/>
              <w:bottom w:val="nil"/>
              <w:right w:val="nil"/>
            </w:tcBorders>
            <w:vAlign w:val="center"/>
          </w:tcPr>
          <w:p w14:paraId="1587115D" w14:textId="77777777" w:rsidR="00BF0E47" w:rsidRDefault="00BF0E47" w:rsidP="008B5F3A"/>
        </w:tc>
        <w:tc>
          <w:tcPr>
            <w:tcW w:w="1619" w:type="dxa"/>
            <w:tcBorders>
              <w:top w:val="nil"/>
              <w:left w:val="nil"/>
              <w:bottom w:val="nil"/>
              <w:right w:val="nil"/>
            </w:tcBorders>
            <w:vAlign w:val="center"/>
          </w:tcPr>
          <w:p w14:paraId="79B1CC96" w14:textId="77777777" w:rsidR="00BF0E47" w:rsidRDefault="00BF0E47" w:rsidP="008B5F3A"/>
        </w:tc>
        <w:tc>
          <w:tcPr>
            <w:tcW w:w="1870" w:type="dxa"/>
            <w:tcBorders>
              <w:top w:val="nil"/>
              <w:left w:val="nil"/>
              <w:bottom w:val="nil"/>
              <w:right w:val="nil"/>
            </w:tcBorders>
            <w:vAlign w:val="center"/>
          </w:tcPr>
          <w:p w14:paraId="3502925A" w14:textId="77777777" w:rsidR="00BF0E47" w:rsidRDefault="00BF0E47" w:rsidP="008B5F3A"/>
        </w:tc>
      </w:tr>
    </w:tbl>
    <w:p w14:paraId="4AFB2AD8" w14:textId="77777777" w:rsidR="00BF0E47" w:rsidRDefault="00BF0E47" w:rsidP="00BF0E47">
      <w:pPr>
        <w:spacing w:line="257" w:lineRule="auto"/>
        <w:rPr>
          <w:rFonts w:ascii="Calibri" w:eastAsia="Calibri" w:hAnsi="Calibri" w:cs="Calibri"/>
          <w:spacing w:val="20"/>
          <w:sz w:val="22"/>
          <w:szCs w:val="22"/>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542F0A9F" w14:textId="77777777" w:rsidTr="008B5F3A">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20A77B36" w14:textId="77777777" w:rsidR="00BF0E47" w:rsidRDefault="00BF0E47" w:rsidP="008B5F3A">
            <w:pPr>
              <w:spacing w:line="257" w:lineRule="auto"/>
            </w:pPr>
            <w:r>
              <w:rPr>
                <w:rFonts w:ascii="Calibri" w:eastAsia="Calibri" w:hAnsi="Calibri" w:cs="Calibri"/>
                <w:b/>
                <w:color w:val="000000"/>
                <w:sz w:val="22"/>
                <w:szCs w:val="22"/>
                <w:lang w:val="es-419"/>
              </w:rPr>
              <w:t>IDENTIFICADOR CASO DE USO:</w:t>
            </w:r>
          </w:p>
          <w:p w14:paraId="542E78D1" w14:textId="77777777" w:rsidR="00BF0E47" w:rsidRDefault="00BF0E47" w:rsidP="008B5F3A">
            <w:pPr>
              <w:spacing w:line="257" w:lineRule="auto"/>
            </w:pPr>
            <w:r>
              <w:rPr>
                <w:rFonts w:ascii="Calibri" w:eastAsia="Calibri" w:hAnsi="Calibri" w:cs="Calibri"/>
                <w:b/>
                <w:color w:val="000000"/>
                <w:sz w:val="22"/>
                <w:szCs w:val="22"/>
                <w:lang w:val="es-419"/>
              </w:rPr>
              <w:t>CU-04</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15DDDE98" w14:textId="77777777" w:rsidR="00BF0E47" w:rsidRDefault="00BF0E47" w:rsidP="008B5F3A">
            <w:pPr>
              <w:spacing w:line="257" w:lineRule="auto"/>
            </w:pPr>
            <w:r>
              <w:rPr>
                <w:rFonts w:ascii="Calibri" w:eastAsia="Calibri" w:hAnsi="Calibri" w:cs="Calibri"/>
                <w:b/>
                <w:color w:val="000000"/>
                <w:sz w:val="22"/>
                <w:szCs w:val="22"/>
                <w:lang w:val="es-419"/>
              </w:rPr>
              <w:t>NOMBRE:</w:t>
            </w:r>
          </w:p>
          <w:p w14:paraId="7BB11993" w14:textId="77777777" w:rsidR="00BF0E47" w:rsidRDefault="00BF0E47" w:rsidP="008B5F3A">
            <w:pPr>
              <w:spacing w:line="257" w:lineRule="auto"/>
            </w:pPr>
            <w:r w:rsidRPr="004F2A61">
              <w:rPr>
                <w:rFonts w:ascii="Calibri" w:eastAsia="Calibri" w:hAnsi="Calibri" w:cs="Calibri"/>
                <w:b/>
                <w:color w:val="000000"/>
                <w:sz w:val="22"/>
                <w:szCs w:val="22"/>
                <w:lang w:val="es-419"/>
              </w:rPr>
              <w:t>Publicar Mensaje en el Foro</w:t>
            </w:r>
          </w:p>
        </w:tc>
      </w:tr>
      <w:tr w:rsidR="00BF0E47" w14:paraId="77EE1BDA" w14:textId="77777777" w:rsidTr="008B5F3A">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BB75718" w14:textId="77777777" w:rsidR="00BF0E47" w:rsidRDefault="00BF0E47" w:rsidP="008B5F3A">
            <w:pPr>
              <w:spacing w:line="257" w:lineRule="auto"/>
            </w:pPr>
            <w:r w:rsidRPr="7915E612">
              <w:rPr>
                <w:rFonts w:ascii="Calibri" w:eastAsia="Calibri" w:hAnsi="Calibri" w:cs="Calibri"/>
                <w:b/>
                <w:bCs/>
                <w:sz w:val="22"/>
                <w:szCs w:val="22"/>
                <w:lang w:val="es-419"/>
              </w:rPr>
              <w:t xml:space="preserve">COMPLEJIDAD: </w:t>
            </w:r>
            <w:r>
              <w:rPr>
                <w:rFonts w:ascii="Calibri" w:eastAsia="Calibri" w:hAnsi="Calibri" w:cs="Calibri"/>
                <w:b/>
                <w:bCs/>
                <w:sz w:val="22"/>
                <w:szCs w:val="22"/>
                <w:lang w:val="es-419"/>
              </w:rPr>
              <w:t>Media</w:t>
            </w:r>
          </w:p>
        </w:tc>
        <w:tc>
          <w:tcPr>
            <w:tcW w:w="1870" w:type="dxa"/>
            <w:tcBorders>
              <w:top w:val="nil"/>
              <w:left w:val="nil"/>
              <w:bottom w:val="single" w:sz="8" w:space="0" w:color="auto"/>
              <w:right w:val="single" w:sz="8" w:space="0" w:color="auto"/>
            </w:tcBorders>
            <w:tcMar>
              <w:left w:w="108" w:type="dxa"/>
              <w:right w:w="108" w:type="dxa"/>
            </w:tcMar>
          </w:tcPr>
          <w:p w14:paraId="33950BB0" w14:textId="77777777" w:rsidR="00BF0E47" w:rsidRDefault="00BF0E47" w:rsidP="008B5F3A">
            <w:pPr>
              <w:spacing w:line="257" w:lineRule="auto"/>
            </w:pPr>
            <w:r w:rsidRPr="7915E612">
              <w:rPr>
                <w:rFonts w:ascii="Calibri" w:eastAsia="Calibri" w:hAnsi="Calibri" w:cs="Calibri"/>
                <w:b/>
                <w:bCs/>
                <w:sz w:val="22"/>
                <w:szCs w:val="22"/>
                <w:lang w:val="es-419"/>
              </w:rPr>
              <w:t>PRIORIDAD: Alta</w:t>
            </w:r>
          </w:p>
        </w:tc>
      </w:tr>
      <w:tr w:rsidR="00BF0E47" w14:paraId="59176253"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4AF6DE3" w14:textId="77777777" w:rsidR="00BF0E47" w:rsidRDefault="00BF0E47" w:rsidP="008B5F3A">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0883FDBC" w14:textId="77777777" w:rsidTr="008B5F3A">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123E137" w14:textId="77777777" w:rsidR="00BF0E47" w:rsidRDefault="00BF0E47" w:rsidP="008B5F3A">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6E5467ED" w14:textId="77777777" w:rsidTr="008B5F3A">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AA9C76C" w14:textId="77777777" w:rsidR="00BF0E47" w:rsidRDefault="00BF0E47" w:rsidP="008B5F3A">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5E4E35">
              <w:rPr>
                <w:rFonts w:ascii="Calibri" w:eastAsia="Calibri" w:hAnsi="Calibri" w:cs="Calibri"/>
                <w:sz w:val="22"/>
                <w:szCs w:val="22"/>
                <w:lang w:val="es-419"/>
              </w:rPr>
              <w:t>Los usuarios pueden publicar mensajes en el foro.</w:t>
            </w:r>
          </w:p>
        </w:tc>
      </w:tr>
      <w:tr w:rsidR="00BF0E47" w14:paraId="5C4310D2" w14:textId="77777777" w:rsidTr="008B5F3A">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723EC4E" w14:textId="77777777" w:rsidR="00BF0E47" w:rsidRPr="00962540" w:rsidRDefault="00BF0E47" w:rsidP="008B5F3A">
            <w:pPr>
              <w:spacing w:line="257" w:lineRule="auto"/>
            </w:pPr>
            <w:r w:rsidRPr="7915E612">
              <w:rPr>
                <w:rFonts w:ascii="Calibri" w:eastAsia="Calibri" w:hAnsi="Calibri" w:cs="Calibri"/>
                <w:b/>
                <w:bCs/>
                <w:sz w:val="22"/>
                <w:szCs w:val="22"/>
                <w:lang w:val="es-419"/>
              </w:rPr>
              <w:t>NOTAS:</w:t>
            </w:r>
          </w:p>
          <w:p w14:paraId="782D33E4" w14:textId="77777777" w:rsidR="00BF0E47" w:rsidRPr="005E4E35" w:rsidRDefault="00BF0E47" w:rsidP="00BF0E47">
            <w:pPr>
              <w:pStyle w:val="Prrafodelista"/>
              <w:numPr>
                <w:ilvl w:val="0"/>
                <w:numId w:val="26"/>
              </w:numPr>
              <w:rPr>
                <w:rFonts w:ascii="Calibri" w:eastAsia="Calibri" w:hAnsi="Calibri" w:cs="Calibri"/>
                <w:i/>
                <w:color w:val="000000"/>
                <w:lang w:val="es"/>
              </w:rPr>
            </w:pPr>
            <w:r w:rsidRPr="005E4E35">
              <w:rPr>
                <w:rFonts w:ascii="Calibri" w:eastAsia="Calibri" w:hAnsi="Calibri" w:cs="Calibri"/>
                <w:i/>
                <w:color w:val="000000"/>
                <w:lang w:val="es"/>
              </w:rPr>
              <w:t>Se deben establecer restricciones en la longitud y formato del mensaje.</w:t>
            </w:r>
          </w:p>
          <w:p w14:paraId="792C9D92" w14:textId="77777777" w:rsidR="00BF0E47" w:rsidRPr="005E4E35" w:rsidRDefault="00BF0E47" w:rsidP="00BF0E47">
            <w:pPr>
              <w:pStyle w:val="Prrafodelista"/>
              <w:numPr>
                <w:ilvl w:val="0"/>
                <w:numId w:val="26"/>
              </w:numPr>
              <w:rPr>
                <w:rFonts w:ascii="Calibri" w:eastAsia="Calibri" w:hAnsi="Calibri" w:cs="Calibri"/>
                <w:i/>
                <w:color w:val="000000"/>
                <w:lang w:val="es"/>
              </w:rPr>
            </w:pPr>
            <w:r w:rsidRPr="005E4E35">
              <w:rPr>
                <w:rFonts w:ascii="Calibri" w:eastAsia="Calibri" w:hAnsi="Calibri" w:cs="Calibri"/>
                <w:i/>
                <w:color w:val="000000"/>
                <w:lang w:val="es"/>
              </w:rPr>
              <w:t>Puede haber límites en la frecuencia de publicación para evitar spam.</w:t>
            </w:r>
          </w:p>
          <w:p w14:paraId="3FA5F209" w14:textId="77777777" w:rsidR="00BF0E47" w:rsidRPr="005E4E35" w:rsidRDefault="00BF0E47" w:rsidP="00BF0E47">
            <w:pPr>
              <w:pStyle w:val="Prrafodelista"/>
              <w:numPr>
                <w:ilvl w:val="0"/>
                <w:numId w:val="26"/>
              </w:numPr>
              <w:rPr>
                <w:rFonts w:ascii="Calibri" w:eastAsia="Calibri" w:hAnsi="Calibri" w:cs="Calibri"/>
                <w:i/>
                <w:color w:val="000000"/>
                <w:lang w:val="es"/>
              </w:rPr>
            </w:pPr>
            <w:r w:rsidRPr="005E4E35">
              <w:rPr>
                <w:rFonts w:ascii="Calibri" w:eastAsia="Calibri" w:hAnsi="Calibri" w:cs="Calibri"/>
                <w:i/>
                <w:color w:val="000000"/>
                <w:lang w:val="es"/>
              </w:rPr>
              <w:t>Se podrían incluir funciones como agregar imágenes o enlaces.</w:t>
            </w:r>
          </w:p>
        </w:tc>
      </w:tr>
      <w:tr w:rsidR="00BF0E47" w14:paraId="71CC3DC9"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3E9220E" w14:textId="77777777" w:rsidR="00BF0E47" w:rsidRDefault="00BF0E47" w:rsidP="008B5F3A">
            <w:pPr>
              <w:spacing w:line="257" w:lineRule="auto"/>
            </w:pPr>
            <w:r w:rsidRPr="7915E612">
              <w:rPr>
                <w:rFonts w:ascii="Calibri" w:eastAsia="Calibri" w:hAnsi="Calibri" w:cs="Calibri"/>
                <w:b/>
                <w:bCs/>
                <w:sz w:val="22"/>
                <w:szCs w:val="22"/>
                <w:lang w:val="es-419"/>
              </w:rPr>
              <w:t xml:space="preserve">CRITERIOS DE ACEPTACIÓN:  </w:t>
            </w:r>
            <w:r w:rsidRPr="005E4E35">
              <w:rPr>
                <w:rFonts w:ascii="Calibri" w:eastAsia="Calibri" w:hAnsi="Calibri" w:cs="Calibri"/>
                <w:sz w:val="22"/>
                <w:szCs w:val="22"/>
                <w:lang w:val="es-419"/>
              </w:rPr>
              <w:t>El usuario puede publicar mensajes en el foro de manera exitosa</w:t>
            </w:r>
            <w:r w:rsidRPr="004F2A61">
              <w:rPr>
                <w:rFonts w:ascii="Calibri" w:eastAsia="Calibri" w:hAnsi="Calibri" w:cs="Calibri"/>
                <w:sz w:val="22"/>
                <w:szCs w:val="22"/>
                <w:lang w:val="es-419"/>
              </w:rPr>
              <w:t>.</w:t>
            </w:r>
          </w:p>
        </w:tc>
      </w:tr>
      <w:tr w:rsidR="00BF0E47" w14:paraId="064B5E0C" w14:textId="77777777" w:rsidTr="008B5F3A">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436B4BE5" w14:textId="77777777" w:rsidR="00BF0E47" w:rsidRDefault="00BF0E47" w:rsidP="008B5F3A">
            <w:pPr>
              <w:spacing w:line="257" w:lineRule="auto"/>
            </w:pPr>
            <w:r>
              <w:rPr>
                <w:rFonts w:ascii="Calibri" w:eastAsia="Calibri" w:hAnsi="Calibri" w:cs="Calibri"/>
                <w:b/>
                <w:color w:val="000000"/>
                <w:sz w:val="22"/>
                <w:szCs w:val="22"/>
                <w:lang w:val="es-419"/>
              </w:rPr>
              <w:t xml:space="preserve">ESCENARIOS: </w:t>
            </w:r>
          </w:p>
        </w:tc>
      </w:tr>
      <w:tr w:rsidR="00BF0E47" w14:paraId="6FBD18CF" w14:textId="77777777" w:rsidTr="008B5F3A">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14639B46" w14:textId="77777777" w:rsidR="00BF0E47" w:rsidRDefault="00BF0E47" w:rsidP="008B5F3A">
            <w:pPr>
              <w:spacing w:line="257" w:lineRule="auto"/>
            </w:pPr>
            <w:r w:rsidRPr="7915E612">
              <w:rPr>
                <w:rFonts w:ascii="Calibri" w:eastAsia="Calibri" w:hAnsi="Calibri" w:cs="Calibri"/>
                <w:sz w:val="22"/>
                <w:szCs w:val="22"/>
                <w:lang w:val="es-419"/>
              </w:rPr>
              <w:t>ES-1.1</w:t>
            </w:r>
          </w:p>
          <w:p w14:paraId="4C4886A6" w14:textId="77777777" w:rsidR="00BF0E47" w:rsidRDefault="00BF0E47" w:rsidP="008B5F3A">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15626D51" w14:textId="77777777" w:rsidR="00BF0E47" w:rsidRDefault="00BF0E47" w:rsidP="008B5F3A">
            <w:pPr>
              <w:spacing w:line="257" w:lineRule="auto"/>
            </w:pPr>
            <w:r w:rsidRPr="7915E612">
              <w:rPr>
                <w:rFonts w:ascii="Calibri" w:eastAsia="Calibri" w:hAnsi="Calibri" w:cs="Calibri"/>
                <w:b/>
                <w:bCs/>
                <w:sz w:val="22"/>
                <w:szCs w:val="22"/>
                <w:lang w:val="es-419"/>
              </w:rPr>
              <w:t xml:space="preserve">DESCRIPCIÓN: </w:t>
            </w:r>
            <w:r w:rsidRPr="005E4E35">
              <w:rPr>
                <w:rFonts w:ascii="Calibri" w:eastAsia="Calibri" w:hAnsi="Calibri" w:cs="Calibri"/>
                <w:sz w:val="22"/>
                <w:szCs w:val="22"/>
                <w:lang w:val="es-419"/>
              </w:rPr>
              <w:t>El usuario accede a la sección del foro, redacta un mensaje y lo publica</w:t>
            </w:r>
            <w:r w:rsidRPr="004F2A61">
              <w:rPr>
                <w:rFonts w:ascii="Calibri" w:eastAsia="Calibri" w:hAnsi="Calibri" w:cs="Calibri"/>
                <w:sz w:val="22"/>
                <w:szCs w:val="22"/>
                <w:lang w:val="es-419"/>
              </w:rPr>
              <w:t>.</w:t>
            </w:r>
          </w:p>
          <w:p w14:paraId="7C087C30" w14:textId="77777777" w:rsidR="00BF0E47" w:rsidRDefault="00BF0E47" w:rsidP="008B5F3A">
            <w:pPr>
              <w:spacing w:line="257" w:lineRule="auto"/>
            </w:pPr>
            <w:r w:rsidRPr="7915E612">
              <w:rPr>
                <w:rFonts w:ascii="Calibri" w:eastAsia="Calibri" w:hAnsi="Calibri" w:cs="Calibri"/>
                <w:b/>
                <w:bCs/>
                <w:sz w:val="22"/>
                <w:szCs w:val="22"/>
                <w:lang w:val="es-419"/>
              </w:rPr>
              <w:t>SUPOSICIONES/ASUNCIONES:</w:t>
            </w:r>
          </w:p>
          <w:p w14:paraId="6C912D61" w14:textId="77777777" w:rsidR="00BF0E47" w:rsidRPr="004F2A61" w:rsidRDefault="00BF0E47" w:rsidP="00BF0E47">
            <w:pPr>
              <w:pStyle w:val="Prrafodelista"/>
              <w:numPr>
                <w:ilvl w:val="0"/>
                <w:numId w:val="25"/>
              </w:numPr>
              <w:spacing w:line="257" w:lineRule="auto"/>
            </w:pPr>
            <w:r w:rsidRPr="005E4E35">
              <w:rPr>
                <w:rFonts w:ascii="Calibri" w:eastAsia="Calibri" w:hAnsi="Calibri" w:cs="Calibri"/>
                <w:lang w:val="es"/>
              </w:rPr>
              <w:t>El usuario tiene permisos para publicar en el foro.</w:t>
            </w:r>
          </w:p>
          <w:p w14:paraId="1886CA77" w14:textId="77777777" w:rsidR="00BF0E47" w:rsidRDefault="00BF0E47" w:rsidP="008B5F3A">
            <w:pPr>
              <w:spacing w:line="257" w:lineRule="auto"/>
            </w:pPr>
            <w:r w:rsidRPr="004F2A61">
              <w:rPr>
                <w:rFonts w:ascii="Calibri" w:eastAsia="Calibri" w:hAnsi="Calibri" w:cs="Calibri"/>
                <w:b/>
                <w:bCs/>
                <w:sz w:val="22"/>
                <w:szCs w:val="22"/>
                <w:lang w:val="es-419"/>
              </w:rPr>
              <w:t>RESULTADOS:</w:t>
            </w:r>
            <w:r w:rsidRPr="004F2A61">
              <w:rPr>
                <w:rFonts w:ascii="Calibri" w:eastAsia="Calibri" w:hAnsi="Calibri" w:cs="Calibri"/>
                <w:i/>
                <w:iCs/>
                <w:color w:val="0000FF"/>
                <w:sz w:val="22"/>
                <w:szCs w:val="22"/>
                <w:lang w:val="es-419"/>
              </w:rPr>
              <w:t xml:space="preserve"> </w:t>
            </w:r>
          </w:p>
          <w:p w14:paraId="06120430" w14:textId="77777777" w:rsidR="00BF0E47" w:rsidRPr="005E4E35" w:rsidRDefault="00BF0E47" w:rsidP="00BF0E47">
            <w:pPr>
              <w:pStyle w:val="Prrafodelista"/>
              <w:numPr>
                <w:ilvl w:val="0"/>
                <w:numId w:val="24"/>
              </w:numPr>
              <w:rPr>
                <w:rFonts w:ascii="Calibri" w:eastAsia="Calibri" w:hAnsi="Calibri" w:cs="Calibri"/>
                <w:lang w:val="es"/>
              </w:rPr>
            </w:pPr>
            <w:r w:rsidRPr="005E4E35">
              <w:rPr>
                <w:rFonts w:ascii="Calibri" w:eastAsia="Calibri" w:hAnsi="Calibri" w:cs="Calibri"/>
                <w:lang w:val="es"/>
              </w:rPr>
              <w:t>El sistema agrega el mensaje al foro.</w:t>
            </w:r>
          </w:p>
          <w:p w14:paraId="7C374774" w14:textId="77777777" w:rsidR="00BF0E47" w:rsidRPr="005E4E35" w:rsidRDefault="00BF0E47" w:rsidP="00BF0E47">
            <w:pPr>
              <w:pStyle w:val="Prrafodelista"/>
              <w:numPr>
                <w:ilvl w:val="0"/>
                <w:numId w:val="24"/>
              </w:numPr>
              <w:rPr>
                <w:rFonts w:ascii="Calibri" w:eastAsia="Calibri" w:hAnsi="Calibri" w:cs="Calibri"/>
                <w:lang w:val="es"/>
              </w:rPr>
            </w:pPr>
            <w:r w:rsidRPr="005E4E35">
              <w:rPr>
                <w:rFonts w:ascii="Calibri" w:eastAsia="Calibri" w:hAnsi="Calibri" w:cs="Calibri"/>
                <w:lang w:val="es"/>
              </w:rPr>
              <w:t>El sistema muestra un mensaje de publicación exitosa.</w:t>
            </w:r>
          </w:p>
        </w:tc>
      </w:tr>
      <w:tr w:rsidR="00BF0E47" w14:paraId="7097E11C" w14:textId="77777777" w:rsidTr="008B5F3A">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446DBE27" w14:textId="77777777" w:rsidR="00BF0E47" w:rsidRDefault="00BF0E47" w:rsidP="008B5F3A">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4124A8DF"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5E4E35">
              <w:rPr>
                <w:rFonts w:ascii="Calibri" w:eastAsia="Calibri" w:hAnsi="Calibri" w:cs="Calibri"/>
                <w:sz w:val="22"/>
                <w:szCs w:val="22"/>
                <w:lang w:val="es-419"/>
              </w:rPr>
              <w:t>El usuario intenta publicar un mensaje vacío en el foro.</w:t>
            </w:r>
          </w:p>
          <w:p w14:paraId="366F5086" w14:textId="77777777" w:rsidR="00BF0E47" w:rsidRDefault="00BF0E47" w:rsidP="008B5F3A">
            <w:pPr>
              <w:spacing w:line="257" w:lineRule="auto"/>
            </w:pPr>
            <w:r w:rsidRPr="7915E612">
              <w:rPr>
                <w:rFonts w:ascii="Calibri" w:eastAsia="Calibri" w:hAnsi="Calibri" w:cs="Calibri"/>
                <w:b/>
                <w:bCs/>
                <w:sz w:val="22"/>
                <w:szCs w:val="22"/>
                <w:lang w:val="es-419"/>
              </w:rPr>
              <w:t>SUPOSICIONES/NCIONES:</w:t>
            </w:r>
          </w:p>
          <w:p w14:paraId="6770F287" w14:textId="77777777" w:rsidR="00BF0E47" w:rsidRPr="005E4E35" w:rsidRDefault="00BF0E47" w:rsidP="00BF0E47">
            <w:pPr>
              <w:pStyle w:val="Prrafodelista"/>
              <w:numPr>
                <w:ilvl w:val="0"/>
                <w:numId w:val="23"/>
              </w:numPr>
              <w:spacing w:line="257" w:lineRule="auto"/>
            </w:pPr>
            <w:r w:rsidRPr="005E4E35">
              <w:rPr>
                <w:rFonts w:ascii="Calibri" w:eastAsia="Calibri" w:hAnsi="Calibri" w:cs="Calibri"/>
                <w:lang w:val="es"/>
              </w:rPr>
              <w:t>El usuario omite el contenido del mensaje.</w:t>
            </w:r>
          </w:p>
          <w:p w14:paraId="73151AAD" w14:textId="77777777" w:rsidR="00BF0E47" w:rsidRPr="00962540" w:rsidRDefault="00BF0E47" w:rsidP="008B5F3A">
            <w:pPr>
              <w:spacing w:line="257" w:lineRule="auto"/>
            </w:pPr>
            <w:r w:rsidRPr="005E4E35">
              <w:rPr>
                <w:rFonts w:ascii="Calibri" w:eastAsia="Calibri" w:hAnsi="Calibri" w:cs="Calibri"/>
                <w:b/>
                <w:bCs/>
                <w:sz w:val="22"/>
                <w:szCs w:val="22"/>
                <w:lang w:val="es-419"/>
              </w:rPr>
              <w:t>RESULTADOS:</w:t>
            </w:r>
            <w:r w:rsidRPr="005E4E35">
              <w:rPr>
                <w:rFonts w:ascii="Calibri" w:eastAsia="Calibri" w:hAnsi="Calibri" w:cs="Calibri"/>
                <w:i/>
                <w:iCs/>
                <w:color w:val="0000FF"/>
                <w:sz w:val="22"/>
                <w:szCs w:val="22"/>
                <w:lang w:val="es-419"/>
              </w:rPr>
              <w:t xml:space="preserve"> </w:t>
            </w:r>
          </w:p>
          <w:p w14:paraId="0BAD65CC" w14:textId="77777777" w:rsidR="00BF0E47" w:rsidRPr="005E4E35" w:rsidRDefault="00BF0E47" w:rsidP="00BF0E47">
            <w:pPr>
              <w:pStyle w:val="Prrafodelista"/>
              <w:numPr>
                <w:ilvl w:val="0"/>
                <w:numId w:val="22"/>
              </w:numPr>
              <w:rPr>
                <w:rFonts w:ascii="Calibri" w:eastAsia="Calibri" w:hAnsi="Calibri" w:cs="Calibri"/>
                <w:lang w:val="es"/>
              </w:rPr>
            </w:pPr>
            <w:r w:rsidRPr="005E4E35">
              <w:rPr>
                <w:rFonts w:ascii="Calibri" w:eastAsia="Calibri" w:hAnsi="Calibri" w:cs="Calibri"/>
                <w:lang w:val="es"/>
              </w:rPr>
              <w:t>El sistema muestra un mensaje de error.</w:t>
            </w:r>
          </w:p>
          <w:p w14:paraId="1626FBD5" w14:textId="77777777" w:rsidR="00BF0E47" w:rsidRPr="005E4E35" w:rsidRDefault="00BF0E47" w:rsidP="00BF0E47">
            <w:pPr>
              <w:pStyle w:val="Prrafodelista"/>
              <w:numPr>
                <w:ilvl w:val="0"/>
                <w:numId w:val="22"/>
              </w:numPr>
              <w:rPr>
                <w:rFonts w:ascii="Calibri" w:eastAsia="Calibri" w:hAnsi="Calibri" w:cs="Calibri"/>
                <w:lang w:val="es"/>
              </w:rPr>
            </w:pPr>
            <w:r w:rsidRPr="005E4E35">
              <w:rPr>
                <w:rFonts w:ascii="Calibri" w:eastAsia="Calibri" w:hAnsi="Calibri" w:cs="Calibri"/>
                <w:lang w:val="es"/>
              </w:rPr>
              <w:t>El usuario corrige el mensaje y lo publica nuevamente.</w:t>
            </w:r>
          </w:p>
        </w:tc>
      </w:tr>
      <w:tr w:rsidR="00BF0E47" w14:paraId="4CE1D7E9" w14:textId="77777777" w:rsidTr="008B5F3A">
        <w:trPr>
          <w:trHeight w:val="300"/>
        </w:trPr>
        <w:tc>
          <w:tcPr>
            <w:tcW w:w="2149" w:type="dxa"/>
            <w:tcBorders>
              <w:top w:val="single" w:sz="8" w:space="0" w:color="auto"/>
              <w:left w:val="nil"/>
              <w:bottom w:val="nil"/>
              <w:right w:val="nil"/>
            </w:tcBorders>
            <w:vAlign w:val="center"/>
          </w:tcPr>
          <w:p w14:paraId="0DA3DAFF" w14:textId="77777777" w:rsidR="00BF0E47" w:rsidRDefault="00BF0E47" w:rsidP="008B5F3A"/>
        </w:tc>
        <w:tc>
          <w:tcPr>
            <w:tcW w:w="3992" w:type="dxa"/>
            <w:tcBorders>
              <w:top w:val="single" w:sz="8" w:space="0" w:color="auto"/>
              <w:left w:val="nil"/>
              <w:bottom w:val="nil"/>
              <w:right w:val="nil"/>
            </w:tcBorders>
            <w:vAlign w:val="center"/>
          </w:tcPr>
          <w:p w14:paraId="62152ACC" w14:textId="77777777" w:rsidR="00BF0E47" w:rsidRDefault="00BF0E47" w:rsidP="008B5F3A"/>
        </w:tc>
        <w:tc>
          <w:tcPr>
            <w:tcW w:w="1619" w:type="dxa"/>
            <w:tcBorders>
              <w:top w:val="nil"/>
              <w:left w:val="nil"/>
              <w:bottom w:val="nil"/>
              <w:right w:val="nil"/>
            </w:tcBorders>
            <w:vAlign w:val="center"/>
          </w:tcPr>
          <w:p w14:paraId="6117BCDC" w14:textId="77777777" w:rsidR="00BF0E47" w:rsidRDefault="00BF0E47" w:rsidP="008B5F3A"/>
        </w:tc>
        <w:tc>
          <w:tcPr>
            <w:tcW w:w="1870" w:type="dxa"/>
            <w:tcBorders>
              <w:top w:val="nil"/>
              <w:left w:val="nil"/>
              <w:bottom w:val="nil"/>
              <w:right w:val="nil"/>
            </w:tcBorders>
            <w:vAlign w:val="center"/>
          </w:tcPr>
          <w:p w14:paraId="66B51B36" w14:textId="77777777" w:rsidR="00BF0E47" w:rsidRDefault="00BF0E47" w:rsidP="008B5F3A"/>
        </w:tc>
      </w:tr>
    </w:tbl>
    <w:p w14:paraId="0F24D1B3" w14:textId="77777777" w:rsidR="00BF0E47" w:rsidRDefault="00BF0E47" w:rsidP="00BF0E47">
      <w:pPr>
        <w:spacing w:line="257" w:lineRule="auto"/>
        <w:rPr>
          <w:rFonts w:ascii="Calibri" w:eastAsia="Calibri" w:hAnsi="Calibri" w:cs="Calibri"/>
          <w:spacing w:val="20"/>
          <w:sz w:val="22"/>
          <w:szCs w:val="22"/>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4F65D404" w14:textId="77777777" w:rsidTr="008B5F3A">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128D8185" w14:textId="77777777" w:rsidR="00BF0E47" w:rsidRDefault="00BF0E47" w:rsidP="008B5F3A">
            <w:pPr>
              <w:spacing w:line="257" w:lineRule="auto"/>
            </w:pPr>
            <w:r>
              <w:rPr>
                <w:rFonts w:ascii="Calibri" w:eastAsia="Calibri" w:hAnsi="Calibri" w:cs="Calibri"/>
                <w:b/>
                <w:color w:val="000000"/>
                <w:sz w:val="22"/>
                <w:szCs w:val="22"/>
                <w:lang w:val="es-419"/>
              </w:rPr>
              <w:lastRenderedPageBreak/>
              <w:t>IDENTIFICADOR CASO DE USO:</w:t>
            </w:r>
          </w:p>
          <w:p w14:paraId="59AE755A" w14:textId="77777777" w:rsidR="00BF0E47" w:rsidRDefault="00BF0E47" w:rsidP="008B5F3A">
            <w:pPr>
              <w:spacing w:line="257" w:lineRule="auto"/>
            </w:pPr>
            <w:r>
              <w:rPr>
                <w:rFonts w:ascii="Calibri" w:eastAsia="Calibri" w:hAnsi="Calibri" w:cs="Calibri"/>
                <w:b/>
                <w:color w:val="000000"/>
                <w:sz w:val="22"/>
                <w:szCs w:val="22"/>
                <w:lang w:val="es-419"/>
              </w:rPr>
              <w:t>CU-05</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14D8D3B7" w14:textId="77777777" w:rsidR="00BF0E47" w:rsidRDefault="00BF0E47" w:rsidP="008B5F3A">
            <w:pPr>
              <w:spacing w:line="257" w:lineRule="auto"/>
            </w:pPr>
            <w:r>
              <w:rPr>
                <w:rFonts w:ascii="Calibri" w:eastAsia="Calibri" w:hAnsi="Calibri" w:cs="Calibri"/>
                <w:b/>
                <w:color w:val="000000"/>
                <w:sz w:val="22"/>
                <w:szCs w:val="22"/>
                <w:lang w:val="es-419"/>
              </w:rPr>
              <w:t>NOMBRE:</w:t>
            </w:r>
          </w:p>
          <w:p w14:paraId="5D3EDB09" w14:textId="77777777" w:rsidR="00BF0E47" w:rsidRDefault="00BF0E47" w:rsidP="008B5F3A">
            <w:pPr>
              <w:spacing w:line="257" w:lineRule="auto"/>
            </w:pPr>
            <w:r w:rsidRPr="005E4E35">
              <w:rPr>
                <w:rFonts w:ascii="Calibri" w:eastAsia="Calibri" w:hAnsi="Calibri" w:cs="Calibri"/>
                <w:b/>
                <w:color w:val="000000"/>
                <w:sz w:val="22"/>
                <w:szCs w:val="22"/>
                <w:lang w:val="es-419"/>
              </w:rPr>
              <w:t>Visualizar Mensajes en el Foro</w:t>
            </w:r>
          </w:p>
        </w:tc>
      </w:tr>
      <w:tr w:rsidR="00BF0E47" w14:paraId="4422C69C" w14:textId="77777777" w:rsidTr="008B5F3A">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10837EF0" w14:textId="77777777" w:rsidR="00BF0E47" w:rsidRDefault="00BF0E47" w:rsidP="008B5F3A">
            <w:pPr>
              <w:spacing w:line="257" w:lineRule="auto"/>
            </w:pPr>
            <w:r w:rsidRPr="7915E612">
              <w:rPr>
                <w:rFonts w:ascii="Calibri" w:eastAsia="Calibri" w:hAnsi="Calibri" w:cs="Calibri"/>
                <w:b/>
                <w:bCs/>
                <w:sz w:val="22"/>
                <w:szCs w:val="22"/>
                <w:lang w:val="es-419"/>
              </w:rPr>
              <w:t xml:space="preserve">COMPLEJIDAD: </w:t>
            </w:r>
            <w:r>
              <w:rPr>
                <w:rFonts w:ascii="Calibri" w:eastAsia="Calibri" w:hAnsi="Calibri" w:cs="Calibri"/>
                <w:b/>
                <w:bCs/>
                <w:sz w:val="22"/>
                <w:szCs w:val="22"/>
                <w:lang w:val="es-419"/>
              </w:rPr>
              <w:t>Baja</w:t>
            </w:r>
          </w:p>
        </w:tc>
        <w:tc>
          <w:tcPr>
            <w:tcW w:w="1870" w:type="dxa"/>
            <w:tcBorders>
              <w:top w:val="nil"/>
              <w:left w:val="nil"/>
              <w:bottom w:val="single" w:sz="8" w:space="0" w:color="auto"/>
              <w:right w:val="single" w:sz="8" w:space="0" w:color="auto"/>
            </w:tcBorders>
            <w:tcMar>
              <w:left w:w="108" w:type="dxa"/>
              <w:right w:w="108" w:type="dxa"/>
            </w:tcMar>
          </w:tcPr>
          <w:p w14:paraId="1FA97CBB" w14:textId="77777777" w:rsidR="00BF0E47" w:rsidRDefault="00BF0E47" w:rsidP="008B5F3A">
            <w:pPr>
              <w:spacing w:line="257" w:lineRule="auto"/>
            </w:pPr>
            <w:r w:rsidRPr="7915E612">
              <w:rPr>
                <w:rFonts w:ascii="Calibri" w:eastAsia="Calibri" w:hAnsi="Calibri" w:cs="Calibri"/>
                <w:b/>
                <w:bCs/>
                <w:sz w:val="22"/>
                <w:szCs w:val="22"/>
                <w:lang w:val="es-419"/>
              </w:rPr>
              <w:t>PRIORIDAD: Alta</w:t>
            </w:r>
          </w:p>
        </w:tc>
      </w:tr>
      <w:tr w:rsidR="00BF0E47" w14:paraId="3B9DAF91"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52A1CC0" w14:textId="77777777" w:rsidR="00BF0E47" w:rsidRDefault="00BF0E47" w:rsidP="008B5F3A">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61D22E53" w14:textId="77777777" w:rsidTr="008B5F3A">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2B6521E6" w14:textId="77777777" w:rsidR="00BF0E47" w:rsidRDefault="00BF0E47" w:rsidP="008B5F3A">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0076A1FA" w14:textId="77777777" w:rsidTr="008B5F3A">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74801B7" w14:textId="77777777" w:rsidR="00BF0E47" w:rsidRDefault="00BF0E47" w:rsidP="008B5F3A">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5E4E35">
              <w:rPr>
                <w:rFonts w:ascii="Calibri" w:eastAsia="Calibri" w:hAnsi="Calibri" w:cs="Calibri"/>
                <w:sz w:val="22"/>
                <w:szCs w:val="22"/>
                <w:lang w:val="es-419"/>
              </w:rPr>
              <w:t>Los usuarios pueden ver los mensajes publicados por otros usuarios en el foro.</w:t>
            </w:r>
          </w:p>
        </w:tc>
      </w:tr>
      <w:tr w:rsidR="00BF0E47" w14:paraId="0FC4D4C0" w14:textId="77777777" w:rsidTr="008B5F3A">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23094C9" w14:textId="77777777" w:rsidR="00BF0E47" w:rsidRPr="00962540" w:rsidRDefault="00BF0E47" w:rsidP="008B5F3A">
            <w:pPr>
              <w:spacing w:line="257" w:lineRule="auto"/>
            </w:pPr>
            <w:r w:rsidRPr="7915E612">
              <w:rPr>
                <w:rFonts w:ascii="Calibri" w:eastAsia="Calibri" w:hAnsi="Calibri" w:cs="Calibri"/>
                <w:b/>
                <w:bCs/>
                <w:sz w:val="22"/>
                <w:szCs w:val="22"/>
                <w:lang w:val="es-419"/>
              </w:rPr>
              <w:t>NOTAS:</w:t>
            </w:r>
          </w:p>
          <w:p w14:paraId="7CC8E039" w14:textId="77777777" w:rsidR="00BF0E47" w:rsidRPr="005E4E35" w:rsidRDefault="00BF0E47" w:rsidP="00BF0E47">
            <w:pPr>
              <w:pStyle w:val="Prrafodelista"/>
              <w:numPr>
                <w:ilvl w:val="0"/>
                <w:numId w:val="26"/>
              </w:numPr>
              <w:rPr>
                <w:rFonts w:ascii="Calibri" w:eastAsia="Calibri" w:hAnsi="Calibri" w:cs="Calibri"/>
                <w:i/>
                <w:color w:val="000000"/>
                <w:lang w:val="es"/>
              </w:rPr>
            </w:pPr>
            <w:r w:rsidRPr="005E4E35">
              <w:rPr>
                <w:rFonts w:ascii="Calibri" w:eastAsia="Calibri" w:hAnsi="Calibri" w:cs="Calibri"/>
                <w:i/>
                <w:color w:val="000000"/>
                <w:lang w:val="es"/>
              </w:rPr>
              <w:t>Se deben establecer restricciones en la longitud y formato del mensaje.</w:t>
            </w:r>
          </w:p>
          <w:p w14:paraId="414EE404" w14:textId="77777777" w:rsidR="00BF0E47" w:rsidRPr="005E4E35" w:rsidRDefault="00BF0E47" w:rsidP="00BF0E47">
            <w:pPr>
              <w:pStyle w:val="Prrafodelista"/>
              <w:numPr>
                <w:ilvl w:val="0"/>
                <w:numId w:val="26"/>
              </w:numPr>
              <w:rPr>
                <w:rFonts w:ascii="Calibri" w:eastAsia="Calibri" w:hAnsi="Calibri" w:cs="Calibri"/>
                <w:i/>
                <w:color w:val="000000"/>
                <w:lang w:val="es"/>
              </w:rPr>
            </w:pPr>
            <w:r w:rsidRPr="005E4E35">
              <w:rPr>
                <w:rFonts w:ascii="Calibri" w:eastAsia="Calibri" w:hAnsi="Calibri" w:cs="Calibri"/>
                <w:i/>
                <w:color w:val="000000"/>
                <w:lang w:val="es"/>
              </w:rPr>
              <w:t>Puede haber límites en la frecuencia de publicación para evitar spam.</w:t>
            </w:r>
          </w:p>
          <w:p w14:paraId="0A8E4A4B" w14:textId="77777777" w:rsidR="00BF0E47" w:rsidRPr="005E4E35" w:rsidRDefault="00BF0E47" w:rsidP="00BF0E47">
            <w:pPr>
              <w:pStyle w:val="Prrafodelista"/>
              <w:numPr>
                <w:ilvl w:val="0"/>
                <w:numId w:val="26"/>
              </w:numPr>
              <w:rPr>
                <w:rFonts w:ascii="Calibri" w:eastAsia="Calibri" w:hAnsi="Calibri" w:cs="Calibri"/>
                <w:i/>
                <w:color w:val="000000"/>
                <w:lang w:val="es"/>
              </w:rPr>
            </w:pPr>
            <w:r w:rsidRPr="005E4E35">
              <w:rPr>
                <w:rFonts w:ascii="Calibri" w:eastAsia="Calibri" w:hAnsi="Calibri" w:cs="Calibri"/>
                <w:i/>
                <w:color w:val="000000"/>
                <w:lang w:val="es"/>
              </w:rPr>
              <w:t>Se podrían incluir funciones como agregar imágenes o enlaces.</w:t>
            </w:r>
          </w:p>
        </w:tc>
      </w:tr>
      <w:tr w:rsidR="00BF0E47" w14:paraId="7D64C02C"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D227164" w14:textId="77777777" w:rsidR="00BF0E47" w:rsidRDefault="00BF0E47" w:rsidP="008B5F3A">
            <w:pPr>
              <w:spacing w:line="257" w:lineRule="auto"/>
            </w:pPr>
            <w:r w:rsidRPr="7915E612">
              <w:rPr>
                <w:rFonts w:ascii="Calibri" w:eastAsia="Calibri" w:hAnsi="Calibri" w:cs="Calibri"/>
                <w:b/>
                <w:bCs/>
                <w:sz w:val="22"/>
                <w:szCs w:val="22"/>
                <w:lang w:val="es-419"/>
              </w:rPr>
              <w:t xml:space="preserve">CRITERIOS DE ACEPTACIÓN: </w:t>
            </w:r>
            <w:r w:rsidRPr="00CA0557">
              <w:rPr>
                <w:rFonts w:ascii="Calibri" w:eastAsia="Calibri" w:hAnsi="Calibri" w:cs="Calibri"/>
                <w:sz w:val="22"/>
                <w:szCs w:val="22"/>
                <w:lang w:val="es-419"/>
              </w:rPr>
              <w:t>El usuario puede ver los mensajes en el foro de manera exitosa</w:t>
            </w:r>
            <w:r w:rsidRPr="00CA0557">
              <w:rPr>
                <w:rFonts w:ascii="Calibri" w:eastAsia="Calibri" w:hAnsi="Calibri" w:cs="Calibri"/>
                <w:b/>
                <w:bCs/>
                <w:sz w:val="22"/>
                <w:szCs w:val="22"/>
                <w:lang w:val="es-419"/>
              </w:rPr>
              <w:t>.</w:t>
            </w:r>
          </w:p>
        </w:tc>
      </w:tr>
      <w:tr w:rsidR="00BF0E47" w14:paraId="6F637DC5" w14:textId="77777777" w:rsidTr="008B5F3A">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1D2D56B1" w14:textId="77777777" w:rsidR="00BF0E47" w:rsidRDefault="00BF0E47" w:rsidP="008B5F3A">
            <w:pPr>
              <w:spacing w:line="257" w:lineRule="auto"/>
            </w:pPr>
            <w:r>
              <w:rPr>
                <w:rFonts w:ascii="Calibri" w:eastAsia="Calibri" w:hAnsi="Calibri" w:cs="Calibri"/>
                <w:b/>
                <w:color w:val="000000"/>
                <w:sz w:val="22"/>
                <w:szCs w:val="22"/>
                <w:lang w:val="es-419"/>
              </w:rPr>
              <w:t xml:space="preserve">ESCENARIOS: </w:t>
            </w:r>
          </w:p>
        </w:tc>
      </w:tr>
      <w:tr w:rsidR="00BF0E47" w14:paraId="4636BE9C" w14:textId="77777777" w:rsidTr="008B5F3A">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6DCD49E" w14:textId="77777777" w:rsidR="00BF0E47" w:rsidRDefault="00BF0E47" w:rsidP="008B5F3A">
            <w:pPr>
              <w:spacing w:line="257" w:lineRule="auto"/>
            </w:pPr>
            <w:r w:rsidRPr="7915E612">
              <w:rPr>
                <w:rFonts w:ascii="Calibri" w:eastAsia="Calibri" w:hAnsi="Calibri" w:cs="Calibri"/>
                <w:sz w:val="22"/>
                <w:szCs w:val="22"/>
                <w:lang w:val="es-419"/>
              </w:rPr>
              <w:t>ES-1.1</w:t>
            </w:r>
          </w:p>
          <w:p w14:paraId="70D59A85" w14:textId="77777777" w:rsidR="00BF0E47" w:rsidRDefault="00BF0E47" w:rsidP="008B5F3A">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4D95DA73"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CA0557">
              <w:rPr>
                <w:rFonts w:ascii="Calibri" w:eastAsia="Calibri" w:hAnsi="Calibri" w:cs="Calibri"/>
                <w:sz w:val="22"/>
                <w:szCs w:val="22"/>
                <w:lang w:val="es-419"/>
              </w:rPr>
              <w:t>El usuario accede a la sección del foro y lee los mensajes publicados.</w:t>
            </w:r>
          </w:p>
          <w:p w14:paraId="08EA4A9E" w14:textId="77777777" w:rsidR="00BF0E47" w:rsidRDefault="00BF0E47" w:rsidP="008B5F3A">
            <w:pPr>
              <w:spacing w:line="257" w:lineRule="auto"/>
            </w:pPr>
            <w:r w:rsidRPr="7915E612">
              <w:rPr>
                <w:rFonts w:ascii="Calibri" w:eastAsia="Calibri" w:hAnsi="Calibri" w:cs="Calibri"/>
                <w:b/>
                <w:bCs/>
                <w:sz w:val="22"/>
                <w:szCs w:val="22"/>
                <w:lang w:val="es-419"/>
              </w:rPr>
              <w:t>SUPOSICIONES/ASUNCIONES:</w:t>
            </w:r>
          </w:p>
          <w:p w14:paraId="1F3D44E6" w14:textId="77777777" w:rsidR="00BF0E47" w:rsidRPr="00CA0557" w:rsidRDefault="00BF0E47" w:rsidP="00BF0E47">
            <w:pPr>
              <w:pStyle w:val="Prrafodelista"/>
              <w:numPr>
                <w:ilvl w:val="0"/>
                <w:numId w:val="25"/>
              </w:numPr>
              <w:spacing w:line="257" w:lineRule="auto"/>
            </w:pPr>
            <w:r w:rsidRPr="00CA0557">
              <w:rPr>
                <w:rFonts w:ascii="Calibri" w:eastAsia="Calibri" w:hAnsi="Calibri" w:cs="Calibri"/>
                <w:lang w:val="es"/>
              </w:rPr>
              <w:t>El usuario tiene permisos para visualizar el foro.</w:t>
            </w:r>
          </w:p>
          <w:p w14:paraId="0C88F98F" w14:textId="77777777" w:rsidR="00BF0E47" w:rsidRDefault="00BF0E47" w:rsidP="008B5F3A">
            <w:pPr>
              <w:spacing w:line="257" w:lineRule="auto"/>
            </w:pPr>
            <w:r w:rsidRPr="00CA0557">
              <w:rPr>
                <w:rFonts w:ascii="Calibri" w:eastAsia="Calibri" w:hAnsi="Calibri" w:cs="Calibri"/>
                <w:b/>
                <w:bCs/>
                <w:sz w:val="22"/>
                <w:szCs w:val="22"/>
                <w:lang w:val="es-419"/>
              </w:rPr>
              <w:t>RESULTADOS:</w:t>
            </w:r>
            <w:r w:rsidRPr="00CA0557">
              <w:rPr>
                <w:rFonts w:ascii="Calibri" w:eastAsia="Calibri" w:hAnsi="Calibri" w:cs="Calibri"/>
                <w:i/>
                <w:iCs/>
                <w:color w:val="0000FF"/>
                <w:sz w:val="22"/>
                <w:szCs w:val="22"/>
                <w:lang w:val="es-419"/>
              </w:rPr>
              <w:t xml:space="preserve"> </w:t>
            </w:r>
          </w:p>
          <w:p w14:paraId="7DDA99CB" w14:textId="77777777" w:rsidR="00BF0E47" w:rsidRPr="00CA0557" w:rsidRDefault="00BF0E47" w:rsidP="00BF0E47">
            <w:pPr>
              <w:pStyle w:val="Prrafodelista"/>
              <w:numPr>
                <w:ilvl w:val="0"/>
                <w:numId w:val="24"/>
              </w:numPr>
              <w:rPr>
                <w:rFonts w:ascii="Calibri" w:eastAsia="Calibri" w:hAnsi="Calibri" w:cs="Calibri"/>
                <w:lang w:val="es"/>
              </w:rPr>
            </w:pPr>
            <w:r w:rsidRPr="00CA0557">
              <w:rPr>
                <w:rFonts w:ascii="Calibri" w:eastAsia="Calibri" w:hAnsi="Calibri" w:cs="Calibri"/>
                <w:lang w:val="es"/>
              </w:rPr>
              <w:t>El sistema muestra una lista de mensajes en el foro.</w:t>
            </w:r>
          </w:p>
          <w:p w14:paraId="464AFF73" w14:textId="77777777" w:rsidR="00BF0E47" w:rsidRPr="00CA0557" w:rsidRDefault="00BF0E47" w:rsidP="00BF0E47">
            <w:pPr>
              <w:pStyle w:val="Prrafodelista"/>
              <w:numPr>
                <w:ilvl w:val="0"/>
                <w:numId w:val="24"/>
              </w:numPr>
              <w:rPr>
                <w:rFonts w:ascii="Calibri" w:eastAsia="Calibri" w:hAnsi="Calibri" w:cs="Calibri"/>
                <w:lang w:val="es"/>
              </w:rPr>
            </w:pPr>
            <w:r w:rsidRPr="00CA0557">
              <w:rPr>
                <w:rFonts w:ascii="Calibri" w:eastAsia="Calibri" w:hAnsi="Calibri" w:cs="Calibri"/>
                <w:lang w:val="es"/>
              </w:rPr>
              <w:t>El usuario lee los mensajes publicados por otros usuarios.</w:t>
            </w:r>
          </w:p>
        </w:tc>
      </w:tr>
      <w:tr w:rsidR="00BF0E47" w14:paraId="302FFF9E" w14:textId="77777777" w:rsidTr="008B5F3A">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3D3B4CBA" w14:textId="77777777" w:rsidR="00BF0E47" w:rsidRDefault="00BF0E47" w:rsidP="008B5F3A">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6FB3E2F"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CA0557">
              <w:rPr>
                <w:rFonts w:ascii="Calibri" w:eastAsia="Calibri" w:hAnsi="Calibri" w:cs="Calibri"/>
                <w:sz w:val="22"/>
                <w:szCs w:val="22"/>
                <w:lang w:val="es-419"/>
              </w:rPr>
              <w:t>El usuario accede a la sección del foro y nota que algunos mensajes han sido eliminados.</w:t>
            </w:r>
          </w:p>
          <w:p w14:paraId="0F8D56E9" w14:textId="77777777" w:rsidR="00BF0E47" w:rsidRDefault="00BF0E47" w:rsidP="008B5F3A">
            <w:pPr>
              <w:spacing w:line="257" w:lineRule="auto"/>
            </w:pPr>
            <w:r w:rsidRPr="7915E612">
              <w:rPr>
                <w:rFonts w:ascii="Calibri" w:eastAsia="Calibri" w:hAnsi="Calibri" w:cs="Calibri"/>
                <w:b/>
                <w:bCs/>
                <w:sz w:val="22"/>
                <w:szCs w:val="22"/>
                <w:lang w:val="es-419"/>
              </w:rPr>
              <w:t>SUPOSICIONES/NCIONES:</w:t>
            </w:r>
          </w:p>
          <w:p w14:paraId="3C4BE736" w14:textId="77777777" w:rsidR="00BF0E47" w:rsidRPr="00CA0557" w:rsidRDefault="00BF0E47" w:rsidP="00BF0E47">
            <w:pPr>
              <w:pStyle w:val="Prrafodelista"/>
              <w:numPr>
                <w:ilvl w:val="0"/>
                <w:numId w:val="23"/>
              </w:numPr>
              <w:spacing w:line="257" w:lineRule="auto"/>
            </w:pPr>
            <w:r>
              <w:rPr>
                <w:rFonts w:ascii="Calibri" w:eastAsia="Calibri" w:hAnsi="Calibri" w:cs="Calibri"/>
                <w:lang w:val="es"/>
              </w:rPr>
              <w:t xml:space="preserve">El administrador </w:t>
            </w:r>
            <w:r w:rsidRPr="00CA0557">
              <w:rPr>
                <w:rFonts w:ascii="Calibri" w:eastAsia="Calibri" w:hAnsi="Calibri" w:cs="Calibri"/>
                <w:lang w:val="es"/>
              </w:rPr>
              <w:t>ha eliminado algunos mensajes.</w:t>
            </w:r>
          </w:p>
          <w:p w14:paraId="46F1CFCB" w14:textId="77777777" w:rsidR="00BF0E47" w:rsidRPr="00962540" w:rsidRDefault="00BF0E47" w:rsidP="00BF0E47">
            <w:pPr>
              <w:pStyle w:val="Prrafodelista"/>
              <w:numPr>
                <w:ilvl w:val="0"/>
                <w:numId w:val="23"/>
              </w:numPr>
              <w:spacing w:line="257" w:lineRule="auto"/>
            </w:pPr>
            <w:r w:rsidRPr="00CA0557">
              <w:rPr>
                <w:rFonts w:ascii="Calibri" w:eastAsia="Calibri" w:hAnsi="Calibri" w:cs="Calibri"/>
                <w:b/>
                <w:bCs/>
                <w:sz w:val="22"/>
                <w:szCs w:val="22"/>
                <w:lang w:val="es-419"/>
              </w:rPr>
              <w:t>RESULTADOS:</w:t>
            </w:r>
            <w:r w:rsidRPr="00CA0557">
              <w:rPr>
                <w:rFonts w:ascii="Calibri" w:eastAsia="Calibri" w:hAnsi="Calibri" w:cs="Calibri"/>
                <w:i/>
                <w:iCs/>
                <w:color w:val="0000FF"/>
                <w:sz w:val="22"/>
                <w:szCs w:val="22"/>
                <w:lang w:val="es-419"/>
              </w:rPr>
              <w:t xml:space="preserve"> </w:t>
            </w:r>
          </w:p>
          <w:p w14:paraId="45BD7C08" w14:textId="77777777" w:rsidR="00BF0E47" w:rsidRPr="005E4E35" w:rsidRDefault="00BF0E47" w:rsidP="00BF0E47">
            <w:pPr>
              <w:pStyle w:val="Prrafodelista"/>
              <w:numPr>
                <w:ilvl w:val="0"/>
                <w:numId w:val="22"/>
              </w:numPr>
              <w:rPr>
                <w:rFonts w:ascii="Calibri" w:eastAsia="Calibri" w:hAnsi="Calibri" w:cs="Calibri"/>
                <w:lang w:val="es"/>
              </w:rPr>
            </w:pPr>
            <w:r w:rsidRPr="005E4E35">
              <w:rPr>
                <w:rFonts w:ascii="Calibri" w:eastAsia="Calibri" w:hAnsi="Calibri" w:cs="Calibri"/>
                <w:lang w:val="es"/>
              </w:rPr>
              <w:t>El sistema muestra un mensaje de error.</w:t>
            </w:r>
          </w:p>
          <w:p w14:paraId="114C1E38" w14:textId="77777777" w:rsidR="00BF0E47" w:rsidRPr="005E4E35" w:rsidRDefault="00BF0E47" w:rsidP="00BF0E47">
            <w:pPr>
              <w:pStyle w:val="Prrafodelista"/>
              <w:numPr>
                <w:ilvl w:val="0"/>
                <w:numId w:val="22"/>
              </w:numPr>
              <w:rPr>
                <w:rFonts w:ascii="Calibri" w:eastAsia="Calibri" w:hAnsi="Calibri" w:cs="Calibri"/>
                <w:lang w:val="es"/>
              </w:rPr>
            </w:pPr>
            <w:r w:rsidRPr="005E4E35">
              <w:rPr>
                <w:rFonts w:ascii="Calibri" w:eastAsia="Calibri" w:hAnsi="Calibri" w:cs="Calibri"/>
                <w:lang w:val="es"/>
              </w:rPr>
              <w:t>El usuario corrige el mensaje y lo publica nuevamente.</w:t>
            </w:r>
          </w:p>
        </w:tc>
      </w:tr>
      <w:tr w:rsidR="00BF0E47" w14:paraId="58826E2C" w14:textId="77777777" w:rsidTr="008B5F3A">
        <w:trPr>
          <w:trHeight w:val="300"/>
        </w:trPr>
        <w:tc>
          <w:tcPr>
            <w:tcW w:w="2149" w:type="dxa"/>
            <w:tcBorders>
              <w:top w:val="single" w:sz="8" w:space="0" w:color="auto"/>
              <w:left w:val="nil"/>
              <w:bottom w:val="nil"/>
              <w:right w:val="nil"/>
            </w:tcBorders>
            <w:vAlign w:val="center"/>
          </w:tcPr>
          <w:p w14:paraId="3C6E2FDC" w14:textId="77777777" w:rsidR="00BF0E47" w:rsidRDefault="00BF0E47" w:rsidP="008B5F3A"/>
        </w:tc>
        <w:tc>
          <w:tcPr>
            <w:tcW w:w="3992" w:type="dxa"/>
            <w:tcBorders>
              <w:top w:val="single" w:sz="8" w:space="0" w:color="auto"/>
              <w:left w:val="nil"/>
              <w:bottom w:val="nil"/>
              <w:right w:val="nil"/>
            </w:tcBorders>
            <w:vAlign w:val="center"/>
          </w:tcPr>
          <w:p w14:paraId="6A2ECE21" w14:textId="77777777" w:rsidR="00BF0E47" w:rsidRDefault="00BF0E47" w:rsidP="008B5F3A"/>
        </w:tc>
        <w:tc>
          <w:tcPr>
            <w:tcW w:w="1619" w:type="dxa"/>
            <w:tcBorders>
              <w:top w:val="nil"/>
              <w:left w:val="nil"/>
              <w:bottom w:val="nil"/>
              <w:right w:val="nil"/>
            </w:tcBorders>
            <w:vAlign w:val="center"/>
          </w:tcPr>
          <w:p w14:paraId="20A6C592" w14:textId="77777777" w:rsidR="00BF0E47" w:rsidRDefault="00BF0E47" w:rsidP="008B5F3A"/>
        </w:tc>
        <w:tc>
          <w:tcPr>
            <w:tcW w:w="1870" w:type="dxa"/>
            <w:tcBorders>
              <w:top w:val="nil"/>
              <w:left w:val="nil"/>
              <w:bottom w:val="nil"/>
              <w:right w:val="nil"/>
            </w:tcBorders>
            <w:vAlign w:val="center"/>
          </w:tcPr>
          <w:p w14:paraId="38F63600" w14:textId="77777777" w:rsidR="00BF0E47" w:rsidRDefault="00BF0E47" w:rsidP="008B5F3A"/>
        </w:tc>
      </w:tr>
    </w:tbl>
    <w:p w14:paraId="1EC97576" w14:textId="77777777" w:rsidR="00BF0E47" w:rsidRDefault="00BF0E47" w:rsidP="00BF0E47">
      <w:pPr>
        <w:spacing w:line="257" w:lineRule="auto"/>
        <w:rPr>
          <w:rFonts w:ascii="Calibri" w:eastAsia="Calibri" w:hAnsi="Calibri" w:cs="Calibri"/>
          <w:spacing w:val="20"/>
          <w:sz w:val="22"/>
          <w:szCs w:val="22"/>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632D9851" w14:textId="77777777" w:rsidTr="008B5F3A">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31AC03CA" w14:textId="77777777" w:rsidR="00BF0E47" w:rsidRDefault="00BF0E47" w:rsidP="008B5F3A">
            <w:pPr>
              <w:spacing w:line="257" w:lineRule="auto"/>
            </w:pPr>
            <w:r>
              <w:rPr>
                <w:rFonts w:ascii="Calibri" w:eastAsia="Calibri" w:hAnsi="Calibri" w:cs="Calibri"/>
                <w:b/>
                <w:color w:val="000000"/>
                <w:sz w:val="22"/>
                <w:szCs w:val="22"/>
                <w:lang w:val="es-419"/>
              </w:rPr>
              <w:t>IDENTIFICADOR CASO DE USO:</w:t>
            </w:r>
          </w:p>
          <w:p w14:paraId="2F1A20A5" w14:textId="77777777" w:rsidR="00BF0E47" w:rsidRDefault="00BF0E47" w:rsidP="008B5F3A">
            <w:pPr>
              <w:spacing w:line="257" w:lineRule="auto"/>
            </w:pPr>
            <w:r>
              <w:rPr>
                <w:rFonts w:ascii="Calibri" w:eastAsia="Calibri" w:hAnsi="Calibri" w:cs="Calibri"/>
                <w:b/>
                <w:color w:val="000000"/>
                <w:sz w:val="22"/>
                <w:szCs w:val="22"/>
                <w:lang w:val="es-419"/>
              </w:rPr>
              <w:t>CU-06</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18631FA1" w14:textId="77777777" w:rsidR="00BF0E47" w:rsidRDefault="00BF0E47" w:rsidP="008B5F3A">
            <w:pPr>
              <w:spacing w:line="257" w:lineRule="auto"/>
            </w:pPr>
            <w:r>
              <w:rPr>
                <w:rFonts w:ascii="Calibri" w:eastAsia="Calibri" w:hAnsi="Calibri" w:cs="Calibri"/>
                <w:b/>
                <w:color w:val="000000"/>
                <w:sz w:val="22"/>
                <w:szCs w:val="22"/>
                <w:lang w:val="es-419"/>
              </w:rPr>
              <w:t>NOMBRE:</w:t>
            </w:r>
          </w:p>
          <w:p w14:paraId="2DC1141E" w14:textId="77777777" w:rsidR="00BF0E47" w:rsidRDefault="00BF0E47" w:rsidP="008B5F3A">
            <w:pPr>
              <w:spacing w:line="257" w:lineRule="auto"/>
            </w:pPr>
            <w:r w:rsidRPr="00FB764B">
              <w:rPr>
                <w:rFonts w:ascii="Calibri" w:eastAsia="Calibri" w:hAnsi="Calibri" w:cs="Calibri"/>
                <w:b/>
                <w:color w:val="000000"/>
                <w:sz w:val="22"/>
                <w:szCs w:val="22"/>
                <w:lang w:val="es-419"/>
              </w:rPr>
              <w:t>Gestión de cuentas de Usuario</w:t>
            </w:r>
          </w:p>
        </w:tc>
      </w:tr>
      <w:tr w:rsidR="00BF0E47" w14:paraId="31B57754" w14:textId="77777777" w:rsidTr="008B5F3A">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673937F6" w14:textId="77777777" w:rsidR="00BF0E47" w:rsidRDefault="00BF0E47" w:rsidP="008B5F3A">
            <w:pPr>
              <w:spacing w:line="257" w:lineRule="auto"/>
            </w:pPr>
            <w:r w:rsidRPr="7915E612">
              <w:rPr>
                <w:rFonts w:ascii="Calibri" w:eastAsia="Calibri" w:hAnsi="Calibri" w:cs="Calibri"/>
                <w:b/>
                <w:bCs/>
                <w:sz w:val="22"/>
                <w:szCs w:val="22"/>
                <w:lang w:val="es-419"/>
              </w:rPr>
              <w:t>COMPLEJIDAD:</w:t>
            </w:r>
            <w:r>
              <w:rPr>
                <w:rFonts w:ascii="Calibri" w:eastAsia="Calibri" w:hAnsi="Calibri" w:cs="Calibri"/>
                <w:b/>
                <w:bCs/>
                <w:sz w:val="22"/>
                <w:szCs w:val="22"/>
                <w:lang w:val="es-419"/>
              </w:rPr>
              <w:t xml:space="preserve"> Media</w:t>
            </w:r>
          </w:p>
        </w:tc>
        <w:tc>
          <w:tcPr>
            <w:tcW w:w="1870" w:type="dxa"/>
            <w:tcBorders>
              <w:top w:val="nil"/>
              <w:left w:val="nil"/>
              <w:bottom w:val="single" w:sz="8" w:space="0" w:color="auto"/>
              <w:right w:val="single" w:sz="8" w:space="0" w:color="auto"/>
            </w:tcBorders>
            <w:tcMar>
              <w:left w:w="108" w:type="dxa"/>
              <w:right w:w="108" w:type="dxa"/>
            </w:tcMar>
          </w:tcPr>
          <w:p w14:paraId="1924BEB9" w14:textId="77777777" w:rsidR="00BF0E47" w:rsidRDefault="00BF0E47" w:rsidP="008B5F3A">
            <w:pPr>
              <w:spacing w:line="257" w:lineRule="auto"/>
            </w:pPr>
            <w:r w:rsidRPr="7915E612">
              <w:rPr>
                <w:rFonts w:ascii="Calibri" w:eastAsia="Calibri" w:hAnsi="Calibri" w:cs="Calibri"/>
                <w:b/>
                <w:bCs/>
                <w:sz w:val="22"/>
                <w:szCs w:val="22"/>
                <w:lang w:val="es-419"/>
              </w:rPr>
              <w:t>PRIORIDAD: Alta</w:t>
            </w:r>
          </w:p>
        </w:tc>
      </w:tr>
      <w:tr w:rsidR="00BF0E47" w14:paraId="03957080"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9AFAD3B" w14:textId="77777777" w:rsidR="00BF0E47" w:rsidRDefault="00BF0E47" w:rsidP="008B5F3A">
            <w:pPr>
              <w:spacing w:line="257" w:lineRule="auto"/>
            </w:pPr>
            <w:r w:rsidRPr="7915E612">
              <w:rPr>
                <w:rFonts w:ascii="Calibri" w:eastAsia="Calibri" w:hAnsi="Calibri" w:cs="Calibri"/>
                <w:b/>
                <w:bCs/>
                <w:sz w:val="22"/>
                <w:szCs w:val="22"/>
                <w:lang w:val="es-419"/>
              </w:rPr>
              <w:t xml:space="preserve">ACTORES: </w:t>
            </w:r>
            <w:r w:rsidRPr="00FB764B">
              <w:rPr>
                <w:rFonts w:ascii="Calibri" w:eastAsia="Calibri" w:hAnsi="Calibri" w:cs="Calibri"/>
                <w:sz w:val="22"/>
                <w:szCs w:val="22"/>
                <w:lang w:val="es-419"/>
              </w:rPr>
              <w:t>Administrador del Sistema</w:t>
            </w:r>
          </w:p>
        </w:tc>
      </w:tr>
      <w:tr w:rsidR="00BF0E47" w14:paraId="66EF8172" w14:textId="77777777" w:rsidTr="008B5F3A">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17099D98" w14:textId="77777777" w:rsidR="00BF0E47" w:rsidRDefault="00BF0E47" w:rsidP="008B5F3A">
            <w:pPr>
              <w:spacing w:line="257" w:lineRule="auto"/>
            </w:pPr>
            <w:r w:rsidRPr="7915E612">
              <w:rPr>
                <w:rFonts w:ascii="Calibri" w:eastAsia="Calibri" w:hAnsi="Calibri" w:cs="Calibri"/>
                <w:b/>
                <w:bCs/>
                <w:sz w:val="22"/>
                <w:szCs w:val="22"/>
                <w:lang w:val="es-419"/>
              </w:rPr>
              <w:t xml:space="preserve">CASOS DE USO ASOCIADOS: </w:t>
            </w:r>
            <w:r w:rsidRPr="7915E612">
              <w:rPr>
                <w:rFonts w:ascii="Calibri" w:eastAsia="Calibri" w:hAnsi="Calibri" w:cs="Calibri"/>
                <w:sz w:val="22"/>
                <w:szCs w:val="22"/>
                <w:lang w:val="es-419"/>
              </w:rPr>
              <w:t>Ninguno</w:t>
            </w:r>
          </w:p>
        </w:tc>
      </w:tr>
      <w:tr w:rsidR="00BF0E47" w14:paraId="4BAAF4E9" w14:textId="77777777" w:rsidTr="008B5F3A">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D45D938" w14:textId="77777777" w:rsidR="00BF0E47" w:rsidRDefault="00BF0E47" w:rsidP="008B5F3A">
            <w:pPr>
              <w:spacing w:line="257" w:lineRule="auto"/>
            </w:pPr>
            <w:r w:rsidRPr="7915E612">
              <w:rPr>
                <w:rFonts w:ascii="Calibri" w:eastAsia="Calibri" w:hAnsi="Calibri" w:cs="Calibri"/>
                <w:b/>
                <w:bCs/>
                <w:sz w:val="22"/>
                <w:szCs w:val="22"/>
                <w:lang w:val="es-419"/>
              </w:rPr>
              <w:t>DESCRIPCIÓN:</w:t>
            </w:r>
            <w:r w:rsidRPr="7915E612">
              <w:rPr>
                <w:rFonts w:ascii="Calibri" w:eastAsia="Calibri" w:hAnsi="Calibri" w:cs="Calibri"/>
                <w:sz w:val="22"/>
                <w:szCs w:val="22"/>
                <w:lang w:val="es-419"/>
              </w:rPr>
              <w:t xml:space="preserve"> </w:t>
            </w:r>
            <w:r w:rsidRPr="00FB764B">
              <w:rPr>
                <w:rFonts w:ascii="Calibri" w:eastAsia="Calibri" w:hAnsi="Calibri" w:cs="Calibri"/>
                <w:sz w:val="22"/>
                <w:szCs w:val="22"/>
                <w:lang w:val="es-419"/>
              </w:rPr>
              <w:t>El administrador gestiona las cuentas de usuario.</w:t>
            </w:r>
          </w:p>
        </w:tc>
      </w:tr>
      <w:tr w:rsidR="00BF0E47" w14:paraId="2B45DFDE" w14:textId="77777777" w:rsidTr="008B5F3A">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88277FE" w14:textId="77777777" w:rsidR="00BF0E47" w:rsidRPr="00962540" w:rsidRDefault="00BF0E47" w:rsidP="008B5F3A">
            <w:pPr>
              <w:spacing w:line="257" w:lineRule="auto"/>
            </w:pPr>
            <w:r w:rsidRPr="7915E612">
              <w:rPr>
                <w:rFonts w:ascii="Calibri" w:eastAsia="Calibri" w:hAnsi="Calibri" w:cs="Calibri"/>
                <w:b/>
                <w:bCs/>
                <w:sz w:val="22"/>
                <w:szCs w:val="22"/>
                <w:lang w:val="es-419"/>
              </w:rPr>
              <w:t>NOTAS:</w:t>
            </w:r>
          </w:p>
          <w:p w14:paraId="404233F3" w14:textId="77777777" w:rsidR="00BF0E47" w:rsidRDefault="00BF0E47" w:rsidP="00BF0E47">
            <w:pPr>
              <w:pStyle w:val="Prrafodelista"/>
              <w:numPr>
                <w:ilvl w:val="0"/>
                <w:numId w:val="26"/>
              </w:numPr>
              <w:rPr>
                <w:rFonts w:ascii="Calibri" w:eastAsia="Calibri" w:hAnsi="Calibri" w:cs="Calibri"/>
                <w:i/>
                <w:color w:val="000000"/>
                <w:lang w:val="es"/>
              </w:rPr>
            </w:pPr>
            <w:r w:rsidRPr="00FB764B">
              <w:rPr>
                <w:rFonts w:ascii="Calibri" w:eastAsia="Calibri" w:hAnsi="Calibri" w:cs="Calibri"/>
                <w:i/>
                <w:color w:val="000000"/>
                <w:lang w:val="es"/>
              </w:rPr>
              <w:t>El administrador debe tener privilegios especiales para acceder a esta funcionalidad.</w:t>
            </w:r>
          </w:p>
          <w:p w14:paraId="46CFC1AD" w14:textId="77777777" w:rsidR="00BF0E47" w:rsidRPr="005E4E35" w:rsidRDefault="00BF0E47" w:rsidP="00BF0E47">
            <w:pPr>
              <w:pStyle w:val="Prrafodelista"/>
              <w:numPr>
                <w:ilvl w:val="0"/>
                <w:numId w:val="26"/>
              </w:numPr>
              <w:rPr>
                <w:rFonts w:ascii="Calibri" w:eastAsia="Calibri" w:hAnsi="Calibri" w:cs="Calibri"/>
                <w:i/>
                <w:color w:val="000000"/>
                <w:lang w:val="es"/>
              </w:rPr>
            </w:pPr>
            <w:r w:rsidRPr="00FB764B">
              <w:rPr>
                <w:rFonts w:ascii="Calibri" w:eastAsia="Calibri" w:hAnsi="Calibri" w:cs="Calibri"/>
                <w:i/>
                <w:color w:val="000000"/>
                <w:lang w:val="es"/>
              </w:rPr>
              <w:t xml:space="preserve">Se deben proporcionar opciones para </w:t>
            </w:r>
            <w:r>
              <w:rPr>
                <w:rFonts w:ascii="Calibri" w:eastAsia="Calibri" w:hAnsi="Calibri" w:cs="Calibri"/>
                <w:i/>
                <w:color w:val="000000"/>
                <w:lang w:val="es"/>
              </w:rPr>
              <w:t>activar y desactivar cuentas de usuario.</w:t>
            </w:r>
            <w:r w:rsidRPr="00FB764B">
              <w:rPr>
                <w:rFonts w:ascii="Calibri" w:eastAsia="Calibri" w:hAnsi="Calibri" w:cs="Calibri"/>
                <w:i/>
                <w:color w:val="000000"/>
                <w:lang w:val="es"/>
              </w:rPr>
              <w:t xml:space="preserve"> </w:t>
            </w:r>
          </w:p>
        </w:tc>
      </w:tr>
      <w:tr w:rsidR="00BF0E47" w14:paraId="411629A3"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32AA0F35" w14:textId="77777777" w:rsidR="00BF0E47" w:rsidRDefault="00BF0E47" w:rsidP="008B5F3A">
            <w:pPr>
              <w:spacing w:line="257" w:lineRule="auto"/>
            </w:pPr>
            <w:r w:rsidRPr="7915E612">
              <w:rPr>
                <w:rFonts w:ascii="Calibri" w:eastAsia="Calibri" w:hAnsi="Calibri" w:cs="Calibri"/>
                <w:b/>
                <w:bCs/>
                <w:sz w:val="22"/>
                <w:szCs w:val="22"/>
                <w:lang w:val="es-419"/>
              </w:rPr>
              <w:t xml:space="preserve">CRITERIOS DE ACEPTACIÓN: </w:t>
            </w:r>
            <w:r w:rsidRPr="00FB764B">
              <w:rPr>
                <w:rFonts w:ascii="Calibri" w:eastAsia="Calibri" w:hAnsi="Calibri" w:cs="Calibri"/>
                <w:sz w:val="22"/>
                <w:szCs w:val="22"/>
                <w:lang w:val="es-419"/>
              </w:rPr>
              <w:t>El administrador puede gestionar las cuentas de usuario de manera exitosa.</w:t>
            </w:r>
          </w:p>
        </w:tc>
      </w:tr>
      <w:tr w:rsidR="00BF0E47" w14:paraId="0EF41992" w14:textId="77777777" w:rsidTr="008B5F3A">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0A4833B3" w14:textId="77777777" w:rsidR="00BF0E47" w:rsidRDefault="00BF0E47" w:rsidP="008B5F3A">
            <w:pPr>
              <w:spacing w:line="257" w:lineRule="auto"/>
            </w:pPr>
            <w:r>
              <w:rPr>
                <w:rFonts w:ascii="Calibri" w:eastAsia="Calibri" w:hAnsi="Calibri" w:cs="Calibri"/>
                <w:b/>
                <w:color w:val="000000"/>
                <w:sz w:val="22"/>
                <w:szCs w:val="22"/>
                <w:lang w:val="es-419"/>
              </w:rPr>
              <w:t xml:space="preserve">ESCENARIOS: </w:t>
            </w:r>
          </w:p>
        </w:tc>
      </w:tr>
      <w:tr w:rsidR="00BF0E47" w14:paraId="5ED41D35" w14:textId="77777777" w:rsidTr="008B5F3A">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4585AAB7" w14:textId="77777777" w:rsidR="00BF0E47" w:rsidRDefault="00BF0E47" w:rsidP="008B5F3A">
            <w:pPr>
              <w:spacing w:line="257" w:lineRule="auto"/>
            </w:pPr>
            <w:r w:rsidRPr="7915E612">
              <w:rPr>
                <w:rFonts w:ascii="Calibri" w:eastAsia="Calibri" w:hAnsi="Calibri" w:cs="Calibri"/>
                <w:sz w:val="22"/>
                <w:szCs w:val="22"/>
                <w:lang w:val="es-419"/>
              </w:rPr>
              <w:lastRenderedPageBreak/>
              <w:t>ES-1.1</w:t>
            </w:r>
          </w:p>
          <w:p w14:paraId="33F2FC8F" w14:textId="77777777" w:rsidR="00BF0E47" w:rsidRDefault="00BF0E47" w:rsidP="008B5F3A">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0BCFB7C5"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FB764B">
              <w:rPr>
                <w:rFonts w:ascii="Calibri" w:eastAsia="Calibri" w:hAnsi="Calibri" w:cs="Calibri"/>
                <w:sz w:val="22"/>
                <w:szCs w:val="22"/>
                <w:lang w:val="es-419"/>
              </w:rPr>
              <w:t>El administrador del sistema accede al panel de administración y realiza una acción en una cuenta de usuario.</w:t>
            </w:r>
          </w:p>
          <w:p w14:paraId="3AC9AE6C" w14:textId="77777777" w:rsidR="00BF0E47" w:rsidRDefault="00BF0E47" w:rsidP="008B5F3A">
            <w:pPr>
              <w:spacing w:line="257" w:lineRule="auto"/>
            </w:pPr>
            <w:r w:rsidRPr="7915E612">
              <w:rPr>
                <w:rFonts w:ascii="Calibri" w:eastAsia="Calibri" w:hAnsi="Calibri" w:cs="Calibri"/>
                <w:b/>
                <w:bCs/>
                <w:sz w:val="22"/>
                <w:szCs w:val="22"/>
                <w:lang w:val="es-419"/>
              </w:rPr>
              <w:t>SUPOSICIONES/ASUNCIONES:</w:t>
            </w:r>
          </w:p>
          <w:p w14:paraId="6635455E" w14:textId="77777777" w:rsidR="00BF0E47" w:rsidRPr="00FB764B" w:rsidRDefault="00BF0E47" w:rsidP="00BF0E47">
            <w:pPr>
              <w:pStyle w:val="Prrafodelista"/>
              <w:numPr>
                <w:ilvl w:val="0"/>
                <w:numId w:val="25"/>
              </w:numPr>
              <w:spacing w:line="257" w:lineRule="auto"/>
            </w:pPr>
            <w:r w:rsidRPr="00FB764B">
              <w:rPr>
                <w:rFonts w:ascii="Calibri" w:eastAsia="Calibri" w:hAnsi="Calibri" w:cs="Calibri"/>
                <w:lang w:val="es"/>
              </w:rPr>
              <w:t>El administrador tiene permisos adecuados para gestionar cuentas.</w:t>
            </w:r>
          </w:p>
          <w:p w14:paraId="24B302B6" w14:textId="77777777" w:rsidR="00BF0E47" w:rsidRDefault="00BF0E47" w:rsidP="008B5F3A">
            <w:pPr>
              <w:spacing w:line="257" w:lineRule="auto"/>
            </w:pPr>
            <w:r w:rsidRPr="00FB764B">
              <w:rPr>
                <w:rFonts w:ascii="Calibri" w:eastAsia="Calibri" w:hAnsi="Calibri" w:cs="Calibri"/>
                <w:b/>
                <w:bCs/>
                <w:sz w:val="22"/>
                <w:szCs w:val="22"/>
                <w:lang w:val="es-419"/>
              </w:rPr>
              <w:t>RESULTADOS:</w:t>
            </w:r>
            <w:r w:rsidRPr="00FB764B">
              <w:rPr>
                <w:rFonts w:ascii="Calibri" w:eastAsia="Calibri" w:hAnsi="Calibri" w:cs="Calibri"/>
                <w:i/>
                <w:iCs/>
                <w:color w:val="0000FF"/>
                <w:sz w:val="22"/>
                <w:szCs w:val="22"/>
                <w:lang w:val="es-419"/>
              </w:rPr>
              <w:t xml:space="preserve"> </w:t>
            </w:r>
          </w:p>
          <w:p w14:paraId="027BD89D" w14:textId="77777777" w:rsidR="00BF0E47" w:rsidRPr="00FB764B" w:rsidRDefault="00BF0E47" w:rsidP="00BF0E47">
            <w:pPr>
              <w:pStyle w:val="Prrafodelista"/>
              <w:numPr>
                <w:ilvl w:val="0"/>
                <w:numId w:val="24"/>
              </w:numPr>
              <w:rPr>
                <w:rFonts w:ascii="Calibri" w:eastAsia="Calibri" w:hAnsi="Calibri" w:cs="Calibri"/>
                <w:lang w:val="es"/>
              </w:rPr>
            </w:pPr>
            <w:r w:rsidRPr="00FB764B">
              <w:rPr>
                <w:rFonts w:ascii="Calibri" w:eastAsia="Calibri" w:hAnsi="Calibri" w:cs="Calibri"/>
                <w:lang w:val="es"/>
              </w:rPr>
              <w:t>El sistema muestra una lista de cuentas de usuario disponibles.</w:t>
            </w:r>
          </w:p>
          <w:p w14:paraId="6431A000" w14:textId="77777777" w:rsidR="00BF0E47" w:rsidRPr="00FB764B" w:rsidRDefault="00BF0E47" w:rsidP="00BF0E47">
            <w:pPr>
              <w:pStyle w:val="Prrafodelista"/>
              <w:numPr>
                <w:ilvl w:val="0"/>
                <w:numId w:val="24"/>
              </w:numPr>
              <w:rPr>
                <w:rFonts w:ascii="Calibri" w:eastAsia="Calibri" w:hAnsi="Calibri" w:cs="Calibri"/>
                <w:lang w:val="es"/>
              </w:rPr>
            </w:pPr>
            <w:r w:rsidRPr="00FB764B">
              <w:rPr>
                <w:rFonts w:ascii="Calibri" w:eastAsia="Calibri" w:hAnsi="Calibri" w:cs="Calibri"/>
                <w:lang w:val="es"/>
              </w:rPr>
              <w:t>El administrador selecciona una cuenta y realiza la acción deseada (</w:t>
            </w:r>
            <w:r>
              <w:rPr>
                <w:rFonts w:ascii="Calibri" w:eastAsia="Calibri" w:hAnsi="Calibri" w:cs="Calibri"/>
                <w:lang w:val="es"/>
              </w:rPr>
              <w:t>activar o desactivar cuenta</w:t>
            </w:r>
            <w:r w:rsidRPr="00FB764B">
              <w:rPr>
                <w:rFonts w:ascii="Calibri" w:eastAsia="Calibri" w:hAnsi="Calibri" w:cs="Calibri"/>
                <w:lang w:val="es"/>
              </w:rPr>
              <w:t>).</w:t>
            </w:r>
          </w:p>
        </w:tc>
      </w:tr>
      <w:tr w:rsidR="00BF0E47" w14:paraId="291C8EFC" w14:textId="77777777" w:rsidTr="008B5F3A">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A7158BE" w14:textId="77777777" w:rsidR="00BF0E47" w:rsidRDefault="00BF0E47" w:rsidP="008B5F3A">
            <w:pPr>
              <w:spacing w:line="257" w:lineRule="auto"/>
            </w:pPr>
            <w:r w:rsidRPr="7915E612">
              <w:rPr>
                <w:rFonts w:ascii="Calibri" w:eastAsia="Calibri" w:hAnsi="Calibri" w:cs="Calibri"/>
                <w:sz w:val="22"/>
                <w:szCs w:val="22"/>
                <w:lang w:val="es-419"/>
              </w:rPr>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39662660"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5E7C0E">
              <w:rPr>
                <w:rFonts w:ascii="Calibri" w:eastAsia="Calibri" w:hAnsi="Calibri" w:cs="Calibri"/>
                <w:sz w:val="22"/>
                <w:szCs w:val="22"/>
                <w:lang w:val="es-419"/>
              </w:rPr>
              <w:t>El administrador identifica a un usuario que ha intentado acceder repetidamente a módulos para los cuales no tiene permisos.</w:t>
            </w:r>
          </w:p>
          <w:p w14:paraId="1EDAF0F1" w14:textId="77777777" w:rsidR="00BF0E47" w:rsidRDefault="00BF0E47" w:rsidP="008B5F3A">
            <w:pPr>
              <w:spacing w:line="257" w:lineRule="auto"/>
            </w:pPr>
            <w:r w:rsidRPr="7915E612">
              <w:rPr>
                <w:rFonts w:ascii="Calibri" w:eastAsia="Calibri" w:hAnsi="Calibri" w:cs="Calibri"/>
                <w:b/>
                <w:bCs/>
                <w:sz w:val="22"/>
                <w:szCs w:val="22"/>
                <w:lang w:val="es-419"/>
              </w:rPr>
              <w:t>SUPOSICIONES/NCIONES:</w:t>
            </w:r>
          </w:p>
          <w:p w14:paraId="505A0CA4" w14:textId="77777777" w:rsidR="00BF0E47" w:rsidRPr="005E7C0E" w:rsidRDefault="00BF0E47" w:rsidP="00BF0E47">
            <w:pPr>
              <w:pStyle w:val="Prrafodelista"/>
              <w:numPr>
                <w:ilvl w:val="0"/>
                <w:numId w:val="23"/>
              </w:numPr>
              <w:spacing w:line="257" w:lineRule="auto"/>
            </w:pPr>
            <w:r w:rsidRPr="005E7C0E">
              <w:rPr>
                <w:rFonts w:ascii="Calibri" w:eastAsia="Calibri" w:hAnsi="Calibri" w:cs="Calibri"/>
                <w:lang w:val="es"/>
              </w:rPr>
              <w:t>El sistema registra intentos de acceso no autorizado.</w:t>
            </w:r>
          </w:p>
          <w:p w14:paraId="29A3C72C" w14:textId="77777777" w:rsidR="00BF0E47" w:rsidRPr="00962540" w:rsidRDefault="00BF0E47" w:rsidP="008B5F3A">
            <w:pPr>
              <w:spacing w:line="257" w:lineRule="auto"/>
            </w:pPr>
            <w:r w:rsidRPr="005E7C0E">
              <w:rPr>
                <w:rFonts w:ascii="Calibri" w:eastAsia="Calibri" w:hAnsi="Calibri" w:cs="Calibri"/>
                <w:b/>
                <w:bCs/>
                <w:sz w:val="22"/>
                <w:szCs w:val="22"/>
                <w:lang w:val="es-419"/>
              </w:rPr>
              <w:t>RESULTADOS:</w:t>
            </w:r>
            <w:r w:rsidRPr="005E7C0E">
              <w:rPr>
                <w:rFonts w:ascii="Calibri" w:eastAsia="Calibri" w:hAnsi="Calibri" w:cs="Calibri"/>
                <w:i/>
                <w:iCs/>
                <w:color w:val="0000FF"/>
                <w:sz w:val="22"/>
                <w:szCs w:val="22"/>
                <w:lang w:val="es-419"/>
              </w:rPr>
              <w:t xml:space="preserve"> </w:t>
            </w:r>
          </w:p>
          <w:p w14:paraId="0B1CA36D" w14:textId="77777777" w:rsidR="00BF0E47" w:rsidRPr="005E7C0E" w:rsidRDefault="00BF0E47" w:rsidP="00BF0E47">
            <w:pPr>
              <w:pStyle w:val="Prrafodelista"/>
              <w:numPr>
                <w:ilvl w:val="0"/>
                <w:numId w:val="22"/>
              </w:numPr>
              <w:rPr>
                <w:rFonts w:ascii="Calibri" w:eastAsia="Calibri" w:hAnsi="Calibri" w:cs="Calibri"/>
                <w:lang w:val="es"/>
              </w:rPr>
            </w:pPr>
            <w:r w:rsidRPr="005E7C0E">
              <w:rPr>
                <w:rFonts w:ascii="Calibri" w:eastAsia="Calibri" w:hAnsi="Calibri" w:cs="Calibri"/>
                <w:lang w:val="es"/>
              </w:rPr>
              <w:t>El administrador, al revisar registros de seguridad, identifica un patrón de intentos no autorizados por parte del usuario.</w:t>
            </w:r>
          </w:p>
          <w:p w14:paraId="64B6482A" w14:textId="77777777" w:rsidR="00BF0E47" w:rsidRPr="005E7C0E" w:rsidRDefault="00BF0E47" w:rsidP="00BF0E47">
            <w:pPr>
              <w:pStyle w:val="Prrafodelista"/>
              <w:numPr>
                <w:ilvl w:val="0"/>
                <w:numId w:val="22"/>
              </w:numPr>
              <w:rPr>
                <w:rFonts w:ascii="Calibri" w:eastAsia="Calibri" w:hAnsi="Calibri" w:cs="Calibri"/>
                <w:lang w:val="es"/>
              </w:rPr>
            </w:pPr>
            <w:r w:rsidRPr="005E7C0E">
              <w:rPr>
                <w:rFonts w:ascii="Calibri" w:eastAsia="Calibri" w:hAnsi="Calibri" w:cs="Calibri"/>
                <w:lang w:val="es"/>
              </w:rPr>
              <w:t>Con base en la violación de seguridad, el administrador toma la decisión de eliminar la cuenta del usuario.</w:t>
            </w:r>
          </w:p>
          <w:p w14:paraId="3FFB5C9B" w14:textId="77777777" w:rsidR="00BF0E47" w:rsidRPr="005E7C0E" w:rsidRDefault="00BF0E47" w:rsidP="00BF0E47">
            <w:pPr>
              <w:pStyle w:val="Prrafodelista"/>
              <w:numPr>
                <w:ilvl w:val="0"/>
                <w:numId w:val="22"/>
              </w:numPr>
              <w:rPr>
                <w:rFonts w:ascii="Calibri" w:eastAsia="Calibri" w:hAnsi="Calibri" w:cs="Calibri"/>
                <w:lang w:val="es"/>
              </w:rPr>
            </w:pPr>
            <w:r w:rsidRPr="005E7C0E">
              <w:rPr>
                <w:rFonts w:ascii="Calibri" w:eastAsia="Calibri" w:hAnsi="Calibri" w:cs="Calibri"/>
                <w:lang w:val="es"/>
              </w:rPr>
              <w:t>El sistema muestra un mensaje indicando la eliminación de la cuenta por violación de seguridad.</w:t>
            </w:r>
          </w:p>
        </w:tc>
      </w:tr>
      <w:tr w:rsidR="00BF0E47" w14:paraId="19C63FAA" w14:textId="77777777" w:rsidTr="008B5F3A">
        <w:trPr>
          <w:trHeight w:val="300"/>
        </w:trPr>
        <w:tc>
          <w:tcPr>
            <w:tcW w:w="2149" w:type="dxa"/>
            <w:tcBorders>
              <w:top w:val="single" w:sz="8" w:space="0" w:color="auto"/>
              <w:left w:val="nil"/>
              <w:bottom w:val="nil"/>
              <w:right w:val="nil"/>
            </w:tcBorders>
            <w:vAlign w:val="center"/>
          </w:tcPr>
          <w:p w14:paraId="47A629DF" w14:textId="77777777" w:rsidR="00BF0E47" w:rsidRDefault="00BF0E47" w:rsidP="008B5F3A"/>
        </w:tc>
        <w:tc>
          <w:tcPr>
            <w:tcW w:w="3992" w:type="dxa"/>
            <w:tcBorders>
              <w:top w:val="single" w:sz="8" w:space="0" w:color="auto"/>
              <w:left w:val="nil"/>
              <w:bottom w:val="nil"/>
              <w:right w:val="nil"/>
            </w:tcBorders>
            <w:vAlign w:val="center"/>
          </w:tcPr>
          <w:p w14:paraId="4CA11F10" w14:textId="77777777" w:rsidR="00BF0E47" w:rsidRDefault="00BF0E47" w:rsidP="008B5F3A"/>
        </w:tc>
        <w:tc>
          <w:tcPr>
            <w:tcW w:w="1619" w:type="dxa"/>
            <w:tcBorders>
              <w:top w:val="nil"/>
              <w:left w:val="nil"/>
              <w:bottom w:val="nil"/>
              <w:right w:val="nil"/>
            </w:tcBorders>
            <w:vAlign w:val="center"/>
          </w:tcPr>
          <w:p w14:paraId="5C31747D" w14:textId="77777777" w:rsidR="00BF0E47" w:rsidRDefault="00BF0E47" w:rsidP="008B5F3A"/>
        </w:tc>
        <w:tc>
          <w:tcPr>
            <w:tcW w:w="1870" w:type="dxa"/>
            <w:tcBorders>
              <w:top w:val="nil"/>
              <w:left w:val="nil"/>
              <w:bottom w:val="nil"/>
              <w:right w:val="nil"/>
            </w:tcBorders>
            <w:vAlign w:val="center"/>
          </w:tcPr>
          <w:p w14:paraId="704ECAC8" w14:textId="77777777" w:rsidR="00BF0E47" w:rsidRDefault="00BF0E47" w:rsidP="008B5F3A"/>
        </w:tc>
      </w:tr>
    </w:tbl>
    <w:p w14:paraId="65850A89" w14:textId="77777777" w:rsidR="00BF0E47" w:rsidRDefault="00BF0E47" w:rsidP="00BF0E47">
      <w:pPr>
        <w:spacing w:line="257" w:lineRule="auto"/>
        <w:rPr>
          <w:rFonts w:ascii="Calibri" w:eastAsia="Calibri" w:hAnsi="Calibri" w:cs="Calibri"/>
          <w:spacing w:val="20"/>
          <w:sz w:val="22"/>
          <w:szCs w:val="22"/>
        </w:rPr>
      </w:pPr>
    </w:p>
    <w:tbl>
      <w:tblPr>
        <w:tblW w:w="9630" w:type="dxa"/>
        <w:tblInd w:w="90" w:type="dxa"/>
        <w:tblLayout w:type="fixed"/>
        <w:tblLook w:val="01E0" w:firstRow="1" w:lastRow="1" w:firstColumn="1" w:lastColumn="1" w:noHBand="0" w:noVBand="0"/>
      </w:tblPr>
      <w:tblGrid>
        <w:gridCol w:w="2149"/>
        <w:gridCol w:w="3992"/>
        <w:gridCol w:w="1619"/>
        <w:gridCol w:w="1870"/>
      </w:tblGrid>
      <w:tr w:rsidR="00BF0E47" w14:paraId="57E42FBC" w14:textId="77777777" w:rsidTr="008B5F3A">
        <w:trPr>
          <w:trHeight w:val="570"/>
        </w:trPr>
        <w:tc>
          <w:tcPr>
            <w:tcW w:w="6141" w:type="dxa"/>
            <w:gridSpan w:val="2"/>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3BF2294C" w14:textId="77777777" w:rsidR="00BF0E47" w:rsidRDefault="00BF0E47" w:rsidP="008B5F3A">
            <w:pPr>
              <w:spacing w:line="257" w:lineRule="auto"/>
            </w:pPr>
            <w:r>
              <w:rPr>
                <w:rFonts w:ascii="Calibri" w:eastAsia="Calibri" w:hAnsi="Calibri" w:cs="Calibri"/>
                <w:b/>
                <w:color w:val="000000"/>
                <w:sz w:val="22"/>
                <w:szCs w:val="22"/>
                <w:lang w:val="es-419"/>
              </w:rPr>
              <w:t>IDENTIFICADOR CASO DE USO:</w:t>
            </w:r>
          </w:p>
          <w:p w14:paraId="5427284B" w14:textId="77777777" w:rsidR="00BF0E47" w:rsidRDefault="00BF0E47" w:rsidP="008B5F3A">
            <w:pPr>
              <w:spacing w:line="257" w:lineRule="auto"/>
            </w:pPr>
            <w:r>
              <w:rPr>
                <w:rFonts w:ascii="Calibri" w:eastAsia="Calibri" w:hAnsi="Calibri" w:cs="Calibri"/>
                <w:b/>
                <w:color w:val="000000"/>
                <w:sz w:val="22"/>
                <w:szCs w:val="22"/>
                <w:lang w:val="es-419"/>
              </w:rPr>
              <w:t>CU-07</w:t>
            </w:r>
          </w:p>
        </w:tc>
        <w:tc>
          <w:tcPr>
            <w:tcW w:w="3489" w:type="dxa"/>
            <w:gridSpan w:val="2"/>
            <w:tcBorders>
              <w:top w:val="single" w:sz="8" w:space="0" w:color="auto"/>
              <w:left w:val="nil"/>
              <w:bottom w:val="single" w:sz="8" w:space="0" w:color="auto"/>
              <w:right w:val="single" w:sz="8" w:space="0" w:color="auto"/>
            </w:tcBorders>
            <w:shd w:val="clear" w:color="auto" w:fill="D9D9D9"/>
            <w:tcMar>
              <w:left w:w="108" w:type="dxa"/>
              <w:right w:w="108" w:type="dxa"/>
            </w:tcMar>
          </w:tcPr>
          <w:p w14:paraId="7D419D5C" w14:textId="77777777" w:rsidR="00BF0E47" w:rsidRDefault="00BF0E47" w:rsidP="008B5F3A">
            <w:pPr>
              <w:spacing w:line="257" w:lineRule="auto"/>
            </w:pPr>
            <w:r>
              <w:rPr>
                <w:rFonts w:ascii="Calibri" w:eastAsia="Calibri" w:hAnsi="Calibri" w:cs="Calibri"/>
                <w:b/>
                <w:color w:val="000000"/>
                <w:sz w:val="22"/>
                <w:szCs w:val="22"/>
                <w:lang w:val="es-419"/>
              </w:rPr>
              <w:t>NOMBRE:</w:t>
            </w:r>
          </w:p>
          <w:p w14:paraId="593EC3A3" w14:textId="77777777" w:rsidR="00BF0E47" w:rsidRDefault="00BF0E47" w:rsidP="008B5F3A">
            <w:pPr>
              <w:spacing w:line="257" w:lineRule="auto"/>
            </w:pPr>
            <w:r w:rsidRPr="005E7C0E">
              <w:rPr>
                <w:rFonts w:ascii="Calibri" w:eastAsia="Calibri" w:hAnsi="Calibri" w:cs="Calibri"/>
                <w:b/>
                <w:color w:val="000000"/>
                <w:sz w:val="22"/>
                <w:szCs w:val="22"/>
                <w:lang w:val="es-419"/>
              </w:rPr>
              <w:t>Autenticación Segura</w:t>
            </w:r>
          </w:p>
        </w:tc>
      </w:tr>
      <w:tr w:rsidR="00BF0E47" w14:paraId="3D00B1BA" w14:textId="77777777" w:rsidTr="008B5F3A">
        <w:trPr>
          <w:trHeight w:val="270"/>
        </w:trPr>
        <w:tc>
          <w:tcPr>
            <w:tcW w:w="7760"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6808323C" w14:textId="77777777" w:rsidR="00BF0E47" w:rsidRDefault="00BF0E47" w:rsidP="008B5F3A">
            <w:pPr>
              <w:spacing w:line="257" w:lineRule="auto"/>
            </w:pPr>
            <w:r w:rsidRPr="7915E612">
              <w:rPr>
                <w:rFonts w:ascii="Calibri" w:eastAsia="Calibri" w:hAnsi="Calibri" w:cs="Calibri"/>
                <w:b/>
                <w:bCs/>
                <w:sz w:val="22"/>
                <w:szCs w:val="22"/>
                <w:lang w:val="es-419"/>
              </w:rPr>
              <w:t>COMPLEJIDAD:</w:t>
            </w:r>
            <w:r>
              <w:rPr>
                <w:rFonts w:ascii="Calibri" w:eastAsia="Calibri" w:hAnsi="Calibri" w:cs="Calibri"/>
                <w:b/>
                <w:bCs/>
                <w:sz w:val="22"/>
                <w:szCs w:val="22"/>
                <w:lang w:val="es-419"/>
              </w:rPr>
              <w:t xml:space="preserve"> Alta</w:t>
            </w:r>
          </w:p>
        </w:tc>
        <w:tc>
          <w:tcPr>
            <w:tcW w:w="1870" w:type="dxa"/>
            <w:tcBorders>
              <w:top w:val="nil"/>
              <w:left w:val="nil"/>
              <w:bottom w:val="single" w:sz="8" w:space="0" w:color="auto"/>
              <w:right w:val="single" w:sz="8" w:space="0" w:color="auto"/>
            </w:tcBorders>
            <w:tcMar>
              <w:left w:w="108" w:type="dxa"/>
              <w:right w:w="108" w:type="dxa"/>
            </w:tcMar>
          </w:tcPr>
          <w:p w14:paraId="1D7C1A11" w14:textId="77777777" w:rsidR="00BF0E47" w:rsidRDefault="00BF0E47" w:rsidP="008B5F3A">
            <w:pPr>
              <w:spacing w:line="257" w:lineRule="auto"/>
            </w:pPr>
            <w:r w:rsidRPr="7915E612">
              <w:rPr>
                <w:rFonts w:ascii="Calibri" w:eastAsia="Calibri" w:hAnsi="Calibri" w:cs="Calibri"/>
                <w:b/>
                <w:bCs/>
                <w:sz w:val="22"/>
                <w:szCs w:val="22"/>
                <w:lang w:val="es-419"/>
              </w:rPr>
              <w:t>PRIORIDAD: Alta</w:t>
            </w:r>
          </w:p>
        </w:tc>
      </w:tr>
      <w:tr w:rsidR="00BF0E47" w14:paraId="7B67BDE2"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EAF0535" w14:textId="77777777" w:rsidR="00BF0E47" w:rsidRDefault="00BF0E47" w:rsidP="008B5F3A">
            <w:pPr>
              <w:spacing w:line="257" w:lineRule="auto"/>
            </w:pPr>
            <w:r w:rsidRPr="7915E612">
              <w:rPr>
                <w:rFonts w:ascii="Calibri" w:eastAsia="Calibri" w:hAnsi="Calibri" w:cs="Calibri"/>
                <w:b/>
                <w:bCs/>
                <w:sz w:val="22"/>
                <w:szCs w:val="22"/>
                <w:lang w:val="es-419"/>
              </w:rPr>
              <w:t xml:space="preserve">ACTORES: </w:t>
            </w:r>
            <w:r>
              <w:rPr>
                <w:rFonts w:ascii="Calibri" w:eastAsia="Calibri" w:hAnsi="Calibri" w:cs="Calibri"/>
                <w:sz w:val="22"/>
                <w:szCs w:val="22"/>
                <w:lang w:val="es-419"/>
              </w:rPr>
              <w:t>Usuario</w:t>
            </w:r>
          </w:p>
        </w:tc>
      </w:tr>
      <w:tr w:rsidR="00BF0E47" w14:paraId="6C60607B" w14:textId="77777777" w:rsidTr="008B5F3A">
        <w:trPr>
          <w:trHeight w:val="28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55EC7C10" w14:textId="77777777" w:rsidR="00BF0E47" w:rsidRDefault="00BF0E47" w:rsidP="008B5F3A">
            <w:pPr>
              <w:spacing w:line="257" w:lineRule="auto"/>
            </w:pPr>
            <w:r w:rsidRPr="7915E612">
              <w:rPr>
                <w:rFonts w:ascii="Calibri" w:eastAsia="Calibri" w:hAnsi="Calibri" w:cs="Calibri"/>
                <w:b/>
                <w:bCs/>
                <w:sz w:val="22"/>
                <w:szCs w:val="22"/>
                <w:lang w:val="es-419"/>
              </w:rPr>
              <w:t xml:space="preserve">CASOS DE USO ASOCIADOS: </w:t>
            </w:r>
            <w:r w:rsidRPr="005E7C0E">
              <w:rPr>
                <w:rFonts w:ascii="Calibri" w:eastAsia="Calibri" w:hAnsi="Calibri" w:cs="Calibri"/>
                <w:sz w:val="22"/>
                <w:szCs w:val="22"/>
                <w:lang w:val="es-419"/>
              </w:rPr>
              <w:t>Iniciar Sesión (CU2)</w:t>
            </w:r>
          </w:p>
        </w:tc>
      </w:tr>
      <w:tr w:rsidR="00BF0E47" w14:paraId="7A5A3B99" w14:textId="77777777" w:rsidTr="008B5F3A">
        <w:trPr>
          <w:trHeight w:val="555"/>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48623363" w14:textId="77777777" w:rsidR="00BF0E47" w:rsidRDefault="00BF0E47" w:rsidP="008B5F3A">
            <w:pPr>
              <w:spacing w:line="257" w:lineRule="auto"/>
            </w:pPr>
            <w:r w:rsidRPr="7915E612">
              <w:rPr>
                <w:rFonts w:ascii="Calibri" w:eastAsia="Calibri" w:hAnsi="Calibri" w:cs="Calibri"/>
                <w:b/>
                <w:bCs/>
                <w:sz w:val="22"/>
                <w:szCs w:val="22"/>
                <w:lang w:val="es-419"/>
              </w:rPr>
              <w:t>DESCRIPCIÓN</w:t>
            </w:r>
            <w:r>
              <w:rPr>
                <w:rFonts w:ascii="Calibri" w:eastAsia="Calibri" w:hAnsi="Calibri" w:cs="Calibri"/>
                <w:b/>
                <w:bCs/>
                <w:sz w:val="22"/>
                <w:szCs w:val="22"/>
                <w:lang w:val="es-419"/>
              </w:rPr>
              <w:t xml:space="preserve">: </w:t>
            </w:r>
            <w:r w:rsidRPr="005E7C0E">
              <w:rPr>
                <w:rFonts w:ascii="Calibri" w:eastAsia="Calibri" w:hAnsi="Calibri" w:cs="Calibri"/>
                <w:sz w:val="22"/>
                <w:szCs w:val="22"/>
                <w:lang w:val="es-419"/>
              </w:rPr>
              <w:t>El sistema implementa un proceso de autenticación seguro para garantizar la protección de las cuentas de usuario.</w:t>
            </w:r>
          </w:p>
        </w:tc>
      </w:tr>
      <w:tr w:rsidR="00BF0E47" w14:paraId="5BA50A6A" w14:textId="77777777" w:rsidTr="008B5F3A">
        <w:trPr>
          <w:trHeight w:val="90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72AD463A" w14:textId="77777777" w:rsidR="00BF0E47" w:rsidRPr="00962540" w:rsidRDefault="00BF0E47" w:rsidP="008B5F3A">
            <w:pPr>
              <w:spacing w:line="257" w:lineRule="auto"/>
            </w:pPr>
            <w:r w:rsidRPr="7915E612">
              <w:rPr>
                <w:rFonts w:ascii="Calibri" w:eastAsia="Calibri" w:hAnsi="Calibri" w:cs="Calibri"/>
                <w:b/>
                <w:bCs/>
                <w:sz w:val="22"/>
                <w:szCs w:val="22"/>
                <w:lang w:val="es-419"/>
              </w:rPr>
              <w:t>NOTAS:</w:t>
            </w:r>
          </w:p>
          <w:p w14:paraId="7C6C23C4" w14:textId="77777777" w:rsidR="00BF0E47" w:rsidRPr="00942AD7" w:rsidRDefault="00BF0E47" w:rsidP="00BF0E47">
            <w:pPr>
              <w:pStyle w:val="Prrafodelista"/>
              <w:numPr>
                <w:ilvl w:val="0"/>
                <w:numId w:val="26"/>
              </w:numPr>
              <w:rPr>
                <w:rFonts w:ascii="Calibri" w:eastAsia="Calibri" w:hAnsi="Calibri" w:cs="Calibri"/>
                <w:i/>
                <w:color w:val="000000"/>
                <w:lang w:val="es"/>
              </w:rPr>
            </w:pPr>
            <w:r w:rsidRPr="00942AD7">
              <w:rPr>
                <w:rFonts w:ascii="Calibri" w:eastAsia="Calibri" w:hAnsi="Calibri" w:cs="Calibri"/>
                <w:i/>
                <w:color w:val="000000"/>
                <w:lang w:val="es"/>
              </w:rPr>
              <w:t>Se implementarán prácticas de almacenamiento seguro de contraseñas, como el uso de algoritmos hash seguros.</w:t>
            </w:r>
          </w:p>
        </w:tc>
      </w:tr>
      <w:tr w:rsidR="00BF0E47" w14:paraId="7F969DE4" w14:textId="77777777" w:rsidTr="008B5F3A">
        <w:trPr>
          <w:trHeight w:val="270"/>
        </w:trPr>
        <w:tc>
          <w:tcPr>
            <w:tcW w:w="963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58D7A38" w14:textId="77777777" w:rsidR="00BF0E47" w:rsidRPr="00942AD7" w:rsidRDefault="00BF0E47" w:rsidP="008B5F3A">
            <w:pPr>
              <w:spacing w:line="257" w:lineRule="auto"/>
              <w:rPr>
                <w:lang w:val="es-EC"/>
              </w:rPr>
            </w:pPr>
            <w:r w:rsidRPr="7915E612">
              <w:rPr>
                <w:rFonts w:ascii="Calibri" w:eastAsia="Calibri" w:hAnsi="Calibri" w:cs="Calibri"/>
                <w:b/>
                <w:bCs/>
                <w:sz w:val="22"/>
                <w:szCs w:val="22"/>
                <w:lang w:val="es-419"/>
              </w:rPr>
              <w:t>CRITERIOS DE ACEPTACIÓN</w:t>
            </w:r>
            <w:r>
              <w:rPr>
                <w:rFonts w:ascii="Calibri" w:eastAsia="Calibri" w:hAnsi="Calibri" w:cs="Calibri"/>
                <w:b/>
                <w:bCs/>
                <w:sz w:val="22"/>
                <w:szCs w:val="22"/>
                <w:lang w:val="es-419"/>
              </w:rPr>
              <w:t xml:space="preserve">: </w:t>
            </w:r>
            <w:r w:rsidRPr="00942AD7">
              <w:rPr>
                <w:rFonts w:ascii="Calibri" w:eastAsia="Calibri" w:hAnsi="Calibri" w:cs="Calibri"/>
                <w:sz w:val="22"/>
                <w:szCs w:val="22"/>
                <w:lang w:val="es-419"/>
              </w:rPr>
              <w:t>La autenticación del usuario se realiza de manera segura, protegiendo las credenciales y la información durante el proceso de inicio de sesión.</w:t>
            </w:r>
          </w:p>
        </w:tc>
      </w:tr>
      <w:tr w:rsidR="00BF0E47" w14:paraId="7DE526D7" w14:textId="77777777" w:rsidTr="008B5F3A">
        <w:trPr>
          <w:trHeight w:val="330"/>
        </w:trPr>
        <w:tc>
          <w:tcPr>
            <w:tcW w:w="9630" w:type="dxa"/>
            <w:gridSpan w:val="4"/>
            <w:tcBorders>
              <w:top w:val="single" w:sz="8" w:space="0" w:color="auto"/>
              <w:left w:val="single" w:sz="8" w:space="0" w:color="auto"/>
              <w:bottom w:val="single" w:sz="8" w:space="0" w:color="auto"/>
              <w:right w:val="single" w:sz="8" w:space="0" w:color="auto"/>
            </w:tcBorders>
            <w:shd w:val="clear" w:color="auto" w:fill="D9D9D9"/>
            <w:tcMar>
              <w:left w:w="108" w:type="dxa"/>
              <w:right w:w="108" w:type="dxa"/>
            </w:tcMar>
          </w:tcPr>
          <w:p w14:paraId="50343514" w14:textId="77777777" w:rsidR="00BF0E47" w:rsidRDefault="00BF0E47" w:rsidP="008B5F3A">
            <w:pPr>
              <w:spacing w:line="257" w:lineRule="auto"/>
            </w:pPr>
            <w:r>
              <w:rPr>
                <w:rFonts w:ascii="Calibri" w:eastAsia="Calibri" w:hAnsi="Calibri" w:cs="Calibri"/>
                <w:b/>
                <w:color w:val="000000"/>
                <w:sz w:val="22"/>
                <w:szCs w:val="22"/>
                <w:lang w:val="es-419"/>
              </w:rPr>
              <w:t xml:space="preserve">ESCENARIOS: </w:t>
            </w:r>
          </w:p>
        </w:tc>
      </w:tr>
      <w:tr w:rsidR="00BF0E47" w14:paraId="34E0A46C" w14:textId="77777777" w:rsidTr="008B5F3A">
        <w:trPr>
          <w:trHeight w:val="162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B0FF97E" w14:textId="77777777" w:rsidR="00BF0E47" w:rsidRDefault="00BF0E47" w:rsidP="008B5F3A">
            <w:pPr>
              <w:spacing w:line="257" w:lineRule="auto"/>
            </w:pPr>
            <w:r w:rsidRPr="7915E612">
              <w:rPr>
                <w:rFonts w:ascii="Calibri" w:eastAsia="Calibri" w:hAnsi="Calibri" w:cs="Calibri"/>
                <w:sz w:val="22"/>
                <w:szCs w:val="22"/>
                <w:lang w:val="es-419"/>
              </w:rPr>
              <w:t>ES-1.1</w:t>
            </w:r>
          </w:p>
          <w:p w14:paraId="0EE34C7D" w14:textId="77777777" w:rsidR="00BF0E47" w:rsidRDefault="00BF0E47" w:rsidP="008B5F3A">
            <w:pPr>
              <w:spacing w:line="257" w:lineRule="auto"/>
            </w:pPr>
            <w:r w:rsidRPr="7915E612">
              <w:rPr>
                <w:rFonts w:ascii="Calibri" w:eastAsia="Calibri" w:hAnsi="Calibri" w:cs="Calibri"/>
                <w:color w:val="0000FF"/>
                <w:sz w:val="22"/>
                <w:szCs w:val="22"/>
                <w:lang w:val="es-419"/>
              </w:rPr>
              <w:t xml:space="preserve"> </w:t>
            </w:r>
          </w:p>
        </w:tc>
        <w:tc>
          <w:tcPr>
            <w:tcW w:w="7481" w:type="dxa"/>
            <w:gridSpan w:val="3"/>
            <w:tcBorders>
              <w:top w:val="nil"/>
              <w:left w:val="single" w:sz="8" w:space="0" w:color="auto"/>
              <w:bottom w:val="single" w:sz="8" w:space="0" w:color="auto"/>
              <w:right w:val="single" w:sz="8" w:space="0" w:color="auto"/>
            </w:tcBorders>
            <w:tcMar>
              <w:left w:w="108" w:type="dxa"/>
              <w:right w:w="108" w:type="dxa"/>
            </w:tcMar>
          </w:tcPr>
          <w:p w14:paraId="40FA1899"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4C37D5">
              <w:rPr>
                <w:rFonts w:ascii="Calibri" w:eastAsia="Calibri" w:hAnsi="Calibri" w:cs="Calibri"/>
                <w:sz w:val="22"/>
                <w:szCs w:val="22"/>
                <w:lang w:val="es-419"/>
              </w:rPr>
              <w:t>El sistema utiliza un algoritmo hash seguro para almacenar y verificar contraseñas.</w:t>
            </w:r>
          </w:p>
          <w:p w14:paraId="558E8078" w14:textId="77777777" w:rsidR="00BF0E47" w:rsidRDefault="00BF0E47" w:rsidP="008B5F3A">
            <w:pPr>
              <w:spacing w:line="257" w:lineRule="auto"/>
            </w:pPr>
            <w:r w:rsidRPr="7915E612">
              <w:rPr>
                <w:rFonts w:ascii="Calibri" w:eastAsia="Calibri" w:hAnsi="Calibri" w:cs="Calibri"/>
                <w:b/>
                <w:bCs/>
                <w:sz w:val="22"/>
                <w:szCs w:val="22"/>
                <w:lang w:val="es-419"/>
              </w:rPr>
              <w:t>SUPOSICIONES/ASUNCIONES:</w:t>
            </w:r>
          </w:p>
          <w:p w14:paraId="56E36218" w14:textId="77777777" w:rsidR="00BF0E47" w:rsidRPr="004C37D5" w:rsidRDefault="00BF0E47" w:rsidP="00BF0E47">
            <w:pPr>
              <w:pStyle w:val="Prrafodelista"/>
              <w:numPr>
                <w:ilvl w:val="0"/>
                <w:numId w:val="25"/>
              </w:numPr>
              <w:spacing w:line="257" w:lineRule="auto"/>
            </w:pPr>
            <w:r w:rsidRPr="004C37D5">
              <w:rPr>
                <w:rFonts w:ascii="Calibri" w:eastAsia="Calibri" w:hAnsi="Calibri" w:cs="Calibri"/>
                <w:lang w:val="es"/>
              </w:rPr>
              <w:t>Las contraseñas de los usuarios se almacenan en forma de hash, no en texto plano.</w:t>
            </w:r>
          </w:p>
          <w:p w14:paraId="6C371F23" w14:textId="77777777" w:rsidR="00BF0E47" w:rsidRDefault="00BF0E47" w:rsidP="008B5F3A">
            <w:pPr>
              <w:spacing w:line="257" w:lineRule="auto"/>
            </w:pPr>
            <w:r w:rsidRPr="004C37D5">
              <w:rPr>
                <w:rFonts w:ascii="Calibri" w:eastAsia="Calibri" w:hAnsi="Calibri" w:cs="Calibri"/>
                <w:b/>
                <w:bCs/>
                <w:sz w:val="22"/>
                <w:szCs w:val="22"/>
                <w:lang w:val="es-419"/>
              </w:rPr>
              <w:t>RESULTADOS:</w:t>
            </w:r>
            <w:r w:rsidRPr="004C37D5">
              <w:rPr>
                <w:rFonts w:ascii="Calibri" w:eastAsia="Calibri" w:hAnsi="Calibri" w:cs="Calibri"/>
                <w:i/>
                <w:iCs/>
                <w:color w:val="0000FF"/>
                <w:sz w:val="22"/>
                <w:szCs w:val="22"/>
                <w:lang w:val="es-419"/>
              </w:rPr>
              <w:t xml:space="preserve"> </w:t>
            </w:r>
          </w:p>
          <w:p w14:paraId="19B27B8D" w14:textId="77777777" w:rsidR="00BF0E47" w:rsidRPr="004C37D5" w:rsidRDefault="00BF0E47" w:rsidP="00BF0E47">
            <w:pPr>
              <w:pStyle w:val="Prrafodelista"/>
              <w:numPr>
                <w:ilvl w:val="0"/>
                <w:numId w:val="24"/>
              </w:numPr>
              <w:rPr>
                <w:rFonts w:ascii="Calibri" w:eastAsia="Calibri" w:hAnsi="Calibri" w:cs="Calibri"/>
                <w:lang w:val="es"/>
              </w:rPr>
            </w:pPr>
            <w:r w:rsidRPr="004C37D5">
              <w:rPr>
                <w:rFonts w:ascii="Calibri" w:eastAsia="Calibri" w:hAnsi="Calibri" w:cs="Calibri"/>
                <w:lang w:val="es"/>
              </w:rPr>
              <w:t>Cuando un usuario crea una cuenta o cambia su contraseña, el sistema aplica el algoritmo hash seguro al valor de la contraseña.</w:t>
            </w:r>
          </w:p>
          <w:p w14:paraId="6F3A912F" w14:textId="77777777" w:rsidR="00BF0E47" w:rsidRPr="004C37D5" w:rsidRDefault="00BF0E47" w:rsidP="00BF0E47">
            <w:pPr>
              <w:pStyle w:val="Prrafodelista"/>
              <w:numPr>
                <w:ilvl w:val="0"/>
                <w:numId w:val="24"/>
              </w:numPr>
              <w:rPr>
                <w:rFonts w:ascii="Calibri" w:eastAsia="Calibri" w:hAnsi="Calibri" w:cs="Calibri"/>
                <w:lang w:val="es"/>
              </w:rPr>
            </w:pPr>
            <w:r w:rsidRPr="004C37D5">
              <w:rPr>
                <w:rFonts w:ascii="Calibri" w:eastAsia="Calibri" w:hAnsi="Calibri" w:cs="Calibri"/>
                <w:lang w:val="es"/>
              </w:rPr>
              <w:t>El hash resultante se almacena en la base de datos en lugar de la contraseña real.</w:t>
            </w:r>
          </w:p>
        </w:tc>
      </w:tr>
      <w:tr w:rsidR="00BF0E47" w14:paraId="45544242" w14:textId="77777777" w:rsidTr="008B5F3A">
        <w:trPr>
          <w:trHeight w:val="1995"/>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29108FE3" w14:textId="77777777" w:rsidR="00BF0E47" w:rsidRDefault="00BF0E47" w:rsidP="008B5F3A">
            <w:pPr>
              <w:spacing w:line="257" w:lineRule="auto"/>
            </w:pPr>
            <w:r w:rsidRPr="7915E612">
              <w:rPr>
                <w:rFonts w:ascii="Calibri" w:eastAsia="Calibri" w:hAnsi="Calibri" w:cs="Calibri"/>
                <w:sz w:val="22"/>
                <w:szCs w:val="22"/>
                <w:lang w:val="es-419"/>
              </w:rPr>
              <w:lastRenderedPageBreak/>
              <w:t>ES-1.2</w:t>
            </w:r>
          </w:p>
        </w:tc>
        <w:tc>
          <w:tcPr>
            <w:tcW w:w="7481"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7B6CCA55" w14:textId="77777777" w:rsidR="00BF0E47" w:rsidRDefault="00BF0E47" w:rsidP="008B5F3A">
            <w:pPr>
              <w:spacing w:line="257" w:lineRule="auto"/>
              <w:rPr>
                <w:rFonts w:ascii="Calibri" w:eastAsia="Calibri" w:hAnsi="Calibri" w:cs="Calibri"/>
                <w:sz w:val="22"/>
                <w:szCs w:val="22"/>
                <w:lang w:val="es-419"/>
              </w:rPr>
            </w:pPr>
            <w:r w:rsidRPr="7915E612">
              <w:rPr>
                <w:rFonts w:ascii="Calibri" w:eastAsia="Calibri" w:hAnsi="Calibri" w:cs="Calibri"/>
                <w:b/>
                <w:bCs/>
                <w:sz w:val="22"/>
                <w:szCs w:val="22"/>
                <w:lang w:val="es-419"/>
              </w:rPr>
              <w:t xml:space="preserve">DESCRIPCIÓN: </w:t>
            </w:r>
            <w:r w:rsidRPr="00942AD7">
              <w:rPr>
                <w:rFonts w:ascii="Calibri" w:eastAsia="Calibri" w:hAnsi="Calibri" w:cs="Calibri"/>
                <w:sz w:val="22"/>
                <w:szCs w:val="22"/>
                <w:lang w:val="es-419"/>
              </w:rPr>
              <w:t>Un atacante intenta realizar un ataque de fuerza bruta para obtener acceso no autorizado</w:t>
            </w:r>
            <w:r w:rsidRPr="005E7C0E">
              <w:rPr>
                <w:rFonts w:ascii="Calibri" w:eastAsia="Calibri" w:hAnsi="Calibri" w:cs="Calibri"/>
                <w:sz w:val="22"/>
                <w:szCs w:val="22"/>
                <w:lang w:val="es-419"/>
              </w:rPr>
              <w:t>.</w:t>
            </w:r>
          </w:p>
          <w:p w14:paraId="179B1B0A" w14:textId="77777777" w:rsidR="00BF0E47" w:rsidRDefault="00BF0E47" w:rsidP="008B5F3A">
            <w:pPr>
              <w:spacing w:line="257" w:lineRule="auto"/>
            </w:pPr>
            <w:r w:rsidRPr="7915E612">
              <w:rPr>
                <w:rFonts w:ascii="Calibri" w:eastAsia="Calibri" w:hAnsi="Calibri" w:cs="Calibri"/>
                <w:b/>
                <w:bCs/>
                <w:sz w:val="22"/>
                <w:szCs w:val="22"/>
                <w:lang w:val="es-419"/>
              </w:rPr>
              <w:t>SUPOSICIONES/NCIONES:</w:t>
            </w:r>
          </w:p>
          <w:p w14:paraId="3469015C" w14:textId="77777777" w:rsidR="00BF0E47" w:rsidRPr="00942AD7" w:rsidRDefault="00BF0E47" w:rsidP="00BF0E47">
            <w:pPr>
              <w:pStyle w:val="Prrafodelista"/>
              <w:numPr>
                <w:ilvl w:val="0"/>
                <w:numId w:val="23"/>
              </w:numPr>
              <w:spacing w:line="257" w:lineRule="auto"/>
              <w:rPr>
                <w:rFonts w:ascii="Calibri" w:eastAsia="Calibri" w:hAnsi="Calibri" w:cs="Calibri"/>
                <w:lang w:val="es"/>
              </w:rPr>
            </w:pPr>
            <w:r w:rsidRPr="00942AD7">
              <w:rPr>
                <w:rFonts w:ascii="Calibri" w:eastAsia="Calibri" w:hAnsi="Calibri" w:cs="Calibri"/>
                <w:lang w:val="es"/>
              </w:rPr>
              <w:t>El atacante intenta adivinar las credenciales del usuario.</w:t>
            </w:r>
          </w:p>
          <w:p w14:paraId="3B65FF23" w14:textId="77777777" w:rsidR="00BF0E47" w:rsidRPr="00942AD7" w:rsidRDefault="00BF0E47" w:rsidP="00BF0E47">
            <w:pPr>
              <w:pStyle w:val="Prrafodelista"/>
              <w:numPr>
                <w:ilvl w:val="0"/>
                <w:numId w:val="23"/>
              </w:numPr>
              <w:spacing w:line="257" w:lineRule="auto"/>
              <w:rPr>
                <w:rFonts w:ascii="Calibri" w:eastAsia="Calibri" w:hAnsi="Calibri" w:cs="Calibri"/>
                <w:lang w:val="es"/>
              </w:rPr>
            </w:pPr>
            <w:r w:rsidRPr="00942AD7">
              <w:rPr>
                <w:rFonts w:ascii="Calibri" w:eastAsia="Calibri" w:hAnsi="Calibri" w:cs="Calibri"/>
                <w:lang w:val="es"/>
              </w:rPr>
              <w:t>El sistema tiene medidas de seguridad para detectar y responder a intentos de fuerza bruta.</w:t>
            </w:r>
          </w:p>
          <w:p w14:paraId="52F9BDF3" w14:textId="77777777" w:rsidR="00BF0E47" w:rsidRDefault="00BF0E47" w:rsidP="008B5F3A">
            <w:pPr>
              <w:spacing w:line="257" w:lineRule="auto"/>
              <w:rPr>
                <w:rFonts w:ascii="Calibri" w:eastAsia="Calibri" w:hAnsi="Calibri" w:cs="Calibri"/>
                <w:b/>
                <w:bCs/>
                <w:sz w:val="22"/>
                <w:szCs w:val="22"/>
                <w:lang w:val="es-419"/>
              </w:rPr>
            </w:pPr>
            <w:r w:rsidRPr="005E7C0E">
              <w:rPr>
                <w:rFonts w:ascii="Calibri" w:eastAsia="Calibri" w:hAnsi="Calibri" w:cs="Calibri"/>
                <w:b/>
                <w:bCs/>
                <w:sz w:val="22"/>
                <w:szCs w:val="22"/>
                <w:lang w:val="es-419"/>
              </w:rPr>
              <w:t>RESULTADOS</w:t>
            </w:r>
            <w:r>
              <w:rPr>
                <w:rFonts w:ascii="Calibri" w:eastAsia="Calibri" w:hAnsi="Calibri" w:cs="Calibri"/>
                <w:b/>
                <w:bCs/>
                <w:sz w:val="22"/>
                <w:szCs w:val="22"/>
                <w:lang w:val="es-419"/>
              </w:rPr>
              <w:t xml:space="preserve">: </w:t>
            </w:r>
          </w:p>
          <w:p w14:paraId="51F9041E" w14:textId="77777777" w:rsidR="00BF0E47" w:rsidRPr="00942AD7" w:rsidRDefault="00BF0E47" w:rsidP="00BF0E47">
            <w:pPr>
              <w:pStyle w:val="Prrafodelista"/>
              <w:numPr>
                <w:ilvl w:val="0"/>
                <w:numId w:val="37"/>
              </w:numPr>
              <w:spacing w:line="257" w:lineRule="auto"/>
              <w:rPr>
                <w:rFonts w:ascii="Calibri" w:eastAsia="Calibri" w:hAnsi="Calibri" w:cs="Calibri"/>
                <w:sz w:val="22"/>
                <w:szCs w:val="22"/>
                <w:lang w:val="es-419"/>
              </w:rPr>
            </w:pPr>
            <w:r w:rsidRPr="00942AD7">
              <w:rPr>
                <w:rFonts w:ascii="Calibri" w:eastAsia="Calibri" w:hAnsi="Calibri" w:cs="Calibri"/>
                <w:sz w:val="22"/>
                <w:szCs w:val="22"/>
                <w:lang w:val="es-419"/>
              </w:rPr>
              <w:t>El sistema detecta el intento de ataque y toma medidas, como bloquear temporalmente la cuenta o notificar al administrador.</w:t>
            </w:r>
          </w:p>
          <w:p w14:paraId="591FE1DE" w14:textId="77777777" w:rsidR="00BF0E47" w:rsidRPr="00942AD7" w:rsidRDefault="00BF0E47" w:rsidP="00BF0E47">
            <w:pPr>
              <w:pStyle w:val="Prrafodelista"/>
              <w:numPr>
                <w:ilvl w:val="0"/>
                <w:numId w:val="37"/>
              </w:numPr>
              <w:spacing w:line="257" w:lineRule="auto"/>
              <w:rPr>
                <w:rFonts w:ascii="Calibri" w:eastAsia="Calibri" w:hAnsi="Calibri" w:cs="Calibri"/>
                <w:i/>
                <w:iCs/>
                <w:sz w:val="22"/>
                <w:szCs w:val="22"/>
                <w:lang w:val="es-EC"/>
              </w:rPr>
            </w:pPr>
            <w:r w:rsidRPr="00942AD7">
              <w:rPr>
                <w:rFonts w:ascii="Calibri" w:eastAsia="Calibri" w:hAnsi="Calibri" w:cs="Calibri"/>
                <w:sz w:val="22"/>
                <w:szCs w:val="22"/>
                <w:lang w:val="es-419"/>
              </w:rPr>
              <w:t>El atacante no tiene éxito en obtener acceso no autorizado debido a las medidas de seguridad implementadas.</w:t>
            </w:r>
          </w:p>
          <w:p w14:paraId="3728DBDD" w14:textId="77777777" w:rsidR="00BF0E47" w:rsidRDefault="00BF0E47" w:rsidP="008B5F3A">
            <w:pPr>
              <w:spacing w:line="257" w:lineRule="auto"/>
              <w:rPr>
                <w:rFonts w:ascii="Calibri" w:eastAsia="Calibri" w:hAnsi="Calibri" w:cs="Calibri"/>
                <w:i/>
                <w:iCs/>
                <w:color w:val="0000FF"/>
                <w:sz w:val="22"/>
                <w:szCs w:val="22"/>
                <w:lang w:val="es-419"/>
              </w:rPr>
            </w:pPr>
          </w:p>
          <w:p w14:paraId="35877B70" w14:textId="77777777" w:rsidR="00BF0E47" w:rsidRDefault="00BF0E47" w:rsidP="008B5F3A">
            <w:pPr>
              <w:spacing w:line="257" w:lineRule="auto"/>
              <w:rPr>
                <w:rFonts w:ascii="Calibri" w:eastAsia="Calibri" w:hAnsi="Calibri" w:cs="Calibri"/>
                <w:i/>
                <w:iCs/>
                <w:color w:val="0000FF"/>
                <w:sz w:val="22"/>
                <w:szCs w:val="22"/>
                <w:lang w:val="es-419"/>
              </w:rPr>
            </w:pPr>
          </w:p>
          <w:p w14:paraId="29973C79" w14:textId="77777777" w:rsidR="00BF0E47" w:rsidRDefault="00BF0E47" w:rsidP="008B5F3A">
            <w:pPr>
              <w:spacing w:line="257" w:lineRule="auto"/>
              <w:rPr>
                <w:rFonts w:ascii="Calibri" w:eastAsia="Calibri" w:hAnsi="Calibri" w:cs="Calibri"/>
                <w:i/>
                <w:iCs/>
                <w:color w:val="0000FF"/>
                <w:sz w:val="22"/>
                <w:szCs w:val="22"/>
                <w:lang w:val="es-419"/>
              </w:rPr>
            </w:pPr>
          </w:p>
          <w:p w14:paraId="29F7BE0F" w14:textId="77777777" w:rsidR="00BF0E47" w:rsidRPr="00942AD7" w:rsidRDefault="00BF0E47" w:rsidP="008B5F3A">
            <w:pPr>
              <w:spacing w:line="257" w:lineRule="auto"/>
              <w:rPr>
                <w:lang w:val="es-EC"/>
              </w:rPr>
            </w:pPr>
          </w:p>
          <w:p w14:paraId="2042FF99" w14:textId="77777777" w:rsidR="00BF0E47" w:rsidRPr="00942AD7" w:rsidRDefault="00BF0E47" w:rsidP="008B5F3A">
            <w:pPr>
              <w:pStyle w:val="Prrafodelista"/>
              <w:rPr>
                <w:rFonts w:ascii="Calibri" w:eastAsia="Calibri" w:hAnsi="Calibri" w:cs="Calibri"/>
                <w:lang w:val="es-EC"/>
              </w:rPr>
            </w:pPr>
          </w:p>
        </w:tc>
      </w:tr>
      <w:tr w:rsidR="00BF0E47" w14:paraId="35F5B524" w14:textId="77777777" w:rsidTr="008B5F3A">
        <w:trPr>
          <w:trHeight w:val="300"/>
        </w:trPr>
        <w:tc>
          <w:tcPr>
            <w:tcW w:w="2149" w:type="dxa"/>
            <w:tcBorders>
              <w:top w:val="single" w:sz="8" w:space="0" w:color="auto"/>
              <w:left w:val="nil"/>
              <w:bottom w:val="nil"/>
              <w:right w:val="nil"/>
            </w:tcBorders>
            <w:vAlign w:val="center"/>
          </w:tcPr>
          <w:p w14:paraId="4C7EC839" w14:textId="77777777" w:rsidR="00BF0E47" w:rsidRDefault="00BF0E47" w:rsidP="008B5F3A"/>
        </w:tc>
        <w:tc>
          <w:tcPr>
            <w:tcW w:w="3992" w:type="dxa"/>
            <w:tcBorders>
              <w:top w:val="single" w:sz="8" w:space="0" w:color="auto"/>
              <w:left w:val="nil"/>
              <w:bottom w:val="nil"/>
              <w:right w:val="nil"/>
            </w:tcBorders>
            <w:vAlign w:val="center"/>
          </w:tcPr>
          <w:p w14:paraId="36D42247" w14:textId="77777777" w:rsidR="00BF0E47" w:rsidRDefault="00BF0E47" w:rsidP="008B5F3A"/>
        </w:tc>
        <w:tc>
          <w:tcPr>
            <w:tcW w:w="1619" w:type="dxa"/>
            <w:tcBorders>
              <w:top w:val="nil"/>
              <w:left w:val="nil"/>
              <w:bottom w:val="nil"/>
              <w:right w:val="nil"/>
            </w:tcBorders>
            <w:vAlign w:val="center"/>
          </w:tcPr>
          <w:p w14:paraId="0333C308" w14:textId="77777777" w:rsidR="00BF0E47" w:rsidRDefault="00BF0E47" w:rsidP="008B5F3A"/>
        </w:tc>
        <w:tc>
          <w:tcPr>
            <w:tcW w:w="1870" w:type="dxa"/>
            <w:tcBorders>
              <w:top w:val="nil"/>
              <w:left w:val="nil"/>
              <w:bottom w:val="nil"/>
              <w:right w:val="nil"/>
            </w:tcBorders>
            <w:vAlign w:val="center"/>
          </w:tcPr>
          <w:p w14:paraId="73CDB716" w14:textId="77777777" w:rsidR="00BF0E47" w:rsidRDefault="00BF0E47" w:rsidP="008B5F3A"/>
        </w:tc>
      </w:tr>
      <w:bookmarkEnd w:id="7"/>
    </w:tbl>
    <w:p w14:paraId="4264BE65" w14:textId="77777777" w:rsidR="00BF0E47" w:rsidRDefault="00BF0E47" w:rsidP="00BF0E47">
      <w:pPr>
        <w:ind w:left="698"/>
        <w:rPr>
          <w:u w:val="single"/>
        </w:rPr>
      </w:pPr>
    </w:p>
    <w:p w14:paraId="3AD07AA9" w14:textId="77777777" w:rsidR="00DA5DF7" w:rsidRDefault="00DA5DF7" w:rsidP="00DA5DF7"/>
    <w:p w14:paraId="6AFE7B56" w14:textId="77777777" w:rsidR="00DA5DF7" w:rsidRPr="00AE128D" w:rsidRDefault="00DA5DF7" w:rsidP="00DA5DF7">
      <w:pPr>
        <w:rPr>
          <w:b/>
          <w:bCs/>
          <w:i/>
          <w:iCs/>
          <w:sz w:val="28"/>
          <w:szCs w:val="28"/>
        </w:rPr>
      </w:pPr>
      <w:r w:rsidRPr="00AE128D">
        <w:rPr>
          <w:b/>
          <w:bCs/>
          <w:i/>
          <w:iCs/>
          <w:sz w:val="28"/>
          <w:szCs w:val="28"/>
        </w:rPr>
        <w:t>Interfaces con el usuario</w:t>
      </w:r>
    </w:p>
    <w:p w14:paraId="67C5449B" w14:textId="77777777" w:rsidR="00DA5DF7" w:rsidRDefault="00DA5DF7" w:rsidP="00DA5DF7"/>
    <w:tbl>
      <w:tblPr>
        <w:tblpPr w:leftFromText="141" w:rightFromText="141" w:vertAnchor="page" w:horzAnchor="margin" w:tblpY="7801"/>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0C4717BF"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7346D25"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 xml:space="preserve">ID </w:t>
            </w:r>
            <w:proofErr w:type="spellStart"/>
            <w:r w:rsidRPr="0011421A">
              <w:rPr>
                <w:rFonts w:ascii="Calibri" w:hAnsi="Calibri" w:cs="Calibri"/>
                <w:b/>
                <w:bCs/>
                <w:i/>
                <w:iCs/>
                <w:lang w:eastAsia="es-EC"/>
              </w:rPr>
              <w:t>Ref</w:t>
            </w:r>
            <w:proofErr w:type="spellEnd"/>
            <w:r w:rsidRPr="0011421A">
              <w:rPr>
                <w:rFonts w:ascii="Calibri" w:hAnsi="Calibri" w:cs="Calibri"/>
                <w:b/>
                <w:bCs/>
                <w:i/>
                <w:iCs/>
                <w:lang w:eastAsia="es-EC"/>
              </w:rPr>
              <w:t>:</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714C041F"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IND-1</w:t>
            </w:r>
            <w:r w:rsidRPr="0011421A">
              <w:rPr>
                <w:rFonts w:ascii="Calibri" w:hAnsi="Calibri" w:cs="Calibri"/>
                <w:lang w:eastAsia="es-EC"/>
              </w:rPr>
              <w:t> </w:t>
            </w:r>
          </w:p>
        </w:tc>
      </w:tr>
      <w:tr w:rsidR="00DA5DF7" w:rsidRPr="0011421A" w14:paraId="64AF7E42"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E669EE1"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1E9E2D2" w14:textId="77777777" w:rsidR="00DA5DF7" w:rsidRPr="0011421A" w:rsidRDefault="00DA5DF7" w:rsidP="00DA5DF7">
            <w:pPr>
              <w:jc w:val="both"/>
              <w:textAlignment w:val="baseline"/>
              <w:rPr>
                <w:rFonts w:ascii="Segoe UI" w:hAnsi="Segoe UI" w:cs="Segoe UI"/>
                <w:sz w:val="18"/>
                <w:szCs w:val="18"/>
                <w:lang w:eastAsia="es-EC"/>
              </w:rPr>
            </w:pPr>
            <w:r>
              <w:rPr>
                <w:rFonts w:ascii="Calibri" w:hAnsi="Calibri" w:cs="Calibri"/>
                <w:i/>
                <w:iCs/>
                <w:lang w:eastAsia="es-EC"/>
              </w:rPr>
              <w:t xml:space="preserve">Registrar nuevo usuario </w:t>
            </w:r>
          </w:p>
        </w:tc>
      </w:tr>
      <w:tr w:rsidR="00DA5DF7" w:rsidRPr="0011421A" w14:paraId="236AF151"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B8BA05D" w14:textId="77777777" w:rsidR="00DA5DF7" w:rsidRPr="0011421A" w:rsidRDefault="00DA5DF7" w:rsidP="00DA5DF7">
            <w:pPr>
              <w:ind w:left="-60"/>
              <w:jc w:val="center"/>
              <w:textAlignment w:val="baseline"/>
              <w:rPr>
                <w:rFonts w:ascii="Segoe UI" w:hAnsi="Segoe UI" w:cs="Segoe UI"/>
                <w:sz w:val="18"/>
                <w:szCs w:val="18"/>
                <w:lang w:eastAsia="es-EC"/>
              </w:rPr>
            </w:pPr>
            <w:proofErr w:type="spellStart"/>
            <w:r w:rsidRPr="0011421A">
              <w:rPr>
                <w:rFonts w:ascii="Calibri" w:hAnsi="Calibri" w:cs="Calibri"/>
                <w:b/>
                <w:bCs/>
                <w:i/>
                <w:iCs/>
                <w:lang w:eastAsia="es-EC"/>
              </w:rPr>
              <w:t>Reqs</w:t>
            </w:r>
            <w:proofErr w:type="spellEnd"/>
            <w:r w:rsidRPr="0011421A">
              <w:rPr>
                <w:rFonts w:ascii="Calibri" w:hAnsi="Calibri" w:cs="Calibri"/>
                <w:b/>
                <w:bCs/>
                <w:i/>
                <w:iCs/>
                <w:lang w:eastAsia="es-EC"/>
              </w:rPr>
              <w:t>.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7693E952"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-1, RPC-1, RPC-3</w:t>
            </w:r>
          </w:p>
        </w:tc>
      </w:tr>
      <w:tr w:rsidR="00DA5DF7" w:rsidRPr="0011421A" w14:paraId="381EE0A1"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58B87416"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374A4AA8"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CU1</w:t>
            </w:r>
            <w:r w:rsidRPr="0011421A">
              <w:rPr>
                <w:rFonts w:ascii="Calibri" w:hAnsi="Calibri" w:cs="Calibri"/>
                <w:lang w:eastAsia="es-EC"/>
              </w:rPr>
              <w:t> </w:t>
            </w:r>
          </w:p>
        </w:tc>
      </w:tr>
      <w:tr w:rsidR="00DA5DF7" w:rsidRPr="0011421A" w14:paraId="0DB889A8"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39C52EA"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F2586FD"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ES-1.1</w:t>
            </w:r>
            <w:r>
              <w:rPr>
                <w:rFonts w:ascii="Calibri" w:hAnsi="Calibri" w:cs="Calibri"/>
                <w:i/>
                <w:iCs/>
                <w:lang w:eastAsia="es-EC"/>
              </w:rPr>
              <w:t xml:space="preserve">; </w:t>
            </w:r>
            <w:r w:rsidRPr="0011421A">
              <w:rPr>
                <w:rFonts w:ascii="Calibri" w:hAnsi="Calibri" w:cs="Calibri"/>
                <w:i/>
                <w:iCs/>
                <w:lang w:eastAsia="es-EC"/>
              </w:rPr>
              <w:t>ES-1.</w:t>
            </w:r>
            <w:r>
              <w:rPr>
                <w:rFonts w:ascii="Calibri" w:hAnsi="Calibri" w:cs="Calibri"/>
                <w:i/>
                <w:iCs/>
                <w:lang w:eastAsia="es-EC"/>
              </w:rPr>
              <w:t>2</w:t>
            </w:r>
          </w:p>
        </w:tc>
      </w:tr>
    </w:tbl>
    <w:tbl>
      <w:tblPr>
        <w:tblpPr w:leftFromText="141" w:rightFromText="141" w:vertAnchor="page" w:horzAnchor="margin" w:tblpY="9931"/>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2E7FFA3A"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ACF7A55"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 xml:space="preserve">ID </w:t>
            </w:r>
            <w:proofErr w:type="spellStart"/>
            <w:r w:rsidRPr="0011421A">
              <w:rPr>
                <w:rFonts w:ascii="Calibri" w:hAnsi="Calibri" w:cs="Calibri"/>
                <w:b/>
                <w:bCs/>
                <w:i/>
                <w:iCs/>
                <w:lang w:eastAsia="es-EC"/>
              </w:rPr>
              <w:t>Ref</w:t>
            </w:r>
            <w:proofErr w:type="spellEnd"/>
            <w:r w:rsidRPr="0011421A">
              <w:rPr>
                <w:rFonts w:ascii="Calibri" w:hAnsi="Calibri" w:cs="Calibri"/>
                <w:b/>
                <w:bCs/>
                <w:i/>
                <w:iCs/>
                <w:lang w:eastAsia="es-EC"/>
              </w:rPr>
              <w:t>:</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494E0C7"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2</w:t>
            </w:r>
          </w:p>
        </w:tc>
      </w:tr>
      <w:tr w:rsidR="00DA5DF7" w:rsidRPr="0011421A" w14:paraId="4BEF27F4"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7EAF44EE"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24F451B4" w14:textId="77777777" w:rsidR="00DA5DF7" w:rsidRPr="0011421A" w:rsidRDefault="00DA5DF7" w:rsidP="00DA5DF7">
            <w:pPr>
              <w:jc w:val="both"/>
              <w:textAlignment w:val="baseline"/>
              <w:rPr>
                <w:rFonts w:ascii="Segoe UI" w:hAnsi="Segoe UI" w:cs="Segoe UI"/>
                <w:sz w:val="18"/>
                <w:szCs w:val="18"/>
                <w:lang w:eastAsia="es-EC"/>
              </w:rPr>
            </w:pPr>
            <w:r>
              <w:rPr>
                <w:rFonts w:ascii="Calibri" w:hAnsi="Calibri" w:cs="Calibri"/>
                <w:i/>
                <w:iCs/>
                <w:lang w:eastAsia="es-EC"/>
              </w:rPr>
              <w:t>Iniciar sesión</w:t>
            </w:r>
          </w:p>
        </w:tc>
      </w:tr>
      <w:tr w:rsidR="00DA5DF7" w:rsidRPr="0011421A" w14:paraId="4413130E"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0DC9302" w14:textId="77777777" w:rsidR="00DA5DF7" w:rsidRPr="0011421A" w:rsidRDefault="00DA5DF7" w:rsidP="00DA5DF7">
            <w:pPr>
              <w:ind w:left="-60"/>
              <w:jc w:val="center"/>
              <w:textAlignment w:val="baseline"/>
              <w:rPr>
                <w:rFonts w:ascii="Segoe UI" w:hAnsi="Segoe UI" w:cs="Segoe UI"/>
                <w:sz w:val="18"/>
                <w:szCs w:val="18"/>
                <w:lang w:eastAsia="es-EC"/>
              </w:rPr>
            </w:pPr>
            <w:proofErr w:type="spellStart"/>
            <w:r w:rsidRPr="0011421A">
              <w:rPr>
                <w:rFonts w:ascii="Calibri" w:hAnsi="Calibri" w:cs="Calibri"/>
                <w:b/>
                <w:bCs/>
                <w:i/>
                <w:iCs/>
                <w:lang w:eastAsia="es-EC"/>
              </w:rPr>
              <w:t>Reqs</w:t>
            </w:r>
            <w:proofErr w:type="spellEnd"/>
            <w:r w:rsidRPr="0011421A">
              <w:rPr>
                <w:rFonts w:ascii="Calibri" w:hAnsi="Calibri" w:cs="Calibri"/>
                <w:b/>
                <w:bCs/>
                <w:i/>
                <w:iCs/>
                <w:lang w:eastAsia="es-EC"/>
              </w:rPr>
              <w:t>.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90085A0" w14:textId="77777777" w:rsidR="00DA5DF7" w:rsidRPr="0011421A" w:rsidRDefault="00DA5DF7" w:rsidP="00DA5DF7">
            <w:pPr>
              <w:jc w:val="both"/>
              <w:textAlignment w:val="baseline"/>
              <w:rPr>
                <w:rFonts w:ascii="Segoe UI" w:hAnsi="Segoe UI" w:cs="Segoe UI"/>
                <w:sz w:val="18"/>
                <w:szCs w:val="18"/>
                <w:lang w:eastAsia="es-EC"/>
              </w:rPr>
            </w:pPr>
            <w:r>
              <w:rPr>
                <w:rFonts w:ascii="Calibri" w:hAnsi="Calibri" w:cs="Calibri"/>
                <w:i/>
                <w:iCs/>
                <w:lang w:eastAsia="es-EC"/>
              </w:rPr>
              <w:t>RF-6, RIS-1, RIS-4</w:t>
            </w:r>
          </w:p>
        </w:tc>
      </w:tr>
      <w:tr w:rsidR="00DA5DF7" w:rsidRPr="0011421A" w14:paraId="16C40BF7"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2ACEE850"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5EB311F0"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2</w:t>
            </w:r>
          </w:p>
        </w:tc>
      </w:tr>
      <w:tr w:rsidR="00DA5DF7" w:rsidRPr="0011421A" w14:paraId="7FADEF86" w14:textId="77777777" w:rsidTr="00DA5DF7">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7A0BCC28" w14:textId="77777777" w:rsidR="00DA5DF7" w:rsidRPr="0011421A" w:rsidRDefault="00DA5DF7" w:rsidP="00DA5DF7">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31A41B09" w14:textId="77777777" w:rsidR="00DA5DF7" w:rsidRPr="0011421A" w:rsidRDefault="00DA5DF7" w:rsidP="00DA5DF7">
            <w:pPr>
              <w:jc w:val="both"/>
              <w:textAlignment w:val="baseline"/>
              <w:rPr>
                <w:rFonts w:ascii="Segoe UI" w:hAnsi="Segoe UI" w:cs="Segoe UI"/>
                <w:sz w:val="18"/>
                <w:szCs w:val="18"/>
                <w:lang w:eastAsia="es-EC"/>
              </w:rPr>
            </w:pPr>
            <w:r w:rsidRPr="0011421A">
              <w:rPr>
                <w:rFonts w:ascii="Calibri" w:hAnsi="Calibri" w:cs="Calibri"/>
                <w:i/>
                <w:iCs/>
                <w:lang w:eastAsia="es-EC"/>
              </w:rPr>
              <w:t>ES-1.1</w:t>
            </w:r>
            <w:r w:rsidRPr="0011421A">
              <w:rPr>
                <w:rFonts w:ascii="Calibri" w:hAnsi="Calibri" w:cs="Calibri"/>
                <w:lang w:eastAsia="es-EC"/>
              </w:rPr>
              <w:t> </w:t>
            </w:r>
          </w:p>
        </w:tc>
      </w:tr>
    </w:tbl>
    <w:p w14:paraId="15E5D20B" w14:textId="77777777" w:rsidR="00DA5DF7" w:rsidRDefault="00DA5DF7" w:rsidP="00DA5DF7">
      <w:pPr>
        <w:tabs>
          <w:tab w:val="left" w:pos="1050"/>
        </w:tabs>
      </w:pPr>
    </w:p>
    <w:p w14:paraId="2CB79A68" w14:textId="77777777" w:rsidR="00DA5DF7" w:rsidRDefault="00DA5DF7" w:rsidP="00DA5DF7">
      <w:pPr>
        <w:tabs>
          <w:tab w:val="left" w:pos="1050"/>
        </w:tabs>
      </w:pPr>
    </w:p>
    <w:p w14:paraId="4FD0643B" w14:textId="77777777" w:rsidR="00DA5DF7" w:rsidRDefault="00DA5DF7" w:rsidP="00DA5DF7">
      <w:pPr>
        <w:tabs>
          <w:tab w:val="left" w:pos="1050"/>
        </w:tabs>
      </w:pPr>
    </w:p>
    <w:p w14:paraId="08A2098C" w14:textId="77777777" w:rsidR="00DA5DF7" w:rsidRDefault="00DA5DF7" w:rsidP="00DA5DF7">
      <w:pPr>
        <w:tabs>
          <w:tab w:val="left" w:pos="1050"/>
        </w:tabs>
      </w:pPr>
    </w:p>
    <w:p w14:paraId="57B04C1F" w14:textId="77777777" w:rsidR="00DA5DF7" w:rsidRDefault="00DA5DF7" w:rsidP="00DA5DF7">
      <w:pPr>
        <w:tabs>
          <w:tab w:val="left" w:pos="1050"/>
        </w:tabs>
      </w:pPr>
    </w:p>
    <w:p w14:paraId="08289A7C" w14:textId="77777777" w:rsidR="00DA5DF7" w:rsidRDefault="00DA5DF7" w:rsidP="00DA5DF7">
      <w:pPr>
        <w:tabs>
          <w:tab w:val="left" w:pos="1050"/>
        </w:tabs>
      </w:pPr>
    </w:p>
    <w:p w14:paraId="393E8B1A" w14:textId="77777777" w:rsidR="00DA5DF7" w:rsidRDefault="00DA5DF7" w:rsidP="00DA5DF7">
      <w:pPr>
        <w:tabs>
          <w:tab w:val="left" w:pos="1050"/>
        </w:tabs>
      </w:pPr>
    </w:p>
    <w:p w14:paraId="41B137A3" w14:textId="77777777" w:rsidR="00DA5DF7" w:rsidRDefault="00DA5DF7" w:rsidP="00DA5DF7">
      <w:pPr>
        <w:tabs>
          <w:tab w:val="left" w:pos="1050"/>
        </w:tabs>
      </w:pPr>
    </w:p>
    <w:p w14:paraId="744194FA" w14:textId="77777777" w:rsidR="00DA5DF7" w:rsidRDefault="00DA5DF7" w:rsidP="00DA5DF7">
      <w:pPr>
        <w:tabs>
          <w:tab w:val="left" w:pos="1050"/>
        </w:tabs>
      </w:pPr>
    </w:p>
    <w:p w14:paraId="629E4E64" w14:textId="77777777" w:rsidR="00DA5DF7" w:rsidRDefault="00DA5DF7" w:rsidP="00DA5DF7">
      <w:pPr>
        <w:tabs>
          <w:tab w:val="left" w:pos="1050"/>
        </w:tabs>
      </w:pPr>
    </w:p>
    <w:p w14:paraId="19F42FD5" w14:textId="77777777" w:rsidR="00DA5DF7" w:rsidRDefault="00DA5DF7" w:rsidP="00DA5DF7">
      <w:pPr>
        <w:tabs>
          <w:tab w:val="left" w:pos="1050"/>
        </w:tabs>
      </w:pPr>
    </w:p>
    <w:p w14:paraId="55848ABA" w14:textId="77777777" w:rsidR="00DA5DF7" w:rsidRDefault="00DA5DF7" w:rsidP="00DA5DF7">
      <w:pPr>
        <w:tabs>
          <w:tab w:val="left" w:pos="1050"/>
        </w:tabs>
      </w:pPr>
    </w:p>
    <w:p w14:paraId="785EA7AD" w14:textId="77777777" w:rsidR="00DA5DF7" w:rsidRDefault="00DA5DF7" w:rsidP="00DA5DF7">
      <w:pPr>
        <w:tabs>
          <w:tab w:val="left" w:pos="1050"/>
        </w:tabs>
      </w:pPr>
    </w:p>
    <w:p w14:paraId="3C0E3BB2" w14:textId="77777777" w:rsidR="00DA5DF7" w:rsidRDefault="00DA5DF7" w:rsidP="00DA5DF7">
      <w:pPr>
        <w:tabs>
          <w:tab w:val="left" w:pos="1050"/>
        </w:tabs>
      </w:pPr>
    </w:p>
    <w:p w14:paraId="0160A6F7" w14:textId="77777777" w:rsidR="00DA5DF7" w:rsidRDefault="00DA5DF7" w:rsidP="00DA5DF7">
      <w:pPr>
        <w:tabs>
          <w:tab w:val="left" w:pos="1050"/>
        </w:tabs>
      </w:pPr>
    </w:p>
    <w:p w14:paraId="1168031F"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7225E186"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B54F8BB"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 xml:space="preserve">ID </w:t>
            </w:r>
            <w:proofErr w:type="spellStart"/>
            <w:r w:rsidRPr="0011421A">
              <w:rPr>
                <w:rFonts w:ascii="Calibri" w:hAnsi="Calibri" w:cs="Calibri"/>
                <w:b/>
                <w:bCs/>
                <w:i/>
                <w:iCs/>
                <w:lang w:eastAsia="es-EC"/>
              </w:rPr>
              <w:t>Ref</w:t>
            </w:r>
            <w:proofErr w:type="spellEnd"/>
            <w:r w:rsidRPr="0011421A">
              <w:rPr>
                <w:rFonts w:ascii="Calibri" w:hAnsi="Calibri" w:cs="Calibri"/>
                <w:b/>
                <w:bCs/>
                <w:i/>
                <w:iCs/>
                <w:lang w:eastAsia="es-EC"/>
              </w:rPr>
              <w:t>:</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5D6F29B"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3</w:t>
            </w:r>
          </w:p>
        </w:tc>
      </w:tr>
      <w:tr w:rsidR="00DA5DF7" w:rsidRPr="0011421A" w14:paraId="14EB34E3"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249BAE1"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5193247A" w14:textId="77777777" w:rsidR="00DA5DF7" w:rsidRPr="0011421A" w:rsidRDefault="00DA5DF7" w:rsidP="00F811BA">
            <w:pPr>
              <w:jc w:val="both"/>
              <w:textAlignment w:val="baseline"/>
              <w:rPr>
                <w:rFonts w:ascii="Segoe UI" w:hAnsi="Segoe UI" w:cs="Segoe UI"/>
                <w:sz w:val="18"/>
                <w:szCs w:val="18"/>
                <w:lang w:eastAsia="es-EC"/>
              </w:rPr>
            </w:pPr>
            <w:r>
              <w:rPr>
                <w:rFonts w:ascii="Calibri" w:hAnsi="Calibri" w:cs="Calibri"/>
                <w:i/>
                <w:iCs/>
                <w:lang w:eastAsia="es-EC"/>
              </w:rPr>
              <w:t>Visualizar perfil</w:t>
            </w:r>
          </w:p>
        </w:tc>
      </w:tr>
      <w:tr w:rsidR="00DA5DF7" w:rsidRPr="0011421A" w14:paraId="58CEFEF4"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E58B6C4" w14:textId="77777777" w:rsidR="00DA5DF7" w:rsidRPr="0011421A" w:rsidRDefault="00DA5DF7" w:rsidP="00F811BA">
            <w:pPr>
              <w:ind w:left="-60"/>
              <w:jc w:val="center"/>
              <w:textAlignment w:val="baseline"/>
              <w:rPr>
                <w:rFonts w:ascii="Segoe UI" w:hAnsi="Segoe UI" w:cs="Segoe UI"/>
                <w:sz w:val="18"/>
                <w:szCs w:val="18"/>
                <w:lang w:eastAsia="es-EC"/>
              </w:rPr>
            </w:pPr>
            <w:proofErr w:type="spellStart"/>
            <w:r w:rsidRPr="0011421A">
              <w:rPr>
                <w:rFonts w:ascii="Calibri" w:hAnsi="Calibri" w:cs="Calibri"/>
                <w:b/>
                <w:bCs/>
                <w:i/>
                <w:iCs/>
                <w:lang w:eastAsia="es-EC"/>
              </w:rPr>
              <w:t>Reqs</w:t>
            </w:r>
            <w:proofErr w:type="spellEnd"/>
            <w:r w:rsidRPr="0011421A">
              <w:rPr>
                <w:rFonts w:ascii="Calibri" w:hAnsi="Calibri" w:cs="Calibri"/>
                <w:b/>
                <w:bCs/>
                <w:i/>
                <w:iCs/>
                <w:lang w:eastAsia="es-EC"/>
              </w:rPr>
              <w:t>.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4C684FEC"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7</w:t>
            </w:r>
          </w:p>
        </w:tc>
      </w:tr>
      <w:tr w:rsidR="00DA5DF7" w:rsidRPr="0011421A" w14:paraId="75B8DF9F"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817B7E6"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0F6C38D"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3</w:t>
            </w:r>
          </w:p>
        </w:tc>
      </w:tr>
      <w:tr w:rsidR="00DA5DF7" w:rsidRPr="0011421A" w14:paraId="3F0D6A7C"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5067CA13"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38C029B9"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ES-1.1</w:t>
            </w:r>
            <w:r>
              <w:rPr>
                <w:rFonts w:ascii="Calibri" w:hAnsi="Calibri" w:cs="Calibri"/>
                <w:i/>
                <w:iCs/>
                <w:lang w:eastAsia="es-EC"/>
              </w:rPr>
              <w:t>; ES-1.2</w:t>
            </w:r>
          </w:p>
        </w:tc>
      </w:tr>
    </w:tbl>
    <w:p w14:paraId="00BAED72" w14:textId="77777777" w:rsidR="00DA5DF7" w:rsidRDefault="00DA5DF7" w:rsidP="00DA5DF7">
      <w:pPr>
        <w:tabs>
          <w:tab w:val="left" w:pos="1050"/>
        </w:tabs>
      </w:pPr>
    </w:p>
    <w:p w14:paraId="1721AEB0" w14:textId="77777777" w:rsidR="00DA5DF7" w:rsidRDefault="00DA5DF7" w:rsidP="00DA5DF7">
      <w:pPr>
        <w:tabs>
          <w:tab w:val="left" w:pos="1050"/>
        </w:tabs>
      </w:pPr>
    </w:p>
    <w:p w14:paraId="2191B072" w14:textId="77777777" w:rsidR="00DA5DF7" w:rsidRDefault="00DA5DF7" w:rsidP="00DA5DF7">
      <w:pPr>
        <w:tabs>
          <w:tab w:val="left" w:pos="1050"/>
        </w:tabs>
      </w:pPr>
    </w:p>
    <w:p w14:paraId="1BE1418C" w14:textId="77777777" w:rsidR="00DA5DF7" w:rsidRDefault="00DA5DF7" w:rsidP="00DA5DF7">
      <w:pPr>
        <w:tabs>
          <w:tab w:val="left" w:pos="1050"/>
        </w:tabs>
      </w:pPr>
    </w:p>
    <w:p w14:paraId="28CBD3D8" w14:textId="77777777" w:rsidR="00DA5DF7" w:rsidRDefault="00DA5DF7" w:rsidP="00DA5DF7">
      <w:pPr>
        <w:tabs>
          <w:tab w:val="left" w:pos="1050"/>
        </w:tabs>
      </w:pPr>
    </w:p>
    <w:p w14:paraId="1E33CC17"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1690D629"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4293F23"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 xml:space="preserve">ID </w:t>
            </w:r>
            <w:proofErr w:type="spellStart"/>
            <w:r w:rsidRPr="0011421A">
              <w:rPr>
                <w:rFonts w:ascii="Calibri" w:hAnsi="Calibri" w:cs="Calibri"/>
                <w:b/>
                <w:bCs/>
                <w:i/>
                <w:iCs/>
                <w:lang w:eastAsia="es-EC"/>
              </w:rPr>
              <w:t>Ref</w:t>
            </w:r>
            <w:proofErr w:type="spellEnd"/>
            <w:r w:rsidRPr="0011421A">
              <w:rPr>
                <w:rFonts w:ascii="Calibri" w:hAnsi="Calibri" w:cs="Calibri"/>
                <w:b/>
                <w:bCs/>
                <w:i/>
                <w:iCs/>
                <w:lang w:eastAsia="es-EC"/>
              </w:rPr>
              <w:t>:</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7D67EA34"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4</w:t>
            </w:r>
          </w:p>
        </w:tc>
      </w:tr>
      <w:tr w:rsidR="00DA5DF7" w:rsidRPr="0011421A" w14:paraId="2115E59B"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D74B3BE"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120597E" w14:textId="77777777" w:rsidR="00DA5DF7" w:rsidRPr="0011421A" w:rsidRDefault="00DA5DF7" w:rsidP="00F811BA">
            <w:pPr>
              <w:jc w:val="both"/>
              <w:textAlignment w:val="baseline"/>
              <w:rPr>
                <w:rFonts w:ascii="Segoe UI" w:hAnsi="Segoe UI" w:cs="Segoe UI"/>
                <w:sz w:val="18"/>
                <w:szCs w:val="18"/>
                <w:lang w:eastAsia="es-EC"/>
              </w:rPr>
            </w:pPr>
            <w:r>
              <w:rPr>
                <w:rFonts w:ascii="Calibri" w:hAnsi="Calibri" w:cs="Calibri"/>
                <w:i/>
                <w:iCs/>
                <w:lang w:eastAsia="es-EC"/>
              </w:rPr>
              <w:t>Publicar mensaje en el foro</w:t>
            </w:r>
          </w:p>
        </w:tc>
      </w:tr>
      <w:tr w:rsidR="00DA5DF7" w:rsidRPr="0011421A" w14:paraId="60E16247"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601632F0" w14:textId="77777777" w:rsidR="00DA5DF7" w:rsidRPr="0011421A" w:rsidRDefault="00DA5DF7" w:rsidP="00F811BA">
            <w:pPr>
              <w:ind w:left="-60"/>
              <w:jc w:val="center"/>
              <w:textAlignment w:val="baseline"/>
              <w:rPr>
                <w:rFonts w:ascii="Segoe UI" w:hAnsi="Segoe UI" w:cs="Segoe UI"/>
                <w:sz w:val="18"/>
                <w:szCs w:val="18"/>
                <w:lang w:eastAsia="es-EC"/>
              </w:rPr>
            </w:pPr>
            <w:proofErr w:type="spellStart"/>
            <w:r w:rsidRPr="0011421A">
              <w:rPr>
                <w:rFonts w:ascii="Calibri" w:hAnsi="Calibri" w:cs="Calibri"/>
                <w:b/>
                <w:bCs/>
                <w:i/>
                <w:iCs/>
                <w:lang w:eastAsia="es-EC"/>
              </w:rPr>
              <w:t>Reqs</w:t>
            </w:r>
            <w:proofErr w:type="spellEnd"/>
            <w:r w:rsidRPr="0011421A">
              <w:rPr>
                <w:rFonts w:ascii="Calibri" w:hAnsi="Calibri" w:cs="Calibri"/>
                <w:b/>
                <w:bCs/>
                <w:i/>
                <w:iCs/>
                <w:lang w:eastAsia="es-EC"/>
              </w:rPr>
              <w:t>.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4EAD13E7"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-3</w:t>
            </w:r>
          </w:p>
        </w:tc>
      </w:tr>
      <w:tr w:rsidR="00DA5DF7" w:rsidRPr="0011421A" w14:paraId="19845EEC"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41842412"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05689E0F"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4</w:t>
            </w:r>
          </w:p>
        </w:tc>
      </w:tr>
      <w:tr w:rsidR="00DA5DF7" w:rsidRPr="0011421A" w14:paraId="2A6C3074"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063A436D"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04396F36"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ES-1.1</w:t>
            </w:r>
            <w:r>
              <w:rPr>
                <w:rFonts w:ascii="Calibri" w:hAnsi="Calibri" w:cs="Calibri"/>
                <w:i/>
                <w:iCs/>
                <w:lang w:eastAsia="es-EC"/>
              </w:rPr>
              <w:t>; ES-1.2</w:t>
            </w:r>
          </w:p>
        </w:tc>
      </w:tr>
    </w:tbl>
    <w:p w14:paraId="138B90B5" w14:textId="77777777" w:rsidR="00DA5DF7" w:rsidRDefault="00DA5DF7" w:rsidP="00DA5DF7">
      <w:pPr>
        <w:tabs>
          <w:tab w:val="left" w:pos="1050"/>
        </w:tabs>
      </w:pPr>
    </w:p>
    <w:p w14:paraId="6C3B3CED"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5FBE592C"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79D53BF"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 xml:space="preserve">ID </w:t>
            </w:r>
            <w:proofErr w:type="spellStart"/>
            <w:r w:rsidRPr="0011421A">
              <w:rPr>
                <w:rFonts w:ascii="Calibri" w:hAnsi="Calibri" w:cs="Calibri"/>
                <w:b/>
                <w:bCs/>
                <w:i/>
                <w:iCs/>
                <w:lang w:eastAsia="es-EC"/>
              </w:rPr>
              <w:t>Ref</w:t>
            </w:r>
            <w:proofErr w:type="spellEnd"/>
            <w:r w:rsidRPr="0011421A">
              <w:rPr>
                <w:rFonts w:ascii="Calibri" w:hAnsi="Calibri" w:cs="Calibri"/>
                <w:b/>
                <w:bCs/>
                <w:i/>
                <w:iCs/>
                <w:lang w:eastAsia="es-EC"/>
              </w:rPr>
              <w:t>:</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29A2A5C6"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5</w:t>
            </w:r>
          </w:p>
        </w:tc>
      </w:tr>
      <w:tr w:rsidR="00DA5DF7" w:rsidRPr="0011421A" w14:paraId="0B4EB55C"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246FC853"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F64DBBC" w14:textId="77777777" w:rsidR="00DA5DF7" w:rsidRPr="0011421A" w:rsidRDefault="00DA5DF7" w:rsidP="00F811BA">
            <w:pPr>
              <w:jc w:val="both"/>
              <w:textAlignment w:val="baseline"/>
              <w:rPr>
                <w:rFonts w:ascii="Segoe UI" w:hAnsi="Segoe UI" w:cs="Segoe UI"/>
                <w:sz w:val="18"/>
                <w:szCs w:val="18"/>
                <w:lang w:eastAsia="es-EC"/>
              </w:rPr>
            </w:pPr>
            <w:r>
              <w:rPr>
                <w:rFonts w:ascii="Calibri" w:hAnsi="Calibri" w:cs="Calibri"/>
                <w:i/>
                <w:iCs/>
                <w:lang w:eastAsia="es-EC"/>
              </w:rPr>
              <w:t>Visualizar mensaje en el foro</w:t>
            </w:r>
          </w:p>
        </w:tc>
      </w:tr>
      <w:tr w:rsidR="00DA5DF7" w:rsidRPr="0011421A" w14:paraId="7B879E5C"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659039D9" w14:textId="77777777" w:rsidR="00DA5DF7" w:rsidRPr="0011421A" w:rsidRDefault="00DA5DF7" w:rsidP="00F811BA">
            <w:pPr>
              <w:ind w:left="-60"/>
              <w:jc w:val="center"/>
              <w:textAlignment w:val="baseline"/>
              <w:rPr>
                <w:rFonts w:ascii="Segoe UI" w:hAnsi="Segoe UI" w:cs="Segoe UI"/>
                <w:sz w:val="18"/>
                <w:szCs w:val="18"/>
                <w:lang w:eastAsia="es-EC"/>
              </w:rPr>
            </w:pPr>
            <w:proofErr w:type="spellStart"/>
            <w:r w:rsidRPr="0011421A">
              <w:rPr>
                <w:rFonts w:ascii="Calibri" w:hAnsi="Calibri" w:cs="Calibri"/>
                <w:b/>
                <w:bCs/>
                <w:i/>
                <w:iCs/>
                <w:lang w:eastAsia="es-EC"/>
              </w:rPr>
              <w:t>Reqs</w:t>
            </w:r>
            <w:proofErr w:type="spellEnd"/>
            <w:r w:rsidRPr="0011421A">
              <w:rPr>
                <w:rFonts w:ascii="Calibri" w:hAnsi="Calibri" w:cs="Calibri"/>
                <w:b/>
                <w:bCs/>
                <w:i/>
                <w:iCs/>
                <w:lang w:eastAsia="es-EC"/>
              </w:rPr>
              <w:t>.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9083935"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-4</w:t>
            </w:r>
          </w:p>
        </w:tc>
      </w:tr>
      <w:tr w:rsidR="00DA5DF7" w:rsidRPr="0011421A" w14:paraId="0421CDBB"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CD33625"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DD0F3B1"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5</w:t>
            </w:r>
          </w:p>
        </w:tc>
      </w:tr>
      <w:tr w:rsidR="00DA5DF7" w:rsidRPr="0011421A" w14:paraId="2727CB83"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FDE3F4D"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2C2F2193"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ES-1.1</w:t>
            </w:r>
            <w:r>
              <w:rPr>
                <w:rFonts w:ascii="Calibri" w:hAnsi="Calibri" w:cs="Calibri"/>
                <w:i/>
                <w:iCs/>
                <w:lang w:eastAsia="es-EC"/>
              </w:rPr>
              <w:t>, ES-1.2</w:t>
            </w:r>
          </w:p>
        </w:tc>
      </w:tr>
    </w:tbl>
    <w:p w14:paraId="3CB72287" w14:textId="77777777" w:rsidR="00DA5DF7" w:rsidRDefault="00DA5DF7" w:rsidP="00DA5DF7">
      <w:pPr>
        <w:tabs>
          <w:tab w:val="left" w:pos="1050"/>
        </w:tabs>
      </w:pPr>
    </w:p>
    <w:p w14:paraId="58B468E3"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7CC0E5CA"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C28B01F"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 xml:space="preserve">ID </w:t>
            </w:r>
            <w:proofErr w:type="spellStart"/>
            <w:r w:rsidRPr="0011421A">
              <w:rPr>
                <w:rFonts w:ascii="Calibri" w:hAnsi="Calibri" w:cs="Calibri"/>
                <w:b/>
                <w:bCs/>
                <w:i/>
                <w:iCs/>
                <w:lang w:eastAsia="es-EC"/>
              </w:rPr>
              <w:t>Ref</w:t>
            </w:r>
            <w:proofErr w:type="spellEnd"/>
            <w:r w:rsidRPr="0011421A">
              <w:rPr>
                <w:rFonts w:ascii="Calibri" w:hAnsi="Calibri" w:cs="Calibri"/>
                <w:b/>
                <w:bCs/>
                <w:i/>
                <w:iCs/>
                <w:lang w:eastAsia="es-EC"/>
              </w:rPr>
              <w:t>:</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5FF95F11"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6</w:t>
            </w:r>
          </w:p>
        </w:tc>
      </w:tr>
      <w:tr w:rsidR="00DA5DF7" w:rsidRPr="0011421A" w14:paraId="2C7A4FD5"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0F3C75B0"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1D7BABCB" w14:textId="77777777" w:rsidR="00DA5DF7" w:rsidRPr="0011421A" w:rsidRDefault="00DA5DF7" w:rsidP="00F811BA">
            <w:pPr>
              <w:jc w:val="both"/>
              <w:textAlignment w:val="baseline"/>
              <w:rPr>
                <w:rFonts w:ascii="Segoe UI" w:hAnsi="Segoe UI" w:cs="Segoe UI"/>
                <w:sz w:val="18"/>
                <w:szCs w:val="18"/>
                <w:lang w:eastAsia="es-EC"/>
              </w:rPr>
            </w:pPr>
            <w:r>
              <w:rPr>
                <w:rFonts w:ascii="Calibri" w:hAnsi="Calibri" w:cs="Calibri"/>
                <w:i/>
                <w:iCs/>
                <w:lang w:eastAsia="es-EC"/>
              </w:rPr>
              <w:t>Moderar mensaje en el foro</w:t>
            </w:r>
          </w:p>
        </w:tc>
      </w:tr>
      <w:tr w:rsidR="00DA5DF7" w:rsidRPr="0011421A" w14:paraId="31359A5D"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6B5563FC" w14:textId="77777777" w:rsidR="00DA5DF7" w:rsidRPr="0011421A" w:rsidRDefault="00DA5DF7" w:rsidP="00F811BA">
            <w:pPr>
              <w:ind w:left="-60"/>
              <w:jc w:val="center"/>
              <w:textAlignment w:val="baseline"/>
              <w:rPr>
                <w:rFonts w:ascii="Segoe UI" w:hAnsi="Segoe UI" w:cs="Segoe UI"/>
                <w:sz w:val="18"/>
                <w:szCs w:val="18"/>
                <w:lang w:eastAsia="es-EC"/>
              </w:rPr>
            </w:pPr>
            <w:proofErr w:type="spellStart"/>
            <w:r w:rsidRPr="0011421A">
              <w:rPr>
                <w:rFonts w:ascii="Calibri" w:hAnsi="Calibri" w:cs="Calibri"/>
                <w:b/>
                <w:bCs/>
                <w:i/>
                <w:iCs/>
                <w:lang w:eastAsia="es-EC"/>
              </w:rPr>
              <w:t>Reqs</w:t>
            </w:r>
            <w:proofErr w:type="spellEnd"/>
            <w:r w:rsidRPr="0011421A">
              <w:rPr>
                <w:rFonts w:ascii="Calibri" w:hAnsi="Calibri" w:cs="Calibri"/>
                <w:b/>
                <w:bCs/>
                <w:i/>
                <w:iCs/>
                <w:lang w:eastAsia="es-EC"/>
              </w:rPr>
              <w:t>.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45E9B0EF"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3</w:t>
            </w:r>
          </w:p>
        </w:tc>
      </w:tr>
      <w:tr w:rsidR="00DA5DF7" w:rsidRPr="0011421A" w14:paraId="11FAD030"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706FBDF2"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09D6D6CB"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6</w:t>
            </w:r>
          </w:p>
        </w:tc>
      </w:tr>
      <w:tr w:rsidR="00DA5DF7" w:rsidRPr="0011421A" w14:paraId="7104926E"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5E117BE1"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5FCA5AA7"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ES-1.1</w:t>
            </w:r>
            <w:r w:rsidRPr="0011421A">
              <w:rPr>
                <w:rFonts w:ascii="Calibri" w:hAnsi="Calibri" w:cs="Calibri"/>
                <w:lang w:eastAsia="es-EC"/>
              </w:rPr>
              <w:t> </w:t>
            </w:r>
          </w:p>
        </w:tc>
      </w:tr>
    </w:tbl>
    <w:p w14:paraId="57727707" w14:textId="77777777" w:rsidR="00DA5DF7" w:rsidRDefault="00DA5DF7" w:rsidP="00DA5DF7">
      <w:pPr>
        <w:tabs>
          <w:tab w:val="left" w:pos="1050"/>
        </w:tabs>
      </w:pPr>
    </w:p>
    <w:p w14:paraId="5D4D2520" w14:textId="77777777" w:rsidR="00DA5DF7" w:rsidRDefault="00DA5DF7" w:rsidP="00DA5DF7">
      <w:pPr>
        <w:tabs>
          <w:tab w:val="left" w:pos="1050"/>
        </w:tabs>
      </w:pPr>
    </w:p>
    <w:tbl>
      <w:tblPr>
        <w:tblW w:w="80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2"/>
        <w:gridCol w:w="5767"/>
      </w:tblGrid>
      <w:tr w:rsidR="00DA5DF7" w:rsidRPr="0011421A" w14:paraId="2B711CBB"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739637CE"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 xml:space="preserve">ID </w:t>
            </w:r>
            <w:proofErr w:type="spellStart"/>
            <w:r w:rsidRPr="0011421A">
              <w:rPr>
                <w:rFonts w:ascii="Calibri" w:hAnsi="Calibri" w:cs="Calibri"/>
                <w:b/>
                <w:bCs/>
                <w:i/>
                <w:iCs/>
                <w:lang w:eastAsia="es-EC"/>
              </w:rPr>
              <w:t>Ref</w:t>
            </w:r>
            <w:proofErr w:type="spellEnd"/>
            <w:r w:rsidRPr="0011421A">
              <w:rPr>
                <w:rFonts w:ascii="Calibri" w:hAnsi="Calibri" w:cs="Calibri"/>
                <w:b/>
                <w:bCs/>
                <w:i/>
                <w:iCs/>
                <w:lang w:eastAsia="es-EC"/>
              </w:rPr>
              <w:t>:</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4E7CB5A"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IND-</w:t>
            </w:r>
            <w:r>
              <w:rPr>
                <w:rFonts w:ascii="Calibri" w:hAnsi="Calibri" w:cs="Calibri"/>
                <w:i/>
                <w:iCs/>
                <w:lang w:eastAsia="es-EC"/>
              </w:rPr>
              <w:t>7</w:t>
            </w:r>
          </w:p>
        </w:tc>
      </w:tr>
      <w:tr w:rsidR="00DA5DF7" w:rsidRPr="0011421A" w14:paraId="70BEC2BD"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2D67EE07"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Descripción:</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07234FF3" w14:textId="77777777" w:rsidR="00DA5DF7" w:rsidRPr="0011421A" w:rsidRDefault="00DA5DF7" w:rsidP="00F811BA">
            <w:pPr>
              <w:jc w:val="both"/>
              <w:textAlignment w:val="baseline"/>
              <w:rPr>
                <w:rFonts w:ascii="Segoe UI" w:hAnsi="Segoe UI" w:cs="Segoe UI"/>
                <w:sz w:val="18"/>
                <w:szCs w:val="18"/>
                <w:lang w:eastAsia="es-EC"/>
              </w:rPr>
            </w:pPr>
            <w:r>
              <w:rPr>
                <w:rFonts w:ascii="Calibri" w:hAnsi="Calibri" w:cs="Calibri"/>
                <w:i/>
                <w:iCs/>
                <w:lang w:eastAsia="es-EC"/>
              </w:rPr>
              <w:t>Gestión de cuentas de usuario</w:t>
            </w:r>
          </w:p>
        </w:tc>
      </w:tr>
      <w:tr w:rsidR="00DA5DF7" w:rsidRPr="0011421A" w14:paraId="4F556153"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6141C5F8" w14:textId="77777777" w:rsidR="00DA5DF7" w:rsidRPr="0011421A" w:rsidRDefault="00DA5DF7" w:rsidP="00F811BA">
            <w:pPr>
              <w:ind w:left="-60"/>
              <w:jc w:val="center"/>
              <w:textAlignment w:val="baseline"/>
              <w:rPr>
                <w:rFonts w:ascii="Segoe UI" w:hAnsi="Segoe UI" w:cs="Segoe UI"/>
                <w:sz w:val="18"/>
                <w:szCs w:val="18"/>
                <w:lang w:eastAsia="es-EC"/>
              </w:rPr>
            </w:pPr>
            <w:proofErr w:type="spellStart"/>
            <w:r w:rsidRPr="0011421A">
              <w:rPr>
                <w:rFonts w:ascii="Calibri" w:hAnsi="Calibri" w:cs="Calibri"/>
                <w:b/>
                <w:bCs/>
                <w:i/>
                <w:iCs/>
                <w:lang w:eastAsia="es-EC"/>
              </w:rPr>
              <w:t>Reqs</w:t>
            </w:r>
            <w:proofErr w:type="spellEnd"/>
            <w:r w:rsidRPr="0011421A">
              <w:rPr>
                <w:rFonts w:ascii="Calibri" w:hAnsi="Calibri" w:cs="Calibri"/>
                <w:b/>
                <w:bCs/>
                <w:i/>
                <w:iCs/>
                <w:lang w:eastAsia="es-EC"/>
              </w:rPr>
              <w:t>.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335497EE"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RF</w:t>
            </w:r>
            <w:r>
              <w:rPr>
                <w:rFonts w:ascii="Calibri" w:hAnsi="Calibri" w:cs="Calibri"/>
                <w:i/>
                <w:iCs/>
                <w:lang w:eastAsia="es-EC"/>
              </w:rPr>
              <w:t>-2</w:t>
            </w:r>
          </w:p>
        </w:tc>
      </w:tr>
      <w:tr w:rsidR="00DA5DF7" w:rsidRPr="0011421A" w14:paraId="16CFB595"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19837B28"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CU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64186460"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CU</w:t>
            </w:r>
            <w:r>
              <w:rPr>
                <w:rFonts w:ascii="Calibri" w:hAnsi="Calibri" w:cs="Calibri"/>
                <w:i/>
                <w:iCs/>
                <w:lang w:eastAsia="es-EC"/>
              </w:rPr>
              <w:t>7</w:t>
            </w:r>
          </w:p>
        </w:tc>
      </w:tr>
      <w:tr w:rsidR="00DA5DF7" w:rsidRPr="0011421A" w14:paraId="22C92AF0" w14:textId="77777777" w:rsidTr="00F811BA">
        <w:trPr>
          <w:trHeight w:val="305"/>
        </w:trPr>
        <w:tc>
          <w:tcPr>
            <w:tcW w:w="2262" w:type="dxa"/>
            <w:tcBorders>
              <w:top w:val="single" w:sz="6" w:space="0" w:color="000000"/>
              <w:left w:val="single" w:sz="6" w:space="0" w:color="000000"/>
              <w:bottom w:val="single" w:sz="6" w:space="0" w:color="000000"/>
              <w:right w:val="single" w:sz="6" w:space="0" w:color="000000"/>
            </w:tcBorders>
            <w:shd w:val="clear" w:color="auto" w:fill="DBDBDB"/>
            <w:hideMark/>
          </w:tcPr>
          <w:p w14:paraId="3975CE86" w14:textId="77777777" w:rsidR="00DA5DF7" w:rsidRPr="0011421A" w:rsidRDefault="00DA5DF7" w:rsidP="00F811BA">
            <w:pPr>
              <w:ind w:left="-60"/>
              <w:jc w:val="center"/>
              <w:textAlignment w:val="baseline"/>
              <w:rPr>
                <w:rFonts w:ascii="Segoe UI" w:hAnsi="Segoe UI" w:cs="Segoe UI"/>
                <w:sz w:val="18"/>
                <w:szCs w:val="18"/>
                <w:lang w:eastAsia="es-EC"/>
              </w:rPr>
            </w:pPr>
            <w:r w:rsidRPr="0011421A">
              <w:rPr>
                <w:rFonts w:ascii="Calibri" w:hAnsi="Calibri" w:cs="Calibri"/>
                <w:b/>
                <w:bCs/>
                <w:i/>
                <w:iCs/>
                <w:lang w:eastAsia="es-EC"/>
              </w:rPr>
              <w:t>Esc. Asociados:</w:t>
            </w:r>
          </w:p>
        </w:tc>
        <w:tc>
          <w:tcPr>
            <w:tcW w:w="5767" w:type="dxa"/>
            <w:tcBorders>
              <w:top w:val="single" w:sz="6" w:space="0" w:color="000000"/>
              <w:left w:val="single" w:sz="6" w:space="0" w:color="000000"/>
              <w:bottom w:val="single" w:sz="6" w:space="0" w:color="000000"/>
              <w:right w:val="single" w:sz="6" w:space="0" w:color="000000"/>
            </w:tcBorders>
            <w:shd w:val="clear" w:color="auto" w:fill="auto"/>
            <w:hideMark/>
          </w:tcPr>
          <w:p w14:paraId="7780C9C3" w14:textId="77777777" w:rsidR="00DA5DF7" w:rsidRPr="0011421A" w:rsidRDefault="00DA5DF7" w:rsidP="00F811BA">
            <w:pPr>
              <w:jc w:val="both"/>
              <w:textAlignment w:val="baseline"/>
              <w:rPr>
                <w:rFonts w:ascii="Segoe UI" w:hAnsi="Segoe UI" w:cs="Segoe UI"/>
                <w:sz w:val="18"/>
                <w:szCs w:val="18"/>
                <w:lang w:eastAsia="es-EC"/>
              </w:rPr>
            </w:pPr>
            <w:r w:rsidRPr="0011421A">
              <w:rPr>
                <w:rFonts w:ascii="Calibri" w:hAnsi="Calibri" w:cs="Calibri"/>
                <w:i/>
                <w:iCs/>
                <w:lang w:eastAsia="es-EC"/>
              </w:rPr>
              <w:t>ES-1.1</w:t>
            </w:r>
            <w:r w:rsidRPr="0011421A">
              <w:rPr>
                <w:rFonts w:ascii="Calibri" w:hAnsi="Calibri" w:cs="Calibri"/>
                <w:lang w:eastAsia="es-EC"/>
              </w:rPr>
              <w:t>;</w:t>
            </w:r>
            <w:r>
              <w:rPr>
                <w:rFonts w:ascii="Calibri" w:hAnsi="Calibri" w:cs="Calibri"/>
                <w:lang w:eastAsia="es-EC"/>
              </w:rPr>
              <w:t xml:space="preserve"> ES- 1.2</w:t>
            </w:r>
          </w:p>
        </w:tc>
      </w:tr>
    </w:tbl>
    <w:p w14:paraId="1A80FEA6" w14:textId="77777777" w:rsidR="00DA5DF7" w:rsidRDefault="00DA5DF7" w:rsidP="00DA5DF7">
      <w:pPr>
        <w:tabs>
          <w:tab w:val="left" w:pos="1050"/>
        </w:tabs>
      </w:pPr>
    </w:p>
    <w:p w14:paraId="61B5E864" w14:textId="77777777" w:rsidR="00DA5DF7" w:rsidRDefault="00DA5DF7" w:rsidP="00DA5DF7">
      <w:pPr>
        <w:tabs>
          <w:tab w:val="left" w:pos="1050"/>
        </w:tabs>
      </w:pPr>
      <w:r>
        <w:t>Pantallas (Parte visual)</w:t>
      </w:r>
    </w:p>
    <w:p w14:paraId="1AA1261D" w14:textId="77777777" w:rsidR="00DA5DF7" w:rsidRDefault="00DA5DF7" w:rsidP="00DA5DF7">
      <w:pPr>
        <w:tabs>
          <w:tab w:val="left" w:pos="1050"/>
        </w:tabs>
        <w:rPr>
          <w:b/>
          <w:bCs/>
          <w:i/>
          <w:iCs/>
          <w:sz w:val="28"/>
          <w:szCs w:val="28"/>
        </w:rPr>
      </w:pPr>
      <w:r w:rsidRPr="00AE128D">
        <w:rPr>
          <w:b/>
          <w:bCs/>
          <w:i/>
          <w:iCs/>
          <w:sz w:val="28"/>
          <w:szCs w:val="28"/>
        </w:rPr>
        <w:t>Vista de Implementación</w:t>
      </w:r>
      <w:r>
        <w:rPr>
          <w:b/>
          <w:bCs/>
          <w:i/>
          <w:iCs/>
          <w:sz w:val="28"/>
          <w:szCs w:val="28"/>
        </w:rPr>
        <w:t xml:space="preserve"> – Componentes</w:t>
      </w:r>
    </w:p>
    <w:p w14:paraId="333FDB96" w14:textId="1881A724" w:rsidR="00DA5DF7" w:rsidRPr="00AE128D" w:rsidRDefault="00DA5DF7" w:rsidP="00DA5DF7">
      <w:pPr>
        <w:tabs>
          <w:tab w:val="left" w:pos="1050"/>
        </w:tabs>
        <w:rPr>
          <w:b/>
          <w:bCs/>
          <w:i/>
          <w:iCs/>
          <w:sz w:val="28"/>
          <w:szCs w:val="28"/>
        </w:rPr>
      </w:pPr>
      <w:r>
        <w:rPr>
          <w:noProof/>
        </w:rPr>
        <w:lastRenderedPageBreak/>
        <w:drawing>
          <wp:inline distT="0" distB="0" distL="0" distR="0" wp14:anchorId="6FCB535F" wp14:editId="2B96C799">
            <wp:extent cx="4371975" cy="3790950"/>
            <wp:effectExtent l="0" t="0" r="9525" b="0"/>
            <wp:docPr id="530695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8564"/>
                    <a:stretch/>
                  </pic:blipFill>
                  <pic:spPr bwMode="auto">
                    <a:xfrm>
                      <a:off x="0" y="0"/>
                      <a:ext cx="4371975" cy="3790950"/>
                    </a:xfrm>
                    <a:prstGeom prst="rect">
                      <a:avLst/>
                    </a:prstGeom>
                    <a:noFill/>
                    <a:ln>
                      <a:noFill/>
                    </a:ln>
                    <a:extLst>
                      <a:ext uri="{53640926-AAD7-44D8-BBD7-CCE9431645EC}">
                        <a14:shadowObscured xmlns:a14="http://schemas.microsoft.com/office/drawing/2010/main"/>
                      </a:ext>
                    </a:extLst>
                  </pic:spPr>
                </pic:pic>
              </a:graphicData>
            </a:graphic>
          </wp:inline>
        </w:drawing>
      </w:r>
    </w:p>
    <w:p w14:paraId="33D7D40C" w14:textId="77777777" w:rsidR="00DA5DF7" w:rsidRDefault="00DA5DF7" w:rsidP="00DA5DF7">
      <w:pPr>
        <w:tabs>
          <w:tab w:val="left" w:pos="1050"/>
        </w:tabs>
      </w:pPr>
    </w:p>
    <w:p w14:paraId="0C3FC6B7" w14:textId="77777777" w:rsidR="00DA5DF7" w:rsidRDefault="00DA5DF7" w:rsidP="00DA5DF7">
      <w:pPr>
        <w:tabs>
          <w:tab w:val="left" w:pos="1050"/>
        </w:tabs>
      </w:pPr>
    </w:p>
    <w:p w14:paraId="05B70DBC" w14:textId="77777777" w:rsidR="00DA5DF7" w:rsidRDefault="00DA5DF7" w:rsidP="00DA5DF7">
      <w:pPr>
        <w:tabs>
          <w:tab w:val="left" w:pos="1050"/>
        </w:tabs>
      </w:pPr>
    </w:p>
    <w:p w14:paraId="5A96A210" w14:textId="77777777" w:rsidR="00DA5DF7" w:rsidRDefault="00DA5DF7" w:rsidP="00DA5DF7">
      <w:pPr>
        <w:tabs>
          <w:tab w:val="left" w:pos="1050"/>
        </w:tabs>
      </w:pPr>
      <w:hyperlink r:id="rId13" w:history="1">
        <w:r w:rsidRPr="004D633A">
          <w:rPr>
            <w:rStyle w:val="Hipervnculo"/>
          </w:rPr>
          <w:t>https://luc</w:t>
        </w:r>
        <w:r w:rsidRPr="004D633A">
          <w:rPr>
            <w:rStyle w:val="Hipervnculo"/>
          </w:rPr>
          <w:t>i</w:t>
        </w:r>
        <w:r w:rsidRPr="004D633A">
          <w:rPr>
            <w:rStyle w:val="Hipervnculo"/>
          </w:rPr>
          <w:t>d.app/lucidchart/25c9498e-9806-40db-965f-6bd89c699820/edit?viewport_loc=-411%2C-1263%2C4096%2C1684%2C0_0&amp;invitationId=inv_22d623e1-a071-4623-9941-f3b591e59a79</w:t>
        </w:r>
      </w:hyperlink>
      <w:r>
        <w:t xml:space="preserve"> </w:t>
      </w:r>
    </w:p>
    <w:p w14:paraId="5FD42590" w14:textId="77777777" w:rsidR="00DA5DF7" w:rsidRDefault="00DA5DF7" w:rsidP="00DA5DF7">
      <w:pPr>
        <w:tabs>
          <w:tab w:val="left" w:pos="1050"/>
        </w:tabs>
      </w:pPr>
      <w:r>
        <w:t>Ejemplificación sujeta a cambios – Adaptada al proyecto</w:t>
      </w:r>
    </w:p>
    <w:p w14:paraId="68B1F8C6" w14:textId="77777777" w:rsidR="00DA5DF7" w:rsidRDefault="00DA5DF7" w:rsidP="00DA5DF7">
      <w:pPr>
        <w:tabs>
          <w:tab w:val="left" w:pos="1050"/>
        </w:tabs>
      </w:pPr>
    </w:p>
    <w:p w14:paraId="0EA1C09D" w14:textId="77777777" w:rsidR="00DA5DF7" w:rsidRDefault="00DA5DF7" w:rsidP="00DA5DF7">
      <w:pPr>
        <w:tabs>
          <w:tab w:val="left" w:pos="1050"/>
        </w:tabs>
      </w:pPr>
    </w:p>
    <w:p w14:paraId="6E670419" w14:textId="77777777" w:rsidR="00DA5DF7" w:rsidRPr="003C5B43" w:rsidRDefault="00DA5DF7" w:rsidP="00DA5DF7">
      <w:pPr>
        <w:pStyle w:val="paragraph"/>
        <w:spacing w:before="0" w:beforeAutospacing="0" w:after="0" w:afterAutospacing="0"/>
        <w:textAlignment w:val="baseline"/>
        <w:rPr>
          <w:rFonts w:ascii="Calibri" w:hAnsi="Calibri" w:cs="Calibri"/>
          <w:b/>
          <w:bCs/>
          <w:i/>
          <w:iCs/>
          <w:sz w:val="36"/>
          <w:szCs w:val="36"/>
        </w:rPr>
      </w:pPr>
      <w:r w:rsidRPr="003C5B43">
        <w:rPr>
          <w:rStyle w:val="normaltextrun"/>
          <w:rFonts w:ascii="Calibri" w:hAnsi="Calibri" w:cs="Calibri"/>
          <w:b/>
          <w:bCs/>
          <w:sz w:val="36"/>
          <w:szCs w:val="36"/>
          <w:lang w:val="es-ES"/>
        </w:rPr>
        <w:t>Requisitos de Software/Hardware</w:t>
      </w:r>
      <w:r w:rsidRPr="003C5B43">
        <w:rPr>
          <w:rStyle w:val="eop"/>
          <w:rFonts w:ascii="Calibri" w:hAnsi="Calibri" w:cs="Calibri"/>
          <w:b/>
          <w:bCs/>
          <w:i/>
          <w:iCs/>
          <w:sz w:val="36"/>
          <w:szCs w:val="36"/>
        </w:rPr>
        <w:t> </w:t>
      </w:r>
    </w:p>
    <w:p w14:paraId="011534B6" w14:textId="77777777" w:rsidR="00DA5DF7" w:rsidRPr="003C5B43" w:rsidRDefault="00DA5DF7" w:rsidP="00DA5DF7">
      <w:pPr>
        <w:pStyle w:val="paragraph"/>
        <w:spacing w:before="0" w:beforeAutospacing="0" w:after="0" w:afterAutospacing="0"/>
        <w:jc w:val="both"/>
        <w:textAlignment w:val="baseline"/>
        <w:rPr>
          <w:rFonts w:ascii="Arial" w:hAnsi="Arial"/>
          <w:i/>
          <w:iCs/>
        </w:rPr>
      </w:pPr>
      <w:r w:rsidRPr="003C5B43">
        <w:rPr>
          <w:rStyle w:val="normaltextrun"/>
          <w:rFonts w:ascii="Arial" w:hAnsi="Arial"/>
          <w:i/>
          <w:iCs/>
          <w:color w:val="000000"/>
          <w:lang w:val="es-ES"/>
        </w:rPr>
        <w:t>Requisitos de Software:</w:t>
      </w:r>
      <w:r w:rsidRPr="003C5B43">
        <w:rPr>
          <w:rStyle w:val="eop"/>
          <w:rFonts w:ascii="Arial" w:hAnsi="Arial"/>
          <w:i/>
          <w:iCs/>
          <w:color w:val="000000"/>
        </w:rPr>
        <w:t> </w:t>
      </w:r>
    </w:p>
    <w:p w14:paraId="2593E6E3" w14:textId="77777777" w:rsidR="00DA5DF7" w:rsidRDefault="00DA5DF7" w:rsidP="00DA5DF7">
      <w:pPr>
        <w:pStyle w:val="paragraph"/>
        <w:numPr>
          <w:ilvl w:val="0"/>
          <w:numId w:val="39"/>
        </w:numPr>
        <w:spacing w:before="0" w:beforeAutospacing="0" w:after="0" w:afterAutospacing="0"/>
        <w:ind w:left="1080" w:firstLine="0"/>
        <w:jc w:val="both"/>
        <w:textAlignment w:val="baseline"/>
        <w:rPr>
          <w:rFonts w:ascii="Arial" w:hAnsi="Arial"/>
        </w:rPr>
      </w:pPr>
      <w:r>
        <w:rPr>
          <w:rStyle w:val="normaltextrun"/>
          <w:rFonts w:ascii="Arial" w:hAnsi="Arial"/>
          <w:color w:val="000000"/>
          <w:lang w:val="es-MX"/>
        </w:rPr>
        <w:t>Sistema Operativo: Windows 10</w:t>
      </w:r>
      <w:r>
        <w:rPr>
          <w:rStyle w:val="eop"/>
          <w:rFonts w:ascii="Arial" w:hAnsi="Arial"/>
          <w:color w:val="000000"/>
        </w:rPr>
        <w:t> </w:t>
      </w:r>
    </w:p>
    <w:p w14:paraId="360D51DB" w14:textId="77777777" w:rsidR="00DA5DF7" w:rsidRDefault="00DA5DF7" w:rsidP="00DA5DF7">
      <w:pPr>
        <w:pStyle w:val="paragraph"/>
        <w:numPr>
          <w:ilvl w:val="0"/>
          <w:numId w:val="39"/>
        </w:numPr>
        <w:spacing w:before="0" w:beforeAutospacing="0" w:after="0" w:afterAutospacing="0"/>
        <w:ind w:left="1080" w:firstLine="0"/>
        <w:jc w:val="both"/>
        <w:textAlignment w:val="baseline"/>
        <w:rPr>
          <w:rFonts w:ascii="Arial" w:hAnsi="Arial"/>
        </w:rPr>
      </w:pPr>
      <w:r>
        <w:rPr>
          <w:rStyle w:val="normaltextrun"/>
          <w:rFonts w:ascii="Arial" w:hAnsi="Arial"/>
          <w:color w:val="000000"/>
          <w:lang w:val="es-MX"/>
        </w:rPr>
        <w:t xml:space="preserve">Servidor de Aplicaciones: </w:t>
      </w:r>
      <w:proofErr w:type="spellStart"/>
      <w:r>
        <w:rPr>
          <w:rStyle w:val="normaltextrun"/>
          <w:rFonts w:ascii="Arial" w:hAnsi="Arial"/>
          <w:color w:val="000000"/>
          <w:lang w:val="es-MX"/>
        </w:rPr>
        <w:t>JBoss</w:t>
      </w:r>
      <w:proofErr w:type="spellEnd"/>
      <w:r>
        <w:rPr>
          <w:rStyle w:val="normaltextrun"/>
          <w:rFonts w:ascii="Arial" w:hAnsi="Arial"/>
          <w:color w:val="000000"/>
          <w:lang w:val="es-MX"/>
        </w:rPr>
        <w:t xml:space="preserve"> AS 6.0.</w:t>
      </w:r>
      <w:proofErr w:type="gramStart"/>
      <w:r>
        <w:rPr>
          <w:rStyle w:val="normaltextrun"/>
          <w:rFonts w:ascii="Arial" w:hAnsi="Arial"/>
          <w:color w:val="000000"/>
          <w:lang w:val="es-MX"/>
        </w:rPr>
        <w:t>0.Final</w:t>
      </w:r>
      <w:proofErr w:type="gramEnd"/>
      <w:r>
        <w:rPr>
          <w:rStyle w:val="normaltextrun"/>
          <w:rFonts w:ascii="Arial" w:hAnsi="Arial"/>
          <w:color w:val="000000"/>
          <w:lang w:val="es-MX"/>
        </w:rPr>
        <w:t>.</w:t>
      </w:r>
      <w:r>
        <w:rPr>
          <w:rStyle w:val="eop"/>
          <w:rFonts w:ascii="Arial" w:hAnsi="Arial"/>
          <w:color w:val="000000"/>
        </w:rPr>
        <w:t> </w:t>
      </w:r>
    </w:p>
    <w:p w14:paraId="380A172A" w14:textId="77777777" w:rsidR="00DA5DF7" w:rsidRDefault="00DA5DF7" w:rsidP="00DA5DF7">
      <w:pPr>
        <w:pStyle w:val="paragraph"/>
        <w:numPr>
          <w:ilvl w:val="0"/>
          <w:numId w:val="39"/>
        </w:numPr>
        <w:spacing w:before="0" w:beforeAutospacing="0" w:after="0" w:afterAutospacing="0"/>
        <w:ind w:left="1080" w:firstLine="0"/>
        <w:jc w:val="both"/>
        <w:textAlignment w:val="baseline"/>
        <w:rPr>
          <w:rFonts w:ascii="Arial" w:hAnsi="Arial"/>
        </w:rPr>
      </w:pPr>
      <w:r>
        <w:rPr>
          <w:rStyle w:val="normaltextrun"/>
          <w:rFonts w:ascii="Arial" w:hAnsi="Arial"/>
          <w:color w:val="000000"/>
          <w:lang w:val="es-MX"/>
        </w:rPr>
        <w:t xml:space="preserve">JDK (Java </w:t>
      </w:r>
      <w:proofErr w:type="spellStart"/>
      <w:r>
        <w:rPr>
          <w:rStyle w:val="normaltextrun"/>
          <w:rFonts w:ascii="Arial" w:hAnsi="Arial"/>
          <w:color w:val="000000"/>
          <w:lang w:val="es-MX"/>
        </w:rPr>
        <w:t>Development</w:t>
      </w:r>
      <w:proofErr w:type="spellEnd"/>
      <w:r>
        <w:rPr>
          <w:rStyle w:val="normaltextrun"/>
          <w:rFonts w:ascii="Arial" w:hAnsi="Arial"/>
          <w:color w:val="000000"/>
          <w:lang w:val="es-MX"/>
        </w:rPr>
        <w:t xml:space="preserve"> Kit): Versión 1.6.0_45 o superior. Esto implica tener instalada y configurada la versión adecuada de Java en el servidor.</w:t>
      </w:r>
      <w:r>
        <w:rPr>
          <w:rStyle w:val="eop"/>
          <w:rFonts w:ascii="Arial" w:hAnsi="Arial"/>
          <w:color w:val="000000"/>
        </w:rPr>
        <w:t> </w:t>
      </w:r>
    </w:p>
    <w:p w14:paraId="762764E5" w14:textId="77777777" w:rsidR="00DA5DF7" w:rsidRPr="003C5B43" w:rsidRDefault="00DA5DF7" w:rsidP="00DA5DF7">
      <w:pPr>
        <w:pStyle w:val="paragraph"/>
        <w:spacing w:before="0" w:beforeAutospacing="0" w:after="0" w:afterAutospacing="0"/>
        <w:jc w:val="both"/>
        <w:textAlignment w:val="baseline"/>
        <w:rPr>
          <w:rFonts w:ascii="Arial" w:hAnsi="Arial"/>
          <w:i/>
          <w:iCs/>
        </w:rPr>
      </w:pPr>
      <w:r w:rsidRPr="003C5B43">
        <w:rPr>
          <w:rStyle w:val="normaltextrun"/>
          <w:rFonts w:ascii="Arial" w:hAnsi="Arial"/>
          <w:i/>
          <w:iCs/>
          <w:color w:val="000000"/>
          <w:lang w:val="es-ES"/>
        </w:rPr>
        <w:t>Requisitos de Hardware:</w:t>
      </w:r>
      <w:r w:rsidRPr="003C5B43">
        <w:rPr>
          <w:rStyle w:val="eop"/>
          <w:rFonts w:ascii="Arial" w:hAnsi="Arial"/>
          <w:i/>
          <w:iCs/>
          <w:color w:val="000000"/>
        </w:rPr>
        <w:t> </w:t>
      </w:r>
    </w:p>
    <w:p w14:paraId="60569FB3" w14:textId="77777777" w:rsidR="00DA5DF7" w:rsidRDefault="00DA5DF7" w:rsidP="00DA5DF7">
      <w:pPr>
        <w:pStyle w:val="paragraph"/>
        <w:numPr>
          <w:ilvl w:val="0"/>
          <w:numId w:val="40"/>
        </w:numPr>
        <w:spacing w:before="0" w:beforeAutospacing="0" w:after="0" w:afterAutospacing="0"/>
        <w:ind w:left="1080" w:firstLine="0"/>
        <w:jc w:val="both"/>
        <w:textAlignment w:val="baseline"/>
        <w:rPr>
          <w:rFonts w:ascii="Arial" w:hAnsi="Arial"/>
        </w:rPr>
      </w:pPr>
      <w:r>
        <w:rPr>
          <w:rStyle w:val="normaltextrun"/>
          <w:rFonts w:ascii="Arial" w:hAnsi="Arial"/>
          <w:color w:val="000000"/>
          <w:lang w:val="es-MX"/>
        </w:rPr>
        <w:t xml:space="preserve">Procesador: Intel </w:t>
      </w:r>
      <w:proofErr w:type="spellStart"/>
      <w:r>
        <w:rPr>
          <w:rStyle w:val="normaltextrun"/>
          <w:rFonts w:ascii="Arial" w:hAnsi="Arial"/>
          <w:color w:val="000000"/>
          <w:lang w:val="es-MX"/>
        </w:rPr>
        <w:t>core</w:t>
      </w:r>
      <w:proofErr w:type="spellEnd"/>
      <w:r>
        <w:rPr>
          <w:rStyle w:val="normaltextrun"/>
          <w:rFonts w:ascii="Arial" w:hAnsi="Arial"/>
          <w:color w:val="000000"/>
          <w:lang w:val="es-MX"/>
        </w:rPr>
        <w:t xml:space="preserve"> i5 con 6 núcleos y </w:t>
      </w:r>
      <w:r w:rsidRPr="00357047">
        <w:rPr>
          <w:rStyle w:val="normaltextrun"/>
          <w:rFonts w:ascii="Arial" w:hAnsi="Arial"/>
          <w:color w:val="000000"/>
          <w:lang w:val="es-MX"/>
        </w:rPr>
        <w:t>4.3GHz de frecuencia con gráfica integrada</w:t>
      </w:r>
    </w:p>
    <w:p w14:paraId="76396F44" w14:textId="77777777" w:rsidR="00DA5DF7" w:rsidRDefault="00DA5DF7" w:rsidP="00DA5DF7">
      <w:pPr>
        <w:pStyle w:val="paragraph"/>
        <w:numPr>
          <w:ilvl w:val="0"/>
          <w:numId w:val="40"/>
        </w:numPr>
        <w:spacing w:before="0" w:beforeAutospacing="0" w:after="0" w:afterAutospacing="0"/>
        <w:ind w:left="1080" w:firstLine="0"/>
        <w:jc w:val="both"/>
        <w:textAlignment w:val="baseline"/>
        <w:rPr>
          <w:rFonts w:ascii="Arial" w:hAnsi="Arial"/>
        </w:rPr>
      </w:pPr>
      <w:r>
        <w:rPr>
          <w:rStyle w:val="normaltextrun"/>
          <w:rFonts w:ascii="Arial" w:hAnsi="Arial"/>
          <w:color w:val="000000"/>
          <w:lang w:val="es-MX"/>
        </w:rPr>
        <w:t>Memoria RAM: 8 GB. Idealmente, se recomienda asignar 4 GB de memoria como reserva para el sistema.</w:t>
      </w:r>
      <w:r>
        <w:rPr>
          <w:rStyle w:val="eop"/>
          <w:rFonts w:ascii="Arial" w:hAnsi="Arial"/>
          <w:color w:val="000000"/>
        </w:rPr>
        <w:t> </w:t>
      </w:r>
    </w:p>
    <w:p w14:paraId="146E6A5C" w14:textId="77777777" w:rsidR="00DA5DF7" w:rsidRDefault="00DA5DF7" w:rsidP="00DA5DF7">
      <w:pPr>
        <w:pStyle w:val="paragraph"/>
        <w:numPr>
          <w:ilvl w:val="0"/>
          <w:numId w:val="40"/>
        </w:numPr>
        <w:spacing w:before="0" w:beforeAutospacing="0" w:after="0" w:afterAutospacing="0"/>
        <w:ind w:left="1080" w:firstLine="0"/>
        <w:jc w:val="both"/>
        <w:textAlignment w:val="baseline"/>
        <w:rPr>
          <w:rFonts w:ascii="Arial" w:hAnsi="Arial"/>
        </w:rPr>
      </w:pPr>
      <w:r>
        <w:rPr>
          <w:rStyle w:val="normaltextrun"/>
          <w:rFonts w:ascii="Arial" w:hAnsi="Arial"/>
          <w:color w:val="000000"/>
          <w:lang w:val="es-MX"/>
        </w:rPr>
        <w:t>Almacenamiento: Disco duro con capacidad de 160 GB. Este espacio es necesario para instalar el sistema operativo, el servidor de aplicaciones y cualquier otra dependencia o software adicional.</w:t>
      </w:r>
      <w:r>
        <w:rPr>
          <w:rStyle w:val="eop"/>
          <w:rFonts w:ascii="Arial" w:hAnsi="Arial"/>
          <w:color w:val="000000"/>
        </w:rPr>
        <w:t> </w:t>
      </w:r>
    </w:p>
    <w:p w14:paraId="6AF2F933" w14:textId="77777777" w:rsidR="00DA5DF7" w:rsidRPr="00601CCE" w:rsidRDefault="00DA5DF7" w:rsidP="00DA5DF7">
      <w:pPr>
        <w:tabs>
          <w:tab w:val="left" w:pos="1050"/>
        </w:tabs>
      </w:pPr>
    </w:p>
    <w:p w14:paraId="52E85B08" w14:textId="77777777" w:rsidR="00DA5DF7" w:rsidRPr="00DC01E1" w:rsidRDefault="00DA5DF7" w:rsidP="00BF0E47">
      <w:pPr>
        <w:ind w:left="698"/>
        <w:rPr>
          <w:u w:val="single"/>
        </w:rPr>
      </w:pPr>
    </w:p>
    <w:sectPr w:rsidR="00DA5DF7" w:rsidRPr="00DC01E1">
      <w:headerReference w:type="default" r:id="rId14"/>
      <w:footerReference w:type="default" r:id="rId15"/>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3D64" w14:textId="77777777" w:rsidR="00342249" w:rsidRDefault="00342249">
      <w:r>
        <w:separator/>
      </w:r>
    </w:p>
  </w:endnote>
  <w:endnote w:type="continuationSeparator" w:id="0">
    <w:p w14:paraId="55CCAE4F" w14:textId="77777777" w:rsidR="00342249" w:rsidRDefault="00342249">
      <w:r>
        <w:continuationSeparator/>
      </w:r>
    </w:p>
  </w:endnote>
  <w:endnote w:type="continuationNotice" w:id="1">
    <w:p w14:paraId="6D1E62DE" w14:textId="77777777" w:rsidR="00342249" w:rsidRDefault="00342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C4D" w14:textId="105936FE" w:rsidR="00A3332F" w:rsidRDefault="00644B3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3D852527" wp14:editId="7D891E38">
              <wp:simplePos x="0" y="0"/>
              <wp:positionH relativeFrom="column">
                <wp:posOffset>-129540</wp:posOffset>
              </wp:positionH>
              <wp:positionV relativeFrom="paragraph">
                <wp:posOffset>90170</wp:posOffset>
              </wp:positionV>
              <wp:extent cx="6438900" cy="0"/>
              <wp:effectExtent l="0" t="0" r="0" b="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F3AD2B" id="_x0000_t32" coordsize="21600,21600" o:spt="32" o:oned="t" path="m,l21600,21600e" filled="f">
              <v:path arrowok="t" fillok="f" o:connecttype="none"/>
              <o:lock v:ext="edit" shapetype="t"/>
            </v:shapetype>
            <v:shape id="Conector recto de flecha 1" o:spid="_x0000_s1026" type="#_x0000_t32" style="position:absolute;margin-left:-10.2pt;margin-top:7.1pt;width:50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0FA50C90" w14:textId="464C0AFA"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w:t>
    </w:r>
    <w:r w:rsidR="00B61A9E" w:rsidRPr="00B61A9E">
      <w:rPr>
        <w:rStyle w:val="Nmerodepgina"/>
        <w:rFonts w:ascii="Calibri" w:hAnsi="Calibri"/>
        <w:snapToGrid w:val="0"/>
        <w:sz w:val="20"/>
        <w:szCs w:val="20"/>
        <w:lang w:val="es-ES_tradnl"/>
      </w:rPr>
      <w:t>VENTA DE COCHES DE SEGUNDA MANO</w:t>
    </w: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sidR="002B27F7">
      <w:rPr>
        <w:rStyle w:val="Nmerodepgina"/>
        <w:rFonts w:ascii="Calibri" w:hAnsi="Calibri"/>
        <w:snapToGrid w:val="0"/>
        <w:sz w:val="20"/>
        <w:szCs w:val="20"/>
        <w:lang w:val="es-ES_tradnl"/>
      </w:rPr>
      <w:t>1</w:t>
    </w:r>
  </w:p>
  <w:p w14:paraId="49DFB8B2" w14:textId="77777777" w:rsidR="00A3332F" w:rsidRPr="003C470A" w:rsidRDefault="002B27F7">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00A3332F" w:rsidRPr="003C470A">
      <w:rPr>
        <w:rFonts w:ascii="Calibri" w:hAnsi="Calibri" w:cs="Book Antiqua"/>
        <w:b/>
        <w:sz w:val="20"/>
        <w:szCs w:val="20"/>
      </w:rPr>
      <w:tab/>
      <w:t>Página:</w:t>
    </w:r>
    <w:r w:rsidR="00A3332F" w:rsidRPr="003C470A">
      <w:rPr>
        <w:rStyle w:val="Nmerodepgina"/>
        <w:rFonts w:ascii="Calibri" w:hAnsi="Calibri" w:cs="Book Antiqua"/>
        <w:sz w:val="20"/>
        <w:szCs w:val="20"/>
        <w:lang w:val="es-ES_tradnl"/>
      </w:rPr>
      <w:t xml:space="preserve">  </w:t>
    </w:r>
    <w:r w:rsidR="00A3332F" w:rsidRPr="003C470A">
      <w:rPr>
        <w:rStyle w:val="Nmerodepgina"/>
        <w:rFonts w:ascii="Calibri" w:hAnsi="Calibri"/>
        <w:snapToGrid w:val="0"/>
        <w:sz w:val="20"/>
        <w:szCs w:val="20"/>
        <w:lang w:val="es-ES_tradnl"/>
      </w:rPr>
      <w:fldChar w:fldCharType="begin"/>
    </w:r>
    <w:r w:rsidR="00A3332F" w:rsidRPr="003C470A">
      <w:rPr>
        <w:rStyle w:val="Nmerodepgina"/>
        <w:rFonts w:ascii="Calibri" w:hAnsi="Calibri"/>
        <w:snapToGrid w:val="0"/>
        <w:sz w:val="20"/>
        <w:szCs w:val="20"/>
        <w:lang w:val="es-ES_tradnl"/>
      </w:rPr>
      <w:instrText xml:space="preserve"> PAGE  </w:instrText>
    </w:r>
    <w:r w:rsidR="00A3332F" w:rsidRPr="003C470A">
      <w:rPr>
        <w:rStyle w:val="Nmerodepgina"/>
        <w:rFonts w:ascii="Calibri" w:hAnsi="Calibri"/>
        <w:snapToGrid w:val="0"/>
        <w:sz w:val="20"/>
        <w:szCs w:val="20"/>
        <w:lang w:val="es-ES_tradnl"/>
      </w:rPr>
      <w:fldChar w:fldCharType="separate"/>
    </w:r>
    <w:r w:rsidR="00A3332F">
      <w:rPr>
        <w:rStyle w:val="Nmerodepgina"/>
        <w:rFonts w:ascii="Calibri" w:hAnsi="Calibri"/>
        <w:noProof/>
        <w:snapToGrid w:val="0"/>
        <w:sz w:val="20"/>
        <w:szCs w:val="20"/>
        <w:lang w:val="es-ES_tradnl"/>
      </w:rPr>
      <w:t>8</w:t>
    </w:r>
    <w:r w:rsidR="00A3332F" w:rsidRPr="003C470A">
      <w:rPr>
        <w:rStyle w:val="Nmerodepgina"/>
        <w:rFonts w:ascii="Calibri" w:hAnsi="Calibri"/>
        <w:snapToGrid w:val="0"/>
        <w:sz w:val="20"/>
        <w:szCs w:val="20"/>
        <w:lang w:val="es-ES_tradnl"/>
      </w:rPr>
      <w:fldChar w:fldCharType="end"/>
    </w:r>
    <w:r w:rsidR="00A3332F"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0364" w14:textId="77777777" w:rsidR="00342249" w:rsidRDefault="00342249">
      <w:r>
        <w:separator/>
      </w:r>
    </w:p>
  </w:footnote>
  <w:footnote w:type="continuationSeparator" w:id="0">
    <w:p w14:paraId="4A61FCE2" w14:textId="77777777" w:rsidR="00342249" w:rsidRDefault="00342249">
      <w:r>
        <w:continuationSeparator/>
      </w:r>
    </w:p>
  </w:footnote>
  <w:footnote w:type="continuationNotice" w:id="1">
    <w:p w14:paraId="2CA48258" w14:textId="77777777" w:rsidR="00342249" w:rsidRDefault="003422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C8D9" w14:textId="7A839C9A" w:rsidR="00A3332F" w:rsidRDefault="00644B30" w:rsidP="006C50A0">
    <w:pPr>
      <w:pStyle w:val="Encabezado"/>
      <w:jc w:val="right"/>
      <w:rPr>
        <w:rFonts w:ascii="Calibri" w:hAnsi="Calibri"/>
        <w:sz w:val="20"/>
        <w:szCs w:val="20"/>
      </w:rPr>
    </w:pPr>
    <w:r>
      <w:rPr>
        <w:noProof/>
      </w:rPr>
      <w:drawing>
        <wp:anchor distT="0" distB="0" distL="114300" distR="114300" simplePos="0" relativeHeight="251658242" behindDoc="1" locked="0" layoutInCell="1" allowOverlap="1" wp14:anchorId="2E649545" wp14:editId="18A12E8D">
          <wp:simplePos x="0" y="0"/>
          <wp:positionH relativeFrom="column">
            <wp:posOffset>-434340</wp:posOffset>
          </wp:positionH>
          <wp:positionV relativeFrom="paragraph">
            <wp:posOffset>-171450</wp:posOffset>
          </wp:positionV>
          <wp:extent cx="2524125" cy="6477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pic:spPr>
              </pic:pic>
            </a:graphicData>
          </a:graphic>
          <wp14:sizeRelH relativeFrom="page">
            <wp14:pctWidth>0</wp14:pctWidth>
          </wp14:sizeRelH>
          <wp14:sizeRelV relativeFrom="page">
            <wp14:pctHeight>0</wp14:pctHeight>
          </wp14:sizeRelV>
        </wp:anchor>
      </w:drawing>
    </w:r>
    <w:r w:rsidR="00A3332F">
      <w:tab/>
    </w:r>
    <w:r w:rsidR="00A3332F">
      <w:tab/>
    </w:r>
    <w:r w:rsidR="00A3332F">
      <w:tab/>
    </w:r>
    <w:r w:rsidR="00A3332F">
      <w:tab/>
    </w:r>
    <w:r w:rsidR="00A3332F">
      <w:tab/>
    </w:r>
    <w:r w:rsidR="00A3332F">
      <w:tab/>
    </w:r>
    <w:r w:rsidR="00A3332F">
      <w:tab/>
    </w:r>
    <w:r w:rsidR="00A3332F">
      <w:tab/>
    </w:r>
    <w:r w:rsidR="00A3332F">
      <w:tab/>
    </w:r>
    <w:r w:rsidR="00A3332F">
      <w:tab/>
    </w:r>
    <w:r w:rsidR="00A3332F">
      <w:tab/>
      <w:t xml:space="preserve"> </w:t>
    </w:r>
    <w:r w:rsidR="00A3332F" w:rsidRPr="003C470A">
      <w:rPr>
        <w:rFonts w:ascii="Calibri" w:hAnsi="Calibri"/>
        <w:b/>
        <w:sz w:val="20"/>
        <w:szCs w:val="20"/>
      </w:rPr>
      <w:t>Proyecto</w:t>
    </w:r>
    <w:r w:rsidR="00A3332F" w:rsidRPr="003C470A">
      <w:rPr>
        <w:rFonts w:ascii="Calibri" w:hAnsi="Calibri"/>
        <w:sz w:val="20"/>
        <w:szCs w:val="20"/>
      </w:rPr>
      <w:t>:</w:t>
    </w:r>
    <w:r w:rsidR="00A3332F">
      <w:rPr>
        <w:rFonts w:ascii="Calibri" w:hAnsi="Calibri"/>
        <w:sz w:val="20"/>
        <w:szCs w:val="20"/>
      </w:rPr>
      <w:t xml:space="preserve"> </w:t>
    </w:r>
    <w:r w:rsidR="00E24049">
      <w:rPr>
        <w:rFonts w:ascii="Calibri" w:hAnsi="Calibri"/>
        <w:sz w:val="20"/>
        <w:szCs w:val="20"/>
      </w:rPr>
      <w:t>0001</w:t>
    </w:r>
    <w:r w:rsidR="00A3332F">
      <w:rPr>
        <w:rFonts w:ascii="Calibri" w:hAnsi="Calibri"/>
        <w:sz w:val="20"/>
        <w:szCs w:val="20"/>
      </w:rPr>
      <w:t xml:space="preserve">     </w:t>
    </w:r>
  </w:p>
  <w:p w14:paraId="1905F4B1" w14:textId="6C7E3840" w:rsidR="00A3332F" w:rsidRPr="003C470A" w:rsidRDefault="00A3332F"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E24049">
      <w:rPr>
        <w:rFonts w:ascii="Calibri" w:hAnsi="Calibri"/>
        <w:sz w:val="20"/>
        <w:szCs w:val="20"/>
      </w:rPr>
      <w:t>1</w:t>
    </w:r>
    <w:r>
      <w:rPr>
        <w:rFonts w:ascii="Calibri" w:hAnsi="Calibri"/>
        <w:sz w:val="20"/>
        <w:szCs w:val="20"/>
      </w:rPr>
      <w:t>.</w:t>
    </w:r>
    <w:r w:rsidR="00E24049">
      <w:rPr>
        <w:rFonts w:ascii="Calibri" w:hAnsi="Calibri"/>
        <w:sz w:val="20"/>
        <w:szCs w:val="20"/>
      </w:rPr>
      <w:t>1</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B61A9E">
      <w:rPr>
        <w:rFonts w:ascii="Calibri" w:hAnsi="Calibri"/>
        <w:sz w:val="20"/>
        <w:szCs w:val="20"/>
      </w:rPr>
      <w:t>VDCS</w:t>
    </w:r>
  </w:p>
  <w:p w14:paraId="1488E533" w14:textId="06EC40C6" w:rsidR="00A3332F" w:rsidRDefault="00644B30">
    <w:pPr>
      <w:pStyle w:val="Encabezado"/>
    </w:pPr>
    <w:r>
      <w:rPr>
        <w:noProof/>
        <w:lang w:eastAsia="es-ES"/>
      </w:rPr>
      <mc:AlternateContent>
        <mc:Choice Requires="wps">
          <w:drawing>
            <wp:anchor distT="0" distB="0" distL="114300" distR="114300" simplePos="0" relativeHeight="251658241" behindDoc="0" locked="0" layoutInCell="1" allowOverlap="1" wp14:anchorId="63BF50A1" wp14:editId="62558C17">
              <wp:simplePos x="0" y="0"/>
              <wp:positionH relativeFrom="column">
                <wp:posOffset>-353695</wp:posOffset>
              </wp:positionH>
              <wp:positionV relativeFrom="paragraph">
                <wp:posOffset>49530</wp:posOffset>
              </wp:positionV>
              <wp:extent cx="6634480" cy="0"/>
              <wp:effectExtent l="0" t="0" r="0" b="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B0A86D1" id="_x0000_t32" coordsize="21600,21600" o:spt="32" o:oned="t" path="m,l21600,21600e" filled="f">
              <v:path arrowok="t" fillok="f" o:connecttype="none"/>
              <o:lock v:ext="edit" shapetype="t"/>
            </v:shapetype>
            <v:shape id="Conector recto de flecha 2" o:spid="_x0000_s1026" type="#_x0000_t32" style="position:absolute;margin-left:-27.85pt;margin-top:3.9pt;width:522.4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A333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207"/>
        </w:tabs>
        <w:ind w:left="639" w:hanging="432"/>
      </w:pPr>
      <w:rPr>
        <w:rFonts w:ascii="Arial" w:hAnsi="Arial" w:cs="Arial" w:hint="default"/>
        <w:b/>
        <w:i w:val="0"/>
        <w:sz w:val="28"/>
      </w:rPr>
    </w:lvl>
    <w:lvl w:ilvl="1">
      <w:start w:val="1"/>
      <w:numFmt w:val="none"/>
      <w:suff w:val="nothing"/>
      <w:lvlText w:val=""/>
      <w:lvlJc w:val="left"/>
      <w:pPr>
        <w:tabs>
          <w:tab w:val="num" w:pos="207"/>
        </w:tabs>
        <w:ind w:left="783" w:hanging="576"/>
      </w:pPr>
      <w:rPr>
        <w:rFonts w:ascii="Book Antiqua" w:hAnsi="Book Antiqua" w:cs="Book Antiqua" w:hint="default"/>
        <w:b/>
        <w:i w:val="0"/>
        <w:sz w:val="24"/>
      </w:rPr>
    </w:lvl>
    <w:lvl w:ilvl="2">
      <w:start w:val="1"/>
      <w:numFmt w:val="none"/>
      <w:suff w:val="nothing"/>
      <w:lvlText w:val=""/>
      <w:lvlJc w:val="left"/>
      <w:pPr>
        <w:tabs>
          <w:tab w:val="num" w:pos="207"/>
        </w:tabs>
        <w:ind w:left="927" w:hanging="720"/>
      </w:pPr>
    </w:lvl>
    <w:lvl w:ilvl="3">
      <w:start w:val="1"/>
      <w:numFmt w:val="none"/>
      <w:pStyle w:val="Ttulo4"/>
      <w:suff w:val="nothing"/>
      <w:lvlText w:val=""/>
      <w:lvlJc w:val="left"/>
      <w:pPr>
        <w:tabs>
          <w:tab w:val="num" w:pos="207"/>
        </w:tabs>
        <w:ind w:left="1071" w:hanging="864"/>
      </w:pPr>
      <w:rPr>
        <w:rFonts w:hint="default"/>
      </w:rPr>
    </w:lvl>
    <w:lvl w:ilvl="4">
      <w:start w:val="1"/>
      <w:numFmt w:val="none"/>
      <w:suff w:val="nothing"/>
      <w:lvlText w:val=""/>
      <w:lvlJc w:val="left"/>
      <w:pPr>
        <w:tabs>
          <w:tab w:val="num" w:pos="207"/>
        </w:tabs>
        <w:ind w:left="1215" w:hanging="1008"/>
      </w:pPr>
    </w:lvl>
    <w:lvl w:ilvl="5">
      <w:start w:val="1"/>
      <w:numFmt w:val="none"/>
      <w:suff w:val="nothing"/>
      <w:lvlText w:val=""/>
      <w:lvlJc w:val="left"/>
      <w:pPr>
        <w:tabs>
          <w:tab w:val="num" w:pos="207"/>
        </w:tabs>
        <w:ind w:left="1359" w:hanging="1152"/>
      </w:pPr>
    </w:lvl>
    <w:lvl w:ilvl="6">
      <w:start w:val="1"/>
      <w:numFmt w:val="none"/>
      <w:pStyle w:val="Ttulo7"/>
      <w:suff w:val="nothing"/>
      <w:lvlText w:val=""/>
      <w:lvlJc w:val="left"/>
      <w:pPr>
        <w:tabs>
          <w:tab w:val="num" w:pos="207"/>
        </w:tabs>
        <w:ind w:left="1503" w:hanging="1296"/>
      </w:pPr>
    </w:lvl>
    <w:lvl w:ilvl="7">
      <w:start w:val="1"/>
      <w:numFmt w:val="none"/>
      <w:suff w:val="nothing"/>
      <w:lvlText w:val=""/>
      <w:lvlJc w:val="left"/>
      <w:pPr>
        <w:tabs>
          <w:tab w:val="num" w:pos="207"/>
        </w:tabs>
        <w:ind w:left="1647" w:hanging="1440"/>
      </w:pPr>
    </w:lvl>
    <w:lvl w:ilvl="8">
      <w:start w:val="1"/>
      <w:numFmt w:val="none"/>
      <w:pStyle w:val="Ttulo9"/>
      <w:suff w:val="nothing"/>
      <w:lvlText w:val=""/>
      <w:lvlJc w:val="left"/>
      <w:pPr>
        <w:tabs>
          <w:tab w:val="num" w:pos="207"/>
        </w:tabs>
        <w:ind w:left="1791"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10C6CD8"/>
    <w:multiLevelType w:val="hybridMultilevel"/>
    <w:tmpl w:val="FFFFFFFF"/>
    <w:lvl w:ilvl="0" w:tplc="E758C7DC">
      <w:start w:val="1"/>
      <w:numFmt w:val="bullet"/>
      <w:lvlText w:val="·"/>
      <w:lvlJc w:val="left"/>
      <w:pPr>
        <w:ind w:left="720" w:hanging="360"/>
      </w:pPr>
      <w:rPr>
        <w:rFonts w:ascii="Symbol" w:hAnsi="Symbol" w:hint="default"/>
      </w:rPr>
    </w:lvl>
    <w:lvl w:ilvl="1" w:tplc="BFF6F3C2">
      <w:start w:val="1"/>
      <w:numFmt w:val="bullet"/>
      <w:lvlText w:val="o"/>
      <w:lvlJc w:val="left"/>
      <w:pPr>
        <w:ind w:left="1440" w:hanging="360"/>
      </w:pPr>
      <w:rPr>
        <w:rFonts w:ascii="Courier New" w:hAnsi="Courier New" w:hint="default"/>
      </w:rPr>
    </w:lvl>
    <w:lvl w:ilvl="2" w:tplc="EFFEA214">
      <w:start w:val="1"/>
      <w:numFmt w:val="bullet"/>
      <w:lvlText w:val=""/>
      <w:lvlJc w:val="left"/>
      <w:pPr>
        <w:ind w:left="2160" w:hanging="360"/>
      </w:pPr>
      <w:rPr>
        <w:rFonts w:ascii="Wingdings" w:hAnsi="Wingdings" w:hint="default"/>
      </w:rPr>
    </w:lvl>
    <w:lvl w:ilvl="3" w:tplc="718A2610">
      <w:start w:val="1"/>
      <w:numFmt w:val="bullet"/>
      <w:lvlText w:val=""/>
      <w:lvlJc w:val="left"/>
      <w:pPr>
        <w:ind w:left="2880" w:hanging="360"/>
      </w:pPr>
      <w:rPr>
        <w:rFonts w:ascii="Symbol" w:hAnsi="Symbol" w:hint="default"/>
      </w:rPr>
    </w:lvl>
    <w:lvl w:ilvl="4" w:tplc="A89CE398">
      <w:start w:val="1"/>
      <w:numFmt w:val="bullet"/>
      <w:lvlText w:val="o"/>
      <w:lvlJc w:val="left"/>
      <w:pPr>
        <w:ind w:left="3600" w:hanging="360"/>
      </w:pPr>
      <w:rPr>
        <w:rFonts w:ascii="Courier New" w:hAnsi="Courier New" w:hint="default"/>
      </w:rPr>
    </w:lvl>
    <w:lvl w:ilvl="5" w:tplc="BD5E591E">
      <w:start w:val="1"/>
      <w:numFmt w:val="bullet"/>
      <w:lvlText w:val=""/>
      <w:lvlJc w:val="left"/>
      <w:pPr>
        <w:ind w:left="4320" w:hanging="360"/>
      </w:pPr>
      <w:rPr>
        <w:rFonts w:ascii="Wingdings" w:hAnsi="Wingdings" w:hint="default"/>
      </w:rPr>
    </w:lvl>
    <w:lvl w:ilvl="6" w:tplc="5B58A5C4">
      <w:start w:val="1"/>
      <w:numFmt w:val="bullet"/>
      <w:lvlText w:val=""/>
      <w:lvlJc w:val="left"/>
      <w:pPr>
        <w:ind w:left="5040" w:hanging="360"/>
      </w:pPr>
      <w:rPr>
        <w:rFonts w:ascii="Symbol" w:hAnsi="Symbol" w:hint="default"/>
      </w:rPr>
    </w:lvl>
    <w:lvl w:ilvl="7" w:tplc="EC447E1E">
      <w:start w:val="1"/>
      <w:numFmt w:val="bullet"/>
      <w:lvlText w:val="o"/>
      <w:lvlJc w:val="left"/>
      <w:pPr>
        <w:ind w:left="5760" w:hanging="360"/>
      </w:pPr>
      <w:rPr>
        <w:rFonts w:ascii="Courier New" w:hAnsi="Courier New" w:hint="default"/>
      </w:rPr>
    </w:lvl>
    <w:lvl w:ilvl="8" w:tplc="D87E1C02">
      <w:start w:val="1"/>
      <w:numFmt w:val="bullet"/>
      <w:lvlText w:val=""/>
      <w:lvlJc w:val="left"/>
      <w:pPr>
        <w:ind w:left="6480" w:hanging="360"/>
      </w:pPr>
      <w:rPr>
        <w:rFonts w:ascii="Wingdings" w:hAnsi="Wingdings" w:hint="default"/>
      </w:rPr>
    </w:lvl>
  </w:abstractNum>
  <w:abstractNum w:abstractNumId="8" w15:restartNumberingAfterBreak="0">
    <w:nsid w:val="06C277FB"/>
    <w:multiLevelType w:val="hybridMultilevel"/>
    <w:tmpl w:val="69A6890A"/>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9" w15:restartNumberingAfterBreak="0">
    <w:nsid w:val="091B7229"/>
    <w:multiLevelType w:val="hybridMultilevel"/>
    <w:tmpl w:val="FFFFFFFF"/>
    <w:lvl w:ilvl="0" w:tplc="4B5A4B9E">
      <w:start w:val="1"/>
      <w:numFmt w:val="bullet"/>
      <w:lvlText w:val="·"/>
      <w:lvlJc w:val="left"/>
      <w:pPr>
        <w:ind w:left="720" w:hanging="360"/>
      </w:pPr>
      <w:rPr>
        <w:rFonts w:ascii="Symbol" w:hAnsi="Symbol" w:hint="default"/>
      </w:rPr>
    </w:lvl>
    <w:lvl w:ilvl="1" w:tplc="5C3E2014">
      <w:start w:val="1"/>
      <w:numFmt w:val="bullet"/>
      <w:lvlText w:val="o"/>
      <w:lvlJc w:val="left"/>
      <w:pPr>
        <w:ind w:left="1440" w:hanging="360"/>
      </w:pPr>
      <w:rPr>
        <w:rFonts w:ascii="Courier New" w:hAnsi="Courier New" w:hint="default"/>
      </w:rPr>
    </w:lvl>
    <w:lvl w:ilvl="2" w:tplc="186AFCAC">
      <w:start w:val="1"/>
      <w:numFmt w:val="bullet"/>
      <w:lvlText w:val=""/>
      <w:lvlJc w:val="left"/>
      <w:pPr>
        <w:ind w:left="2160" w:hanging="360"/>
      </w:pPr>
      <w:rPr>
        <w:rFonts w:ascii="Wingdings" w:hAnsi="Wingdings" w:hint="default"/>
      </w:rPr>
    </w:lvl>
    <w:lvl w:ilvl="3" w:tplc="DF4050D2">
      <w:start w:val="1"/>
      <w:numFmt w:val="bullet"/>
      <w:lvlText w:val=""/>
      <w:lvlJc w:val="left"/>
      <w:pPr>
        <w:ind w:left="2880" w:hanging="360"/>
      </w:pPr>
      <w:rPr>
        <w:rFonts w:ascii="Symbol" w:hAnsi="Symbol" w:hint="default"/>
      </w:rPr>
    </w:lvl>
    <w:lvl w:ilvl="4" w:tplc="0BA6573E">
      <w:start w:val="1"/>
      <w:numFmt w:val="bullet"/>
      <w:lvlText w:val="o"/>
      <w:lvlJc w:val="left"/>
      <w:pPr>
        <w:ind w:left="3600" w:hanging="360"/>
      </w:pPr>
      <w:rPr>
        <w:rFonts w:ascii="Courier New" w:hAnsi="Courier New" w:hint="default"/>
      </w:rPr>
    </w:lvl>
    <w:lvl w:ilvl="5" w:tplc="43104A3A">
      <w:start w:val="1"/>
      <w:numFmt w:val="bullet"/>
      <w:lvlText w:val=""/>
      <w:lvlJc w:val="left"/>
      <w:pPr>
        <w:ind w:left="4320" w:hanging="360"/>
      </w:pPr>
      <w:rPr>
        <w:rFonts w:ascii="Wingdings" w:hAnsi="Wingdings" w:hint="default"/>
      </w:rPr>
    </w:lvl>
    <w:lvl w:ilvl="6" w:tplc="E20C8C0C">
      <w:start w:val="1"/>
      <w:numFmt w:val="bullet"/>
      <w:lvlText w:val=""/>
      <w:lvlJc w:val="left"/>
      <w:pPr>
        <w:ind w:left="5040" w:hanging="360"/>
      </w:pPr>
      <w:rPr>
        <w:rFonts w:ascii="Symbol" w:hAnsi="Symbol" w:hint="default"/>
      </w:rPr>
    </w:lvl>
    <w:lvl w:ilvl="7" w:tplc="1A92C240">
      <w:start w:val="1"/>
      <w:numFmt w:val="bullet"/>
      <w:lvlText w:val="o"/>
      <w:lvlJc w:val="left"/>
      <w:pPr>
        <w:ind w:left="5760" w:hanging="360"/>
      </w:pPr>
      <w:rPr>
        <w:rFonts w:ascii="Courier New" w:hAnsi="Courier New" w:hint="default"/>
      </w:rPr>
    </w:lvl>
    <w:lvl w:ilvl="8" w:tplc="BBF67C5A">
      <w:start w:val="1"/>
      <w:numFmt w:val="bullet"/>
      <w:lvlText w:val=""/>
      <w:lvlJc w:val="left"/>
      <w:pPr>
        <w:ind w:left="6480" w:hanging="360"/>
      </w:pPr>
      <w:rPr>
        <w:rFonts w:ascii="Wingdings" w:hAnsi="Wingdings" w:hint="default"/>
      </w:rPr>
    </w:lvl>
  </w:abstractNum>
  <w:abstractNum w:abstractNumId="10" w15:restartNumberingAfterBreak="0">
    <w:nsid w:val="0CDFED57"/>
    <w:multiLevelType w:val="hybridMultilevel"/>
    <w:tmpl w:val="FFFFFFFF"/>
    <w:lvl w:ilvl="0" w:tplc="17D80CDA">
      <w:start w:val="1"/>
      <w:numFmt w:val="bullet"/>
      <w:lvlText w:val="·"/>
      <w:lvlJc w:val="left"/>
      <w:pPr>
        <w:ind w:left="720" w:hanging="360"/>
      </w:pPr>
      <w:rPr>
        <w:rFonts w:ascii="Symbol" w:hAnsi="Symbol" w:hint="default"/>
      </w:rPr>
    </w:lvl>
    <w:lvl w:ilvl="1" w:tplc="51B27F98">
      <w:start w:val="1"/>
      <w:numFmt w:val="bullet"/>
      <w:lvlText w:val="o"/>
      <w:lvlJc w:val="left"/>
      <w:pPr>
        <w:ind w:left="1440" w:hanging="360"/>
      </w:pPr>
      <w:rPr>
        <w:rFonts w:ascii="Courier New" w:hAnsi="Courier New" w:hint="default"/>
      </w:rPr>
    </w:lvl>
    <w:lvl w:ilvl="2" w:tplc="73CAB116">
      <w:start w:val="1"/>
      <w:numFmt w:val="bullet"/>
      <w:lvlText w:val=""/>
      <w:lvlJc w:val="left"/>
      <w:pPr>
        <w:ind w:left="2160" w:hanging="360"/>
      </w:pPr>
      <w:rPr>
        <w:rFonts w:ascii="Wingdings" w:hAnsi="Wingdings" w:hint="default"/>
      </w:rPr>
    </w:lvl>
    <w:lvl w:ilvl="3" w:tplc="3F8A20CE">
      <w:start w:val="1"/>
      <w:numFmt w:val="bullet"/>
      <w:lvlText w:val=""/>
      <w:lvlJc w:val="left"/>
      <w:pPr>
        <w:ind w:left="2880" w:hanging="360"/>
      </w:pPr>
      <w:rPr>
        <w:rFonts w:ascii="Symbol" w:hAnsi="Symbol" w:hint="default"/>
      </w:rPr>
    </w:lvl>
    <w:lvl w:ilvl="4" w:tplc="FF8645E6">
      <w:start w:val="1"/>
      <w:numFmt w:val="bullet"/>
      <w:lvlText w:val="o"/>
      <w:lvlJc w:val="left"/>
      <w:pPr>
        <w:ind w:left="3600" w:hanging="360"/>
      </w:pPr>
      <w:rPr>
        <w:rFonts w:ascii="Courier New" w:hAnsi="Courier New" w:hint="default"/>
      </w:rPr>
    </w:lvl>
    <w:lvl w:ilvl="5" w:tplc="05DE993A">
      <w:start w:val="1"/>
      <w:numFmt w:val="bullet"/>
      <w:lvlText w:val=""/>
      <w:lvlJc w:val="left"/>
      <w:pPr>
        <w:ind w:left="4320" w:hanging="360"/>
      </w:pPr>
      <w:rPr>
        <w:rFonts w:ascii="Wingdings" w:hAnsi="Wingdings" w:hint="default"/>
      </w:rPr>
    </w:lvl>
    <w:lvl w:ilvl="6" w:tplc="E94EDED8">
      <w:start w:val="1"/>
      <w:numFmt w:val="bullet"/>
      <w:lvlText w:val=""/>
      <w:lvlJc w:val="left"/>
      <w:pPr>
        <w:ind w:left="5040" w:hanging="360"/>
      </w:pPr>
      <w:rPr>
        <w:rFonts w:ascii="Symbol" w:hAnsi="Symbol" w:hint="default"/>
      </w:rPr>
    </w:lvl>
    <w:lvl w:ilvl="7" w:tplc="92A07FC0">
      <w:start w:val="1"/>
      <w:numFmt w:val="bullet"/>
      <w:lvlText w:val="o"/>
      <w:lvlJc w:val="left"/>
      <w:pPr>
        <w:ind w:left="5760" w:hanging="360"/>
      </w:pPr>
      <w:rPr>
        <w:rFonts w:ascii="Courier New" w:hAnsi="Courier New" w:hint="default"/>
      </w:rPr>
    </w:lvl>
    <w:lvl w:ilvl="8" w:tplc="608404AC">
      <w:start w:val="1"/>
      <w:numFmt w:val="bullet"/>
      <w:lvlText w:val=""/>
      <w:lvlJc w:val="left"/>
      <w:pPr>
        <w:ind w:left="6480" w:hanging="360"/>
      </w:pPr>
      <w:rPr>
        <w:rFonts w:ascii="Wingdings" w:hAnsi="Wingdings" w:hint="default"/>
      </w:rPr>
    </w:lvl>
  </w:abstractNum>
  <w:abstractNum w:abstractNumId="11" w15:restartNumberingAfterBreak="0">
    <w:nsid w:val="121F8307"/>
    <w:multiLevelType w:val="hybridMultilevel"/>
    <w:tmpl w:val="FFFFFFFF"/>
    <w:lvl w:ilvl="0" w:tplc="EB5CF1C6">
      <w:start w:val="1"/>
      <w:numFmt w:val="bullet"/>
      <w:lvlText w:val="·"/>
      <w:lvlJc w:val="left"/>
      <w:pPr>
        <w:ind w:left="720" w:hanging="360"/>
      </w:pPr>
      <w:rPr>
        <w:rFonts w:ascii="Symbol" w:hAnsi="Symbol" w:hint="default"/>
      </w:rPr>
    </w:lvl>
    <w:lvl w:ilvl="1" w:tplc="C75A62CC">
      <w:start w:val="1"/>
      <w:numFmt w:val="bullet"/>
      <w:lvlText w:val="o"/>
      <w:lvlJc w:val="left"/>
      <w:pPr>
        <w:ind w:left="1440" w:hanging="360"/>
      </w:pPr>
      <w:rPr>
        <w:rFonts w:ascii="Courier New" w:hAnsi="Courier New" w:hint="default"/>
      </w:rPr>
    </w:lvl>
    <w:lvl w:ilvl="2" w:tplc="98FC7B8A">
      <w:start w:val="1"/>
      <w:numFmt w:val="bullet"/>
      <w:lvlText w:val=""/>
      <w:lvlJc w:val="left"/>
      <w:pPr>
        <w:ind w:left="2160" w:hanging="360"/>
      </w:pPr>
      <w:rPr>
        <w:rFonts w:ascii="Wingdings" w:hAnsi="Wingdings" w:hint="default"/>
      </w:rPr>
    </w:lvl>
    <w:lvl w:ilvl="3" w:tplc="D62870BA">
      <w:start w:val="1"/>
      <w:numFmt w:val="bullet"/>
      <w:lvlText w:val=""/>
      <w:lvlJc w:val="left"/>
      <w:pPr>
        <w:ind w:left="2880" w:hanging="360"/>
      </w:pPr>
      <w:rPr>
        <w:rFonts w:ascii="Symbol" w:hAnsi="Symbol" w:hint="default"/>
      </w:rPr>
    </w:lvl>
    <w:lvl w:ilvl="4" w:tplc="EDF80A5A">
      <w:start w:val="1"/>
      <w:numFmt w:val="bullet"/>
      <w:lvlText w:val="o"/>
      <w:lvlJc w:val="left"/>
      <w:pPr>
        <w:ind w:left="3600" w:hanging="360"/>
      </w:pPr>
      <w:rPr>
        <w:rFonts w:ascii="Courier New" w:hAnsi="Courier New" w:hint="default"/>
      </w:rPr>
    </w:lvl>
    <w:lvl w:ilvl="5" w:tplc="9AE24CA4">
      <w:start w:val="1"/>
      <w:numFmt w:val="bullet"/>
      <w:lvlText w:val=""/>
      <w:lvlJc w:val="left"/>
      <w:pPr>
        <w:ind w:left="4320" w:hanging="360"/>
      </w:pPr>
      <w:rPr>
        <w:rFonts w:ascii="Wingdings" w:hAnsi="Wingdings" w:hint="default"/>
      </w:rPr>
    </w:lvl>
    <w:lvl w:ilvl="6" w:tplc="BBEC0718">
      <w:start w:val="1"/>
      <w:numFmt w:val="bullet"/>
      <w:lvlText w:val=""/>
      <w:lvlJc w:val="left"/>
      <w:pPr>
        <w:ind w:left="5040" w:hanging="360"/>
      </w:pPr>
      <w:rPr>
        <w:rFonts w:ascii="Symbol" w:hAnsi="Symbol" w:hint="default"/>
      </w:rPr>
    </w:lvl>
    <w:lvl w:ilvl="7" w:tplc="6370143A">
      <w:start w:val="1"/>
      <w:numFmt w:val="bullet"/>
      <w:lvlText w:val="o"/>
      <w:lvlJc w:val="left"/>
      <w:pPr>
        <w:ind w:left="5760" w:hanging="360"/>
      </w:pPr>
      <w:rPr>
        <w:rFonts w:ascii="Courier New" w:hAnsi="Courier New" w:hint="default"/>
      </w:rPr>
    </w:lvl>
    <w:lvl w:ilvl="8" w:tplc="6302C6D8">
      <w:start w:val="1"/>
      <w:numFmt w:val="bullet"/>
      <w:lvlText w:val=""/>
      <w:lvlJc w:val="left"/>
      <w:pPr>
        <w:ind w:left="6480" w:hanging="360"/>
      </w:pPr>
      <w:rPr>
        <w:rFonts w:ascii="Wingdings" w:hAnsi="Wingdings" w:hint="default"/>
      </w:rPr>
    </w:lvl>
  </w:abstractNum>
  <w:abstractNum w:abstractNumId="12" w15:restartNumberingAfterBreak="0">
    <w:nsid w:val="130B4173"/>
    <w:multiLevelType w:val="hybridMultilevel"/>
    <w:tmpl w:val="14DCBF1A"/>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131661D4"/>
    <w:multiLevelType w:val="hybridMultilevel"/>
    <w:tmpl w:val="AC5E11F8"/>
    <w:lvl w:ilvl="0" w:tplc="300A0005">
      <w:start w:val="1"/>
      <w:numFmt w:val="bullet"/>
      <w:lvlText w:val=""/>
      <w:lvlJc w:val="left"/>
      <w:pPr>
        <w:ind w:left="2136" w:hanging="360"/>
      </w:pPr>
      <w:rPr>
        <w:rFonts w:ascii="Wingdings" w:hAnsi="Wingdings"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14" w15:restartNumberingAfterBreak="0">
    <w:nsid w:val="138924DE"/>
    <w:multiLevelType w:val="hybridMultilevel"/>
    <w:tmpl w:val="FFFFFFFF"/>
    <w:lvl w:ilvl="0" w:tplc="EB82890C">
      <w:start w:val="1"/>
      <w:numFmt w:val="bullet"/>
      <w:lvlText w:val="·"/>
      <w:lvlJc w:val="left"/>
      <w:pPr>
        <w:ind w:left="720" w:hanging="360"/>
      </w:pPr>
      <w:rPr>
        <w:rFonts w:ascii="Symbol" w:hAnsi="Symbol" w:hint="default"/>
      </w:rPr>
    </w:lvl>
    <w:lvl w:ilvl="1" w:tplc="02861480">
      <w:start w:val="1"/>
      <w:numFmt w:val="bullet"/>
      <w:lvlText w:val="o"/>
      <w:lvlJc w:val="left"/>
      <w:pPr>
        <w:ind w:left="1440" w:hanging="360"/>
      </w:pPr>
      <w:rPr>
        <w:rFonts w:ascii="Courier New" w:hAnsi="Courier New" w:hint="default"/>
      </w:rPr>
    </w:lvl>
    <w:lvl w:ilvl="2" w:tplc="BA980C68">
      <w:start w:val="1"/>
      <w:numFmt w:val="bullet"/>
      <w:lvlText w:val=""/>
      <w:lvlJc w:val="left"/>
      <w:pPr>
        <w:ind w:left="2160" w:hanging="360"/>
      </w:pPr>
      <w:rPr>
        <w:rFonts w:ascii="Wingdings" w:hAnsi="Wingdings" w:hint="default"/>
      </w:rPr>
    </w:lvl>
    <w:lvl w:ilvl="3" w:tplc="319A4A7C">
      <w:start w:val="1"/>
      <w:numFmt w:val="bullet"/>
      <w:lvlText w:val=""/>
      <w:lvlJc w:val="left"/>
      <w:pPr>
        <w:ind w:left="2880" w:hanging="360"/>
      </w:pPr>
      <w:rPr>
        <w:rFonts w:ascii="Symbol" w:hAnsi="Symbol" w:hint="default"/>
      </w:rPr>
    </w:lvl>
    <w:lvl w:ilvl="4" w:tplc="F572D550">
      <w:start w:val="1"/>
      <w:numFmt w:val="bullet"/>
      <w:lvlText w:val="o"/>
      <w:lvlJc w:val="left"/>
      <w:pPr>
        <w:ind w:left="3600" w:hanging="360"/>
      </w:pPr>
      <w:rPr>
        <w:rFonts w:ascii="Courier New" w:hAnsi="Courier New" w:hint="default"/>
      </w:rPr>
    </w:lvl>
    <w:lvl w:ilvl="5" w:tplc="0B10AEE4">
      <w:start w:val="1"/>
      <w:numFmt w:val="bullet"/>
      <w:lvlText w:val=""/>
      <w:lvlJc w:val="left"/>
      <w:pPr>
        <w:ind w:left="4320" w:hanging="360"/>
      </w:pPr>
      <w:rPr>
        <w:rFonts w:ascii="Wingdings" w:hAnsi="Wingdings" w:hint="default"/>
      </w:rPr>
    </w:lvl>
    <w:lvl w:ilvl="6" w:tplc="F61AFE04">
      <w:start w:val="1"/>
      <w:numFmt w:val="bullet"/>
      <w:lvlText w:val=""/>
      <w:lvlJc w:val="left"/>
      <w:pPr>
        <w:ind w:left="5040" w:hanging="360"/>
      </w:pPr>
      <w:rPr>
        <w:rFonts w:ascii="Symbol" w:hAnsi="Symbol" w:hint="default"/>
      </w:rPr>
    </w:lvl>
    <w:lvl w:ilvl="7" w:tplc="79E48FC8">
      <w:start w:val="1"/>
      <w:numFmt w:val="bullet"/>
      <w:lvlText w:val="o"/>
      <w:lvlJc w:val="left"/>
      <w:pPr>
        <w:ind w:left="5760" w:hanging="360"/>
      </w:pPr>
      <w:rPr>
        <w:rFonts w:ascii="Courier New" w:hAnsi="Courier New" w:hint="default"/>
      </w:rPr>
    </w:lvl>
    <w:lvl w:ilvl="8" w:tplc="634268D8">
      <w:start w:val="1"/>
      <w:numFmt w:val="bullet"/>
      <w:lvlText w:val=""/>
      <w:lvlJc w:val="left"/>
      <w:pPr>
        <w:ind w:left="6480" w:hanging="360"/>
      </w:pPr>
      <w:rPr>
        <w:rFonts w:ascii="Wingdings" w:hAnsi="Wingdings" w:hint="default"/>
      </w:rPr>
    </w:lvl>
  </w:abstractNum>
  <w:abstractNum w:abstractNumId="15" w15:restartNumberingAfterBreak="0">
    <w:nsid w:val="197A0BFD"/>
    <w:multiLevelType w:val="hybridMultilevel"/>
    <w:tmpl w:val="22B4AB00"/>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1004737"/>
    <w:multiLevelType w:val="hybridMultilevel"/>
    <w:tmpl w:val="95F096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2B33CE8"/>
    <w:multiLevelType w:val="hybridMultilevel"/>
    <w:tmpl w:val="FFFFFFFF"/>
    <w:lvl w:ilvl="0" w:tplc="4C84FD34">
      <w:start w:val="1"/>
      <w:numFmt w:val="bullet"/>
      <w:lvlText w:val="·"/>
      <w:lvlJc w:val="left"/>
      <w:pPr>
        <w:ind w:left="720" w:hanging="360"/>
      </w:pPr>
      <w:rPr>
        <w:rFonts w:ascii="Symbol" w:hAnsi="Symbol" w:hint="default"/>
      </w:rPr>
    </w:lvl>
    <w:lvl w:ilvl="1" w:tplc="5D4C8BF0">
      <w:start w:val="1"/>
      <w:numFmt w:val="bullet"/>
      <w:lvlText w:val="o"/>
      <w:lvlJc w:val="left"/>
      <w:pPr>
        <w:ind w:left="1440" w:hanging="360"/>
      </w:pPr>
      <w:rPr>
        <w:rFonts w:ascii="Courier New" w:hAnsi="Courier New" w:hint="default"/>
      </w:rPr>
    </w:lvl>
    <w:lvl w:ilvl="2" w:tplc="F6C2221C">
      <w:start w:val="1"/>
      <w:numFmt w:val="bullet"/>
      <w:lvlText w:val=""/>
      <w:lvlJc w:val="left"/>
      <w:pPr>
        <w:ind w:left="2160" w:hanging="360"/>
      </w:pPr>
      <w:rPr>
        <w:rFonts w:ascii="Wingdings" w:hAnsi="Wingdings" w:hint="default"/>
      </w:rPr>
    </w:lvl>
    <w:lvl w:ilvl="3" w:tplc="10A4DFA8">
      <w:start w:val="1"/>
      <w:numFmt w:val="bullet"/>
      <w:lvlText w:val=""/>
      <w:lvlJc w:val="left"/>
      <w:pPr>
        <w:ind w:left="2880" w:hanging="360"/>
      </w:pPr>
      <w:rPr>
        <w:rFonts w:ascii="Symbol" w:hAnsi="Symbol" w:hint="default"/>
      </w:rPr>
    </w:lvl>
    <w:lvl w:ilvl="4" w:tplc="DF4E715E">
      <w:start w:val="1"/>
      <w:numFmt w:val="bullet"/>
      <w:lvlText w:val="o"/>
      <w:lvlJc w:val="left"/>
      <w:pPr>
        <w:ind w:left="3600" w:hanging="360"/>
      </w:pPr>
      <w:rPr>
        <w:rFonts w:ascii="Courier New" w:hAnsi="Courier New" w:hint="default"/>
      </w:rPr>
    </w:lvl>
    <w:lvl w:ilvl="5" w:tplc="AF027CBC">
      <w:start w:val="1"/>
      <w:numFmt w:val="bullet"/>
      <w:lvlText w:val=""/>
      <w:lvlJc w:val="left"/>
      <w:pPr>
        <w:ind w:left="4320" w:hanging="360"/>
      </w:pPr>
      <w:rPr>
        <w:rFonts w:ascii="Wingdings" w:hAnsi="Wingdings" w:hint="default"/>
      </w:rPr>
    </w:lvl>
    <w:lvl w:ilvl="6" w:tplc="AB9026E8">
      <w:start w:val="1"/>
      <w:numFmt w:val="bullet"/>
      <w:lvlText w:val=""/>
      <w:lvlJc w:val="left"/>
      <w:pPr>
        <w:ind w:left="5040" w:hanging="360"/>
      </w:pPr>
      <w:rPr>
        <w:rFonts w:ascii="Symbol" w:hAnsi="Symbol" w:hint="default"/>
      </w:rPr>
    </w:lvl>
    <w:lvl w:ilvl="7" w:tplc="0E5C5714">
      <w:start w:val="1"/>
      <w:numFmt w:val="bullet"/>
      <w:lvlText w:val="o"/>
      <w:lvlJc w:val="left"/>
      <w:pPr>
        <w:ind w:left="5760" w:hanging="360"/>
      </w:pPr>
      <w:rPr>
        <w:rFonts w:ascii="Courier New" w:hAnsi="Courier New" w:hint="default"/>
      </w:rPr>
    </w:lvl>
    <w:lvl w:ilvl="8" w:tplc="021665BA">
      <w:start w:val="1"/>
      <w:numFmt w:val="bullet"/>
      <w:lvlText w:val=""/>
      <w:lvlJc w:val="left"/>
      <w:pPr>
        <w:ind w:left="6480" w:hanging="360"/>
      </w:pPr>
      <w:rPr>
        <w:rFonts w:ascii="Wingdings" w:hAnsi="Wingdings" w:hint="default"/>
      </w:rPr>
    </w:lvl>
  </w:abstractNum>
  <w:abstractNum w:abstractNumId="18" w15:restartNumberingAfterBreak="0">
    <w:nsid w:val="22BE2F57"/>
    <w:multiLevelType w:val="hybridMultilevel"/>
    <w:tmpl w:val="FFFFFFFF"/>
    <w:lvl w:ilvl="0" w:tplc="5C3269D2">
      <w:start w:val="1"/>
      <w:numFmt w:val="bullet"/>
      <w:lvlText w:val="·"/>
      <w:lvlJc w:val="left"/>
      <w:pPr>
        <w:ind w:left="720" w:hanging="360"/>
      </w:pPr>
      <w:rPr>
        <w:rFonts w:ascii="Symbol" w:hAnsi="Symbol" w:hint="default"/>
      </w:rPr>
    </w:lvl>
    <w:lvl w:ilvl="1" w:tplc="FC64539C">
      <w:start w:val="1"/>
      <w:numFmt w:val="bullet"/>
      <w:lvlText w:val="o"/>
      <w:lvlJc w:val="left"/>
      <w:pPr>
        <w:ind w:left="1440" w:hanging="360"/>
      </w:pPr>
      <w:rPr>
        <w:rFonts w:ascii="Courier New" w:hAnsi="Courier New" w:hint="default"/>
      </w:rPr>
    </w:lvl>
    <w:lvl w:ilvl="2" w:tplc="D946F128">
      <w:start w:val="1"/>
      <w:numFmt w:val="bullet"/>
      <w:lvlText w:val=""/>
      <w:lvlJc w:val="left"/>
      <w:pPr>
        <w:ind w:left="2160" w:hanging="360"/>
      </w:pPr>
      <w:rPr>
        <w:rFonts w:ascii="Wingdings" w:hAnsi="Wingdings" w:hint="default"/>
      </w:rPr>
    </w:lvl>
    <w:lvl w:ilvl="3" w:tplc="35241E2A">
      <w:start w:val="1"/>
      <w:numFmt w:val="bullet"/>
      <w:lvlText w:val=""/>
      <w:lvlJc w:val="left"/>
      <w:pPr>
        <w:ind w:left="2880" w:hanging="360"/>
      </w:pPr>
      <w:rPr>
        <w:rFonts w:ascii="Symbol" w:hAnsi="Symbol" w:hint="default"/>
      </w:rPr>
    </w:lvl>
    <w:lvl w:ilvl="4" w:tplc="A3CEBEBE">
      <w:start w:val="1"/>
      <w:numFmt w:val="bullet"/>
      <w:lvlText w:val="o"/>
      <w:lvlJc w:val="left"/>
      <w:pPr>
        <w:ind w:left="3600" w:hanging="360"/>
      </w:pPr>
      <w:rPr>
        <w:rFonts w:ascii="Courier New" w:hAnsi="Courier New" w:hint="default"/>
      </w:rPr>
    </w:lvl>
    <w:lvl w:ilvl="5" w:tplc="32207C40">
      <w:start w:val="1"/>
      <w:numFmt w:val="bullet"/>
      <w:lvlText w:val=""/>
      <w:lvlJc w:val="left"/>
      <w:pPr>
        <w:ind w:left="4320" w:hanging="360"/>
      </w:pPr>
      <w:rPr>
        <w:rFonts w:ascii="Wingdings" w:hAnsi="Wingdings" w:hint="default"/>
      </w:rPr>
    </w:lvl>
    <w:lvl w:ilvl="6" w:tplc="395870F8">
      <w:start w:val="1"/>
      <w:numFmt w:val="bullet"/>
      <w:lvlText w:val=""/>
      <w:lvlJc w:val="left"/>
      <w:pPr>
        <w:ind w:left="5040" w:hanging="360"/>
      </w:pPr>
      <w:rPr>
        <w:rFonts w:ascii="Symbol" w:hAnsi="Symbol" w:hint="default"/>
      </w:rPr>
    </w:lvl>
    <w:lvl w:ilvl="7" w:tplc="36A24F18">
      <w:start w:val="1"/>
      <w:numFmt w:val="bullet"/>
      <w:lvlText w:val="o"/>
      <w:lvlJc w:val="left"/>
      <w:pPr>
        <w:ind w:left="5760" w:hanging="360"/>
      </w:pPr>
      <w:rPr>
        <w:rFonts w:ascii="Courier New" w:hAnsi="Courier New" w:hint="default"/>
      </w:rPr>
    </w:lvl>
    <w:lvl w:ilvl="8" w:tplc="A1E0BF22">
      <w:start w:val="1"/>
      <w:numFmt w:val="bullet"/>
      <w:lvlText w:val=""/>
      <w:lvlJc w:val="left"/>
      <w:pPr>
        <w:ind w:left="6480" w:hanging="360"/>
      </w:pPr>
      <w:rPr>
        <w:rFonts w:ascii="Wingdings" w:hAnsi="Wingdings" w:hint="default"/>
      </w:rPr>
    </w:lvl>
  </w:abstractNum>
  <w:abstractNum w:abstractNumId="19"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lvlText w:val="%1.%2.%3."/>
      <w:lvlJc w:val="left"/>
      <w:pPr>
        <w:ind w:left="2137" w:hanging="720"/>
      </w:pPr>
      <w:rPr>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0"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1" w15:restartNumberingAfterBreak="0">
    <w:nsid w:val="2E0D5C43"/>
    <w:multiLevelType w:val="multilevel"/>
    <w:tmpl w:val="863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E953E1"/>
    <w:multiLevelType w:val="hybridMultilevel"/>
    <w:tmpl w:val="FFFFFFFF"/>
    <w:lvl w:ilvl="0" w:tplc="A936EECC">
      <w:start w:val="1"/>
      <w:numFmt w:val="bullet"/>
      <w:lvlText w:val="·"/>
      <w:lvlJc w:val="left"/>
      <w:pPr>
        <w:ind w:left="720" w:hanging="360"/>
      </w:pPr>
      <w:rPr>
        <w:rFonts w:ascii="Symbol" w:hAnsi="Symbol" w:hint="default"/>
      </w:rPr>
    </w:lvl>
    <w:lvl w:ilvl="1" w:tplc="97AC2030">
      <w:start w:val="1"/>
      <w:numFmt w:val="bullet"/>
      <w:lvlText w:val="o"/>
      <w:lvlJc w:val="left"/>
      <w:pPr>
        <w:ind w:left="1440" w:hanging="360"/>
      </w:pPr>
      <w:rPr>
        <w:rFonts w:ascii="Courier New" w:hAnsi="Courier New" w:hint="default"/>
      </w:rPr>
    </w:lvl>
    <w:lvl w:ilvl="2" w:tplc="2C88E85C">
      <w:start w:val="1"/>
      <w:numFmt w:val="bullet"/>
      <w:lvlText w:val=""/>
      <w:lvlJc w:val="left"/>
      <w:pPr>
        <w:ind w:left="2160" w:hanging="360"/>
      </w:pPr>
      <w:rPr>
        <w:rFonts w:ascii="Wingdings" w:hAnsi="Wingdings" w:hint="default"/>
      </w:rPr>
    </w:lvl>
    <w:lvl w:ilvl="3" w:tplc="CD18AD4E">
      <w:start w:val="1"/>
      <w:numFmt w:val="bullet"/>
      <w:lvlText w:val=""/>
      <w:lvlJc w:val="left"/>
      <w:pPr>
        <w:ind w:left="2880" w:hanging="360"/>
      </w:pPr>
      <w:rPr>
        <w:rFonts w:ascii="Symbol" w:hAnsi="Symbol" w:hint="default"/>
      </w:rPr>
    </w:lvl>
    <w:lvl w:ilvl="4" w:tplc="27FEC45A">
      <w:start w:val="1"/>
      <w:numFmt w:val="bullet"/>
      <w:lvlText w:val="o"/>
      <w:lvlJc w:val="left"/>
      <w:pPr>
        <w:ind w:left="3600" w:hanging="360"/>
      </w:pPr>
      <w:rPr>
        <w:rFonts w:ascii="Courier New" w:hAnsi="Courier New" w:hint="default"/>
      </w:rPr>
    </w:lvl>
    <w:lvl w:ilvl="5" w:tplc="29FE55F2">
      <w:start w:val="1"/>
      <w:numFmt w:val="bullet"/>
      <w:lvlText w:val=""/>
      <w:lvlJc w:val="left"/>
      <w:pPr>
        <w:ind w:left="4320" w:hanging="360"/>
      </w:pPr>
      <w:rPr>
        <w:rFonts w:ascii="Wingdings" w:hAnsi="Wingdings" w:hint="default"/>
      </w:rPr>
    </w:lvl>
    <w:lvl w:ilvl="6" w:tplc="BA7A84CA">
      <w:start w:val="1"/>
      <w:numFmt w:val="bullet"/>
      <w:lvlText w:val=""/>
      <w:lvlJc w:val="left"/>
      <w:pPr>
        <w:ind w:left="5040" w:hanging="360"/>
      </w:pPr>
      <w:rPr>
        <w:rFonts w:ascii="Symbol" w:hAnsi="Symbol" w:hint="default"/>
      </w:rPr>
    </w:lvl>
    <w:lvl w:ilvl="7" w:tplc="A3E65676">
      <w:start w:val="1"/>
      <w:numFmt w:val="bullet"/>
      <w:lvlText w:val="o"/>
      <w:lvlJc w:val="left"/>
      <w:pPr>
        <w:ind w:left="5760" w:hanging="360"/>
      </w:pPr>
      <w:rPr>
        <w:rFonts w:ascii="Courier New" w:hAnsi="Courier New" w:hint="default"/>
      </w:rPr>
    </w:lvl>
    <w:lvl w:ilvl="8" w:tplc="5A98121C">
      <w:start w:val="1"/>
      <w:numFmt w:val="bullet"/>
      <w:lvlText w:val=""/>
      <w:lvlJc w:val="left"/>
      <w:pPr>
        <w:ind w:left="6480" w:hanging="360"/>
      </w:pPr>
      <w:rPr>
        <w:rFonts w:ascii="Wingdings" w:hAnsi="Wingdings" w:hint="default"/>
      </w:rPr>
    </w:lvl>
  </w:abstractNum>
  <w:abstractNum w:abstractNumId="23" w15:restartNumberingAfterBreak="0">
    <w:nsid w:val="31A25308"/>
    <w:multiLevelType w:val="hybridMultilevel"/>
    <w:tmpl w:val="FFFFFFFF"/>
    <w:lvl w:ilvl="0" w:tplc="7A20B298">
      <w:start w:val="1"/>
      <w:numFmt w:val="bullet"/>
      <w:lvlText w:val="·"/>
      <w:lvlJc w:val="left"/>
      <w:pPr>
        <w:ind w:left="720" w:hanging="360"/>
      </w:pPr>
      <w:rPr>
        <w:rFonts w:ascii="Symbol" w:hAnsi="Symbol" w:hint="default"/>
      </w:rPr>
    </w:lvl>
    <w:lvl w:ilvl="1" w:tplc="EAB24B42">
      <w:start w:val="1"/>
      <w:numFmt w:val="bullet"/>
      <w:lvlText w:val="o"/>
      <w:lvlJc w:val="left"/>
      <w:pPr>
        <w:ind w:left="1440" w:hanging="360"/>
      </w:pPr>
      <w:rPr>
        <w:rFonts w:ascii="Courier New" w:hAnsi="Courier New" w:hint="default"/>
      </w:rPr>
    </w:lvl>
    <w:lvl w:ilvl="2" w:tplc="A1D87C7C">
      <w:start w:val="1"/>
      <w:numFmt w:val="bullet"/>
      <w:lvlText w:val=""/>
      <w:lvlJc w:val="left"/>
      <w:pPr>
        <w:ind w:left="2160" w:hanging="360"/>
      </w:pPr>
      <w:rPr>
        <w:rFonts w:ascii="Wingdings" w:hAnsi="Wingdings" w:hint="default"/>
      </w:rPr>
    </w:lvl>
    <w:lvl w:ilvl="3" w:tplc="0060B11A">
      <w:start w:val="1"/>
      <w:numFmt w:val="bullet"/>
      <w:lvlText w:val=""/>
      <w:lvlJc w:val="left"/>
      <w:pPr>
        <w:ind w:left="2880" w:hanging="360"/>
      </w:pPr>
      <w:rPr>
        <w:rFonts w:ascii="Symbol" w:hAnsi="Symbol" w:hint="default"/>
      </w:rPr>
    </w:lvl>
    <w:lvl w:ilvl="4" w:tplc="B4B41228">
      <w:start w:val="1"/>
      <w:numFmt w:val="bullet"/>
      <w:lvlText w:val="o"/>
      <w:lvlJc w:val="left"/>
      <w:pPr>
        <w:ind w:left="3600" w:hanging="360"/>
      </w:pPr>
      <w:rPr>
        <w:rFonts w:ascii="Courier New" w:hAnsi="Courier New" w:hint="default"/>
      </w:rPr>
    </w:lvl>
    <w:lvl w:ilvl="5" w:tplc="EA2658E6">
      <w:start w:val="1"/>
      <w:numFmt w:val="bullet"/>
      <w:lvlText w:val=""/>
      <w:lvlJc w:val="left"/>
      <w:pPr>
        <w:ind w:left="4320" w:hanging="360"/>
      </w:pPr>
      <w:rPr>
        <w:rFonts w:ascii="Wingdings" w:hAnsi="Wingdings" w:hint="default"/>
      </w:rPr>
    </w:lvl>
    <w:lvl w:ilvl="6" w:tplc="E4B8F1A8">
      <w:start w:val="1"/>
      <w:numFmt w:val="bullet"/>
      <w:lvlText w:val=""/>
      <w:lvlJc w:val="left"/>
      <w:pPr>
        <w:ind w:left="5040" w:hanging="360"/>
      </w:pPr>
      <w:rPr>
        <w:rFonts w:ascii="Symbol" w:hAnsi="Symbol" w:hint="default"/>
      </w:rPr>
    </w:lvl>
    <w:lvl w:ilvl="7" w:tplc="6122C364">
      <w:start w:val="1"/>
      <w:numFmt w:val="bullet"/>
      <w:lvlText w:val="o"/>
      <w:lvlJc w:val="left"/>
      <w:pPr>
        <w:ind w:left="5760" w:hanging="360"/>
      </w:pPr>
      <w:rPr>
        <w:rFonts w:ascii="Courier New" w:hAnsi="Courier New" w:hint="default"/>
      </w:rPr>
    </w:lvl>
    <w:lvl w:ilvl="8" w:tplc="5AA2618E">
      <w:start w:val="1"/>
      <w:numFmt w:val="bullet"/>
      <w:lvlText w:val=""/>
      <w:lvlJc w:val="left"/>
      <w:pPr>
        <w:ind w:left="6480" w:hanging="360"/>
      </w:pPr>
      <w:rPr>
        <w:rFonts w:ascii="Wingdings" w:hAnsi="Wingdings" w:hint="default"/>
      </w:rPr>
    </w:lvl>
  </w:abstractNum>
  <w:abstractNum w:abstractNumId="24" w15:restartNumberingAfterBreak="0">
    <w:nsid w:val="329A1E67"/>
    <w:multiLevelType w:val="hybridMultilevel"/>
    <w:tmpl w:val="FFFFFFFF"/>
    <w:lvl w:ilvl="0" w:tplc="CD5A882C">
      <w:start w:val="1"/>
      <w:numFmt w:val="bullet"/>
      <w:lvlText w:val="·"/>
      <w:lvlJc w:val="left"/>
      <w:pPr>
        <w:ind w:left="720" w:hanging="360"/>
      </w:pPr>
      <w:rPr>
        <w:rFonts w:ascii="Symbol" w:hAnsi="Symbol" w:hint="default"/>
      </w:rPr>
    </w:lvl>
    <w:lvl w:ilvl="1" w:tplc="93DCFED8">
      <w:start w:val="1"/>
      <w:numFmt w:val="bullet"/>
      <w:lvlText w:val="o"/>
      <w:lvlJc w:val="left"/>
      <w:pPr>
        <w:ind w:left="1440" w:hanging="360"/>
      </w:pPr>
      <w:rPr>
        <w:rFonts w:ascii="Courier New" w:hAnsi="Courier New" w:hint="default"/>
      </w:rPr>
    </w:lvl>
    <w:lvl w:ilvl="2" w:tplc="56205AB8">
      <w:start w:val="1"/>
      <w:numFmt w:val="bullet"/>
      <w:lvlText w:val=""/>
      <w:lvlJc w:val="left"/>
      <w:pPr>
        <w:ind w:left="2160" w:hanging="360"/>
      </w:pPr>
      <w:rPr>
        <w:rFonts w:ascii="Wingdings" w:hAnsi="Wingdings" w:hint="default"/>
      </w:rPr>
    </w:lvl>
    <w:lvl w:ilvl="3" w:tplc="AC0A7A32">
      <w:start w:val="1"/>
      <w:numFmt w:val="bullet"/>
      <w:lvlText w:val=""/>
      <w:lvlJc w:val="left"/>
      <w:pPr>
        <w:ind w:left="2880" w:hanging="360"/>
      </w:pPr>
      <w:rPr>
        <w:rFonts w:ascii="Symbol" w:hAnsi="Symbol" w:hint="default"/>
      </w:rPr>
    </w:lvl>
    <w:lvl w:ilvl="4" w:tplc="6292D21C">
      <w:start w:val="1"/>
      <w:numFmt w:val="bullet"/>
      <w:lvlText w:val="o"/>
      <w:lvlJc w:val="left"/>
      <w:pPr>
        <w:ind w:left="3600" w:hanging="360"/>
      </w:pPr>
      <w:rPr>
        <w:rFonts w:ascii="Courier New" w:hAnsi="Courier New" w:hint="default"/>
      </w:rPr>
    </w:lvl>
    <w:lvl w:ilvl="5" w:tplc="1AB87950">
      <w:start w:val="1"/>
      <w:numFmt w:val="bullet"/>
      <w:lvlText w:val=""/>
      <w:lvlJc w:val="left"/>
      <w:pPr>
        <w:ind w:left="4320" w:hanging="360"/>
      </w:pPr>
      <w:rPr>
        <w:rFonts w:ascii="Wingdings" w:hAnsi="Wingdings" w:hint="default"/>
      </w:rPr>
    </w:lvl>
    <w:lvl w:ilvl="6" w:tplc="88522780">
      <w:start w:val="1"/>
      <w:numFmt w:val="bullet"/>
      <w:lvlText w:val=""/>
      <w:lvlJc w:val="left"/>
      <w:pPr>
        <w:ind w:left="5040" w:hanging="360"/>
      </w:pPr>
      <w:rPr>
        <w:rFonts w:ascii="Symbol" w:hAnsi="Symbol" w:hint="default"/>
      </w:rPr>
    </w:lvl>
    <w:lvl w:ilvl="7" w:tplc="A34879B6">
      <w:start w:val="1"/>
      <w:numFmt w:val="bullet"/>
      <w:lvlText w:val="o"/>
      <w:lvlJc w:val="left"/>
      <w:pPr>
        <w:ind w:left="5760" w:hanging="360"/>
      </w:pPr>
      <w:rPr>
        <w:rFonts w:ascii="Courier New" w:hAnsi="Courier New" w:hint="default"/>
      </w:rPr>
    </w:lvl>
    <w:lvl w:ilvl="8" w:tplc="A7BC85DC">
      <w:start w:val="1"/>
      <w:numFmt w:val="bullet"/>
      <w:lvlText w:val=""/>
      <w:lvlJc w:val="left"/>
      <w:pPr>
        <w:ind w:left="6480" w:hanging="360"/>
      </w:pPr>
      <w:rPr>
        <w:rFonts w:ascii="Wingdings" w:hAnsi="Wingdings" w:hint="default"/>
      </w:rPr>
    </w:lvl>
  </w:abstractNum>
  <w:abstractNum w:abstractNumId="25" w15:restartNumberingAfterBreak="0">
    <w:nsid w:val="418C0E81"/>
    <w:multiLevelType w:val="hybridMultilevel"/>
    <w:tmpl w:val="FFFFFFFF"/>
    <w:lvl w:ilvl="0" w:tplc="7CDEE5D4">
      <w:start w:val="1"/>
      <w:numFmt w:val="bullet"/>
      <w:lvlText w:val="·"/>
      <w:lvlJc w:val="left"/>
      <w:pPr>
        <w:ind w:left="720" w:hanging="360"/>
      </w:pPr>
      <w:rPr>
        <w:rFonts w:ascii="Symbol" w:hAnsi="Symbol" w:hint="default"/>
      </w:rPr>
    </w:lvl>
    <w:lvl w:ilvl="1" w:tplc="A00463FA">
      <w:start w:val="1"/>
      <w:numFmt w:val="bullet"/>
      <w:lvlText w:val="o"/>
      <w:lvlJc w:val="left"/>
      <w:pPr>
        <w:ind w:left="1440" w:hanging="360"/>
      </w:pPr>
      <w:rPr>
        <w:rFonts w:ascii="Courier New" w:hAnsi="Courier New" w:hint="default"/>
      </w:rPr>
    </w:lvl>
    <w:lvl w:ilvl="2" w:tplc="E5663EAA">
      <w:start w:val="1"/>
      <w:numFmt w:val="bullet"/>
      <w:lvlText w:val=""/>
      <w:lvlJc w:val="left"/>
      <w:pPr>
        <w:ind w:left="2160" w:hanging="360"/>
      </w:pPr>
      <w:rPr>
        <w:rFonts w:ascii="Wingdings" w:hAnsi="Wingdings" w:hint="default"/>
      </w:rPr>
    </w:lvl>
    <w:lvl w:ilvl="3" w:tplc="7FE88266">
      <w:start w:val="1"/>
      <w:numFmt w:val="bullet"/>
      <w:lvlText w:val=""/>
      <w:lvlJc w:val="left"/>
      <w:pPr>
        <w:ind w:left="2880" w:hanging="360"/>
      </w:pPr>
      <w:rPr>
        <w:rFonts w:ascii="Symbol" w:hAnsi="Symbol" w:hint="default"/>
      </w:rPr>
    </w:lvl>
    <w:lvl w:ilvl="4" w:tplc="0E10FB6E">
      <w:start w:val="1"/>
      <w:numFmt w:val="bullet"/>
      <w:lvlText w:val="o"/>
      <w:lvlJc w:val="left"/>
      <w:pPr>
        <w:ind w:left="3600" w:hanging="360"/>
      </w:pPr>
      <w:rPr>
        <w:rFonts w:ascii="Courier New" w:hAnsi="Courier New" w:hint="default"/>
      </w:rPr>
    </w:lvl>
    <w:lvl w:ilvl="5" w:tplc="4802E8AA">
      <w:start w:val="1"/>
      <w:numFmt w:val="bullet"/>
      <w:lvlText w:val=""/>
      <w:lvlJc w:val="left"/>
      <w:pPr>
        <w:ind w:left="4320" w:hanging="360"/>
      </w:pPr>
      <w:rPr>
        <w:rFonts w:ascii="Wingdings" w:hAnsi="Wingdings" w:hint="default"/>
      </w:rPr>
    </w:lvl>
    <w:lvl w:ilvl="6" w:tplc="4704B3CE">
      <w:start w:val="1"/>
      <w:numFmt w:val="bullet"/>
      <w:lvlText w:val=""/>
      <w:lvlJc w:val="left"/>
      <w:pPr>
        <w:ind w:left="5040" w:hanging="360"/>
      </w:pPr>
      <w:rPr>
        <w:rFonts w:ascii="Symbol" w:hAnsi="Symbol" w:hint="default"/>
      </w:rPr>
    </w:lvl>
    <w:lvl w:ilvl="7" w:tplc="9962BDC0">
      <w:start w:val="1"/>
      <w:numFmt w:val="bullet"/>
      <w:lvlText w:val="o"/>
      <w:lvlJc w:val="left"/>
      <w:pPr>
        <w:ind w:left="5760" w:hanging="360"/>
      </w:pPr>
      <w:rPr>
        <w:rFonts w:ascii="Courier New" w:hAnsi="Courier New" w:hint="default"/>
      </w:rPr>
    </w:lvl>
    <w:lvl w:ilvl="8" w:tplc="EBA26468">
      <w:start w:val="1"/>
      <w:numFmt w:val="bullet"/>
      <w:lvlText w:val=""/>
      <w:lvlJc w:val="left"/>
      <w:pPr>
        <w:ind w:left="6480" w:hanging="360"/>
      </w:pPr>
      <w:rPr>
        <w:rFonts w:ascii="Wingdings" w:hAnsi="Wingdings" w:hint="default"/>
      </w:rPr>
    </w:lvl>
  </w:abstractNum>
  <w:abstractNum w:abstractNumId="26" w15:restartNumberingAfterBreak="0">
    <w:nsid w:val="42D368D4"/>
    <w:multiLevelType w:val="hybridMultilevel"/>
    <w:tmpl w:val="BEA8BCC4"/>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7" w15:restartNumberingAfterBreak="0">
    <w:nsid w:val="47E31552"/>
    <w:multiLevelType w:val="hybridMultilevel"/>
    <w:tmpl w:val="FFFFFFFF"/>
    <w:lvl w:ilvl="0" w:tplc="9F646564">
      <w:start w:val="1"/>
      <w:numFmt w:val="decimal"/>
      <w:lvlText w:val="%1."/>
      <w:lvlJc w:val="left"/>
      <w:pPr>
        <w:ind w:left="720" w:hanging="360"/>
      </w:pPr>
    </w:lvl>
    <w:lvl w:ilvl="1" w:tplc="079C2662">
      <w:start w:val="1"/>
      <w:numFmt w:val="lowerLetter"/>
      <w:lvlText w:val="%2."/>
      <w:lvlJc w:val="left"/>
      <w:pPr>
        <w:ind w:left="1440" w:hanging="360"/>
      </w:pPr>
    </w:lvl>
    <w:lvl w:ilvl="2" w:tplc="DDE08972">
      <w:start w:val="1"/>
      <w:numFmt w:val="lowerRoman"/>
      <w:lvlText w:val="%3."/>
      <w:lvlJc w:val="right"/>
      <w:pPr>
        <w:ind w:left="2160" w:hanging="180"/>
      </w:pPr>
    </w:lvl>
    <w:lvl w:ilvl="3" w:tplc="51407B34">
      <w:start w:val="1"/>
      <w:numFmt w:val="decimal"/>
      <w:lvlText w:val="%4."/>
      <w:lvlJc w:val="left"/>
      <w:pPr>
        <w:ind w:left="2880" w:hanging="360"/>
      </w:pPr>
    </w:lvl>
    <w:lvl w:ilvl="4" w:tplc="011019AC">
      <w:start w:val="1"/>
      <w:numFmt w:val="lowerLetter"/>
      <w:lvlText w:val="%5."/>
      <w:lvlJc w:val="left"/>
      <w:pPr>
        <w:ind w:left="3600" w:hanging="360"/>
      </w:pPr>
    </w:lvl>
    <w:lvl w:ilvl="5" w:tplc="35D6B4E0">
      <w:start w:val="1"/>
      <w:numFmt w:val="lowerRoman"/>
      <w:lvlText w:val="%6."/>
      <w:lvlJc w:val="right"/>
      <w:pPr>
        <w:ind w:left="4320" w:hanging="180"/>
      </w:pPr>
    </w:lvl>
    <w:lvl w:ilvl="6" w:tplc="7BF27812">
      <w:start w:val="1"/>
      <w:numFmt w:val="decimal"/>
      <w:lvlText w:val="%7."/>
      <w:lvlJc w:val="left"/>
      <w:pPr>
        <w:ind w:left="5040" w:hanging="360"/>
      </w:pPr>
    </w:lvl>
    <w:lvl w:ilvl="7" w:tplc="C552782A">
      <w:start w:val="1"/>
      <w:numFmt w:val="lowerLetter"/>
      <w:lvlText w:val="%8."/>
      <w:lvlJc w:val="left"/>
      <w:pPr>
        <w:ind w:left="5760" w:hanging="360"/>
      </w:pPr>
    </w:lvl>
    <w:lvl w:ilvl="8" w:tplc="57DE4796">
      <w:start w:val="1"/>
      <w:numFmt w:val="lowerRoman"/>
      <w:lvlText w:val="%9."/>
      <w:lvlJc w:val="right"/>
      <w:pPr>
        <w:ind w:left="6480" w:hanging="180"/>
      </w:pPr>
    </w:lvl>
  </w:abstractNum>
  <w:abstractNum w:abstractNumId="28" w15:restartNumberingAfterBreak="0">
    <w:nsid w:val="4BDC6D39"/>
    <w:multiLevelType w:val="hybridMultilevel"/>
    <w:tmpl w:val="9A005E82"/>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C24352F"/>
    <w:multiLevelType w:val="hybridMultilevel"/>
    <w:tmpl w:val="FB60531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0" w15:restartNumberingAfterBreak="0">
    <w:nsid w:val="4F67976C"/>
    <w:multiLevelType w:val="hybridMultilevel"/>
    <w:tmpl w:val="FFFFFFFF"/>
    <w:lvl w:ilvl="0" w:tplc="0ECC2804">
      <w:start w:val="1"/>
      <w:numFmt w:val="bullet"/>
      <w:lvlText w:val="·"/>
      <w:lvlJc w:val="left"/>
      <w:pPr>
        <w:ind w:left="720" w:hanging="360"/>
      </w:pPr>
      <w:rPr>
        <w:rFonts w:ascii="Symbol" w:hAnsi="Symbol" w:hint="default"/>
      </w:rPr>
    </w:lvl>
    <w:lvl w:ilvl="1" w:tplc="8B84D0C2">
      <w:start w:val="1"/>
      <w:numFmt w:val="bullet"/>
      <w:lvlText w:val="o"/>
      <w:lvlJc w:val="left"/>
      <w:pPr>
        <w:ind w:left="1440" w:hanging="360"/>
      </w:pPr>
      <w:rPr>
        <w:rFonts w:ascii="Courier New" w:hAnsi="Courier New" w:hint="default"/>
      </w:rPr>
    </w:lvl>
    <w:lvl w:ilvl="2" w:tplc="42D43140">
      <w:start w:val="1"/>
      <w:numFmt w:val="bullet"/>
      <w:lvlText w:val=""/>
      <w:lvlJc w:val="left"/>
      <w:pPr>
        <w:ind w:left="2160" w:hanging="360"/>
      </w:pPr>
      <w:rPr>
        <w:rFonts w:ascii="Wingdings" w:hAnsi="Wingdings" w:hint="default"/>
      </w:rPr>
    </w:lvl>
    <w:lvl w:ilvl="3" w:tplc="D1E00168">
      <w:start w:val="1"/>
      <w:numFmt w:val="bullet"/>
      <w:lvlText w:val=""/>
      <w:lvlJc w:val="left"/>
      <w:pPr>
        <w:ind w:left="2880" w:hanging="360"/>
      </w:pPr>
      <w:rPr>
        <w:rFonts w:ascii="Symbol" w:hAnsi="Symbol" w:hint="default"/>
      </w:rPr>
    </w:lvl>
    <w:lvl w:ilvl="4" w:tplc="74545D26">
      <w:start w:val="1"/>
      <w:numFmt w:val="bullet"/>
      <w:lvlText w:val="o"/>
      <w:lvlJc w:val="left"/>
      <w:pPr>
        <w:ind w:left="3600" w:hanging="360"/>
      </w:pPr>
      <w:rPr>
        <w:rFonts w:ascii="Courier New" w:hAnsi="Courier New" w:hint="default"/>
      </w:rPr>
    </w:lvl>
    <w:lvl w:ilvl="5" w:tplc="E9420AE0">
      <w:start w:val="1"/>
      <w:numFmt w:val="bullet"/>
      <w:lvlText w:val=""/>
      <w:lvlJc w:val="left"/>
      <w:pPr>
        <w:ind w:left="4320" w:hanging="360"/>
      </w:pPr>
      <w:rPr>
        <w:rFonts w:ascii="Wingdings" w:hAnsi="Wingdings" w:hint="default"/>
      </w:rPr>
    </w:lvl>
    <w:lvl w:ilvl="6" w:tplc="8A58FC74">
      <w:start w:val="1"/>
      <w:numFmt w:val="bullet"/>
      <w:lvlText w:val=""/>
      <w:lvlJc w:val="left"/>
      <w:pPr>
        <w:ind w:left="5040" w:hanging="360"/>
      </w:pPr>
      <w:rPr>
        <w:rFonts w:ascii="Symbol" w:hAnsi="Symbol" w:hint="default"/>
      </w:rPr>
    </w:lvl>
    <w:lvl w:ilvl="7" w:tplc="95F69676">
      <w:start w:val="1"/>
      <w:numFmt w:val="bullet"/>
      <w:lvlText w:val="o"/>
      <w:lvlJc w:val="left"/>
      <w:pPr>
        <w:ind w:left="5760" w:hanging="360"/>
      </w:pPr>
      <w:rPr>
        <w:rFonts w:ascii="Courier New" w:hAnsi="Courier New" w:hint="default"/>
      </w:rPr>
    </w:lvl>
    <w:lvl w:ilvl="8" w:tplc="C84C9BC8">
      <w:start w:val="1"/>
      <w:numFmt w:val="bullet"/>
      <w:lvlText w:val=""/>
      <w:lvlJc w:val="left"/>
      <w:pPr>
        <w:ind w:left="6480" w:hanging="360"/>
      </w:pPr>
      <w:rPr>
        <w:rFonts w:ascii="Wingdings" w:hAnsi="Wingdings" w:hint="default"/>
      </w:rPr>
    </w:lvl>
  </w:abstractNum>
  <w:abstractNum w:abstractNumId="31" w15:restartNumberingAfterBreak="0">
    <w:nsid w:val="5208417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4DB74B9"/>
    <w:multiLevelType w:val="hybridMultilevel"/>
    <w:tmpl w:val="FFFFFFFF"/>
    <w:lvl w:ilvl="0" w:tplc="8F923D18">
      <w:start w:val="1"/>
      <w:numFmt w:val="bullet"/>
      <w:lvlText w:val="·"/>
      <w:lvlJc w:val="left"/>
      <w:pPr>
        <w:ind w:left="720" w:hanging="360"/>
      </w:pPr>
      <w:rPr>
        <w:rFonts w:ascii="Symbol" w:hAnsi="Symbol" w:hint="default"/>
      </w:rPr>
    </w:lvl>
    <w:lvl w:ilvl="1" w:tplc="2F16C91C">
      <w:start w:val="1"/>
      <w:numFmt w:val="bullet"/>
      <w:lvlText w:val="o"/>
      <w:lvlJc w:val="left"/>
      <w:pPr>
        <w:ind w:left="1440" w:hanging="360"/>
      </w:pPr>
      <w:rPr>
        <w:rFonts w:ascii="Courier New" w:hAnsi="Courier New" w:hint="default"/>
      </w:rPr>
    </w:lvl>
    <w:lvl w:ilvl="2" w:tplc="EA124138">
      <w:start w:val="1"/>
      <w:numFmt w:val="bullet"/>
      <w:lvlText w:val=""/>
      <w:lvlJc w:val="left"/>
      <w:pPr>
        <w:ind w:left="2160" w:hanging="360"/>
      </w:pPr>
      <w:rPr>
        <w:rFonts w:ascii="Wingdings" w:hAnsi="Wingdings" w:hint="default"/>
      </w:rPr>
    </w:lvl>
    <w:lvl w:ilvl="3" w:tplc="96A6CD46">
      <w:start w:val="1"/>
      <w:numFmt w:val="bullet"/>
      <w:lvlText w:val=""/>
      <w:lvlJc w:val="left"/>
      <w:pPr>
        <w:ind w:left="2880" w:hanging="360"/>
      </w:pPr>
      <w:rPr>
        <w:rFonts w:ascii="Symbol" w:hAnsi="Symbol" w:hint="default"/>
      </w:rPr>
    </w:lvl>
    <w:lvl w:ilvl="4" w:tplc="A7A03732">
      <w:start w:val="1"/>
      <w:numFmt w:val="bullet"/>
      <w:lvlText w:val="o"/>
      <w:lvlJc w:val="left"/>
      <w:pPr>
        <w:ind w:left="3600" w:hanging="360"/>
      </w:pPr>
      <w:rPr>
        <w:rFonts w:ascii="Courier New" w:hAnsi="Courier New" w:hint="default"/>
      </w:rPr>
    </w:lvl>
    <w:lvl w:ilvl="5" w:tplc="E9B2FB56">
      <w:start w:val="1"/>
      <w:numFmt w:val="bullet"/>
      <w:lvlText w:val=""/>
      <w:lvlJc w:val="left"/>
      <w:pPr>
        <w:ind w:left="4320" w:hanging="360"/>
      </w:pPr>
      <w:rPr>
        <w:rFonts w:ascii="Wingdings" w:hAnsi="Wingdings" w:hint="default"/>
      </w:rPr>
    </w:lvl>
    <w:lvl w:ilvl="6" w:tplc="986E6002">
      <w:start w:val="1"/>
      <w:numFmt w:val="bullet"/>
      <w:lvlText w:val=""/>
      <w:lvlJc w:val="left"/>
      <w:pPr>
        <w:ind w:left="5040" w:hanging="360"/>
      </w:pPr>
      <w:rPr>
        <w:rFonts w:ascii="Symbol" w:hAnsi="Symbol" w:hint="default"/>
      </w:rPr>
    </w:lvl>
    <w:lvl w:ilvl="7" w:tplc="C52A62DC">
      <w:start w:val="1"/>
      <w:numFmt w:val="bullet"/>
      <w:lvlText w:val="o"/>
      <w:lvlJc w:val="left"/>
      <w:pPr>
        <w:ind w:left="5760" w:hanging="360"/>
      </w:pPr>
      <w:rPr>
        <w:rFonts w:ascii="Courier New" w:hAnsi="Courier New" w:hint="default"/>
      </w:rPr>
    </w:lvl>
    <w:lvl w:ilvl="8" w:tplc="2D962A00">
      <w:start w:val="1"/>
      <w:numFmt w:val="bullet"/>
      <w:lvlText w:val=""/>
      <w:lvlJc w:val="left"/>
      <w:pPr>
        <w:ind w:left="6480" w:hanging="360"/>
      </w:pPr>
      <w:rPr>
        <w:rFonts w:ascii="Wingdings" w:hAnsi="Wingdings" w:hint="default"/>
      </w:rPr>
    </w:lvl>
  </w:abstractNum>
  <w:abstractNum w:abstractNumId="33" w15:restartNumberingAfterBreak="0">
    <w:nsid w:val="59AF90D6"/>
    <w:multiLevelType w:val="hybridMultilevel"/>
    <w:tmpl w:val="FFFFFFFF"/>
    <w:lvl w:ilvl="0" w:tplc="E1D2CBCA">
      <w:start w:val="1"/>
      <w:numFmt w:val="bullet"/>
      <w:lvlText w:val="·"/>
      <w:lvlJc w:val="left"/>
      <w:pPr>
        <w:ind w:left="720" w:hanging="360"/>
      </w:pPr>
      <w:rPr>
        <w:rFonts w:ascii="Symbol" w:hAnsi="Symbol" w:hint="default"/>
      </w:rPr>
    </w:lvl>
    <w:lvl w:ilvl="1" w:tplc="BA2A77DA">
      <w:start w:val="1"/>
      <w:numFmt w:val="bullet"/>
      <w:lvlText w:val="o"/>
      <w:lvlJc w:val="left"/>
      <w:pPr>
        <w:ind w:left="1440" w:hanging="360"/>
      </w:pPr>
      <w:rPr>
        <w:rFonts w:ascii="Courier New" w:hAnsi="Courier New" w:hint="default"/>
      </w:rPr>
    </w:lvl>
    <w:lvl w:ilvl="2" w:tplc="622A502A">
      <w:start w:val="1"/>
      <w:numFmt w:val="bullet"/>
      <w:lvlText w:val=""/>
      <w:lvlJc w:val="left"/>
      <w:pPr>
        <w:ind w:left="2160" w:hanging="360"/>
      </w:pPr>
      <w:rPr>
        <w:rFonts w:ascii="Wingdings" w:hAnsi="Wingdings" w:hint="default"/>
      </w:rPr>
    </w:lvl>
    <w:lvl w:ilvl="3" w:tplc="E5A6C154">
      <w:start w:val="1"/>
      <w:numFmt w:val="bullet"/>
      <w:lvlText w:val=""/>
      <w:lvlJc w:val="left"/>
      <w:pPr>
        <w:ind w:left="2880" w:hanging="360"/>
      </w:pPr>
      <w:rPr>
        <w:rFonts w:ascii="Symbol" w:hAnsi="Symbol" w:hint="default"/>
      </w:rPr>
    </w:lvl>
    <w:lvl w:ilvl="4" w:tplc="3E84A63E">
      <w:start w:val="1"/>
      <w:numFmt w:val="bullet"/>
      <w:lvlText w:val="o"/>
      <w:lvlJc w:val="left"/>
      <w:pPr>
        <w:ind w:left="3600" w:hanging="360"/>
      </w:pPr>
      <w:rPr>
        <w:rFonts w:ascii="Courier New" w:hAnsi="Courier New" w:hint="default"/>
      </w:rPr>
    </w:lvl>
    <w:lvl w:ilvl="5" w:tplc="17B6E1D2">
      <w:start w:val="1"/>
      <w:numFmt w:val="bullet"/>
      <w:lvlText w:val=""/>
      <w:lvlJc w:val="left"/>
      <w:pPr>
        <w:ind w:left="4320" w:hanging="360"/>
      </w:pPr>
      <w:rPr>
        <w:rFonts w:ascii="Wingdings" w:hAnsi="Wingdings" w:hint="default"/>
      </w:rPr>
    </w:lvl>
    <w:lvl w:ilvl="6" w:tplc="B35A3BB4">
      <w:start w:val="1"/>
      <w:numFmt w:val="bullet"/>
      <w:lvlText w:val=""/>
      <w:lvlJc w:val="left"/>
      <w:pPr>
        <w:ind w:left="5040" w:hanging="360"/>
      </w:pPr>
      <w:rPr>
        <w:rFonts w:ascii="Symbol" w:hAnsi="Symbol" w:hint="default"/>
      </w:rPr>
    </w:lvl>
    <w:lvl w:ilvl="7" w:tplc="C88657D4">
      <w:start w:val="1"/>
      <w:numFmt w:val="bullet"/>
      <w:lvlText w:val="o"/>
      <w:lvlJc w:val="left"/>
      <w:pPr>
        <w:ind w:left="5760" w:hanging="360"/>
      </w:pPr>
      <w:rPr>
        <w:rFonts w:ascii="Courier New" w:hAnsi="Courier New" w:hint="default"/>
      </w:rPr>
    </w:lvl>
    <w:lvl w:ilvl="8" w:tplc="C4E86ABE">
      <w:start w:val="1"/>
      <w:numFmt w:val="bullet"/>
      <w:lvlText w:val=""/>
      <w:lvlJc w:val="left"/>
      <w:pPr>
        <w:ind w:left="6480" w:hanging="360"/>
      </w:pPr>
      <w:rPr>
        <w:rFonts w:ascii="Wingdings" w:hAnsi="Wingdings" w:hint="default"/>
      </w:rPr>
    </w:lvl>
  </w:abstractNum>
  <w:abstractNum w:abstractNumId="34" w15:restartNumberingAfterBreak="0">
    <w:nsid w:val="5A724ACE"/>
    <w:multiLevelType w:val="hybridMultilevel"/>
    <w:tmpl w:val="FFFFFFFF"/>
    <w:lvl w:ilvl="0" w:tplc="3A8EA3DC">
      <w:start w:val="1"/>
      <w:numFmt w:val="bullet"/>
      <w:lvlText w:val="·"/>
      <w:lvlJc w:val="left"/>
      <w:pPr>
        <w:ind w:left="720" w:hanging="360"/>
      </w:pPr>
      <w:rPr>
        <w:rFonts w:ascii="Symbol" w:hAnsi="Symbol" w:hint="default"/>
      </w:rPr>
    </w:lvl>
    <w:lvl w:ilvl="1" w:tplc="D86EA67A">
      <w:start w:val="1"/>
      <w:numFmt w:val="bullet"/>
      <w:lvlText w:val="o"/>
      <w:lvlJc w:val="left"/>
      <w:pPr>
        <w:ind w:left="1440" w:hanging="360"/>
      </w:pPr>
      <w:rPr>
        <w:rFonts w:ascii="Courier New" w:hAnsi="Courier New" w:hint="default"/>
      </w:rPr>
    </w:lvl>
    <w:lvl w:ilvl="2" w:tplc="FF24CDBE">
      <w:start w:val="1"/>
      <w:numFmt w:val="bullet"/>
      <w:lvlText w:val=""/>
      <w:lvlJc w:val="left"/>
      <w:pPr>
        <w:ind w:left="2160" w:hanging="360"/>
      </w:pPr>
      <w:rPr>
        <w:rFonts w:ascii="Wingdings" w:hAnsi="Wingdings" w:hint="default"/>
      </w:rPr>
    </w:lvl>
    <w:lvl w:ilvl="3" w:tplc="85D844B6">
      <w:start w:val="1"/>
      <w:numFmt w:val="bullet"/>
      <w:lvlText w:val=""/>
      <w:lvlJc w:val="left"/>
      <w:pPr>
        <w:ind w:left="2880" w:hanging="360"/>
      </w:pPr>
      <w:rPr>
        <w:rFonts w:ascii="Symbol" w:hAnsi="Symbol" w:hint="default"/>
      </w:rPr>
    </w:lvl>
    <w:lvl w:ilvl="4" w:tplc="77C66676">
      <w:start w:val="1"/>
      <w:numFmt w:val="bullet"/>
      <w:lvlText w:val="o"/>
      <w:lvlJc w:val="left"/>
      <w:pPr>
        <w:ind w:left="3600" w:hanging="360"/>
      </w:pPr>
      <w:rPr>
        <w:rFonts w:ascii="Courier New" w:hAnsi="Courier New" w:hint="default"/>
      </w:rPr>
    </w:lvl>
    <w:lvl w:ilvl="5" w:tplc="31DE69BA">
      <w:start w:val="1"/>
      <w:numFmt w:val="bullet"/>
      <w:lvlText w:val=""/>
      <w:lvlJc w:val="left"/>
      <w:pPr>
        <w:ind w:left="4320" w:hanging="360"/>
      </w:pPr>
      <w:rPr>
        <w:rFonts w:ascii="Wingdings" w:hAnsi="Wingdings" w:hint="default"/>
      </w:rPr>
    </w:lvl>
    <w:lvl w:ilvl="6" w:tplc="7CA8DA84">
      <w:start w:val="1"/>
      <w:numFmt w:val="bullet"/>
      <w:lvlText w:val=""/>
      <w:lvlJc w:val="left"/>
      <w:pPr>
        <w:ind w:left="5040" w:hanging="360"/>
      </w:pPr>
      <w:rPr>
        <w:rFonts w:ascii="Symbol" w:hAnsi="Symbol" w:hint="default"/>
      </w:rPr>
    </w:lvl>
    <w:lvl w:ilvl="7" w:tplc="8B6654A4">
      <w:start w:val="1"/>
      <w:numFmt w:val="bullet"/>
      <w:lvlText w:val="o"/>
      <w:lvlJc w:val="left"/>
      <w:pPr>
        <w:ind w:left="5760" w:hanging="360"/>
      </w:pPr>
      <w:rPr>
        <w:rFonts w:ascii="Courier New" w:hAnsi="Courier New" w:hint="default"/>
      </w:rPr>
    </w:lvl>
    <w:lvl w:ilvl="8" w:tplc="8D603E48">
      <w:start w:val="1"/>
      <w:numFmt w:val="bullet"/>
      <w:lvlText w:val=""/>
      <w:lvlJc w:val="left"/>
      <w:pPr>
        <w:ind w:left="6480" w:hanging="360"/>
      </w:pPr>
      <w:rPr>
        <w:rFonts w:ascii="Wingdings" w:hAnsi="Wingdings" w:hint="default"/>
      </w:rPr>
    </w:lvl>
  </w:abstractNum>
  <w:abstractNum w:abstractNumId="35" w15:restartNumberingAfterBreak="0">
    <w:nsid w:val="61634B33"/>
    <w:multiLevelType w:val="hybridMultilevel"/>
    <w:tmpl w:val="70248766"/>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36" w15:restartNumberingAfterBreak="0">
    <w:nsid w:val="61B471F7"/>
    <w:multiLevelType w:val="hybridMultilevel"/>
    <w:tmpl w:val="E6980884"/>
    <w:lvl w:ilvl="0" w:tplc="3052027A">
      <w:start w:val="1"/>
      <w:numFmt w:val="decimal"/>
      <w:lvlText w:val="%1."/>
      <w:lvlJc w:val="left"/>
      <w:pPr>
        <w:ind w:left="720" w:hanging="360"/>
      </w:pPr>
    </w:lvl>
    <w:lvl w:ilvl="1" w:tplc="55D2D702">
      <w:start w:val="1"/>
      <w:numFmt w:val="lowerLetter"/>
      <w:lvlText w:val="%2."/>
      <w:lvlJc w:val="left"/>
      <w:pPr>
        <w:ind w:left="1440" w:hanging="360"/>
      </w:pPr>
    </w:lvl>
    <w:lvl w:ilvl="2" w:tplc="03F879F4">
      <w:start w:val="1"/>
      <w:numFmt w:val="lowerRoman"/>
      <w:lvlText w:val="%3."/>
      <w:lvlJc w:val="right"/>
      <w:pPr>
        <w:ind w:left="2160" w:hanging="180"/>
      </w:pPr>
    </w:lvl>
    <w:lvl w:ilvl="3" w:tplc="17E036B8">
      <w:start w:val="1"/>
      <w:numFmt w:val="decimal"/>
      <w:lvlText w:val="%4."/>
      <w:lvlJc w:val="left"/>
      <w:pPr>
        <w:ind w:left="2880" w:hanging="360"/>
      </w:pPr>
    </w:lvl>
    <w:lvl w:ilvl="4" w:tplc="C3BC7A58">
      <w:start w:val="1"/>
      <w:numFmt w:val="lowerLetter"/>
      <w:lvlText w:val="%5."/>
      <w:lvlJc w:val="left"/>
      <w:pPr>
        <w:ind w:left="3600" w:hanging="360"/>
      </w:pPr>
    </w:lvl>
    <w:lvl w:ilvl="5" w:tplc="05340FA4">
      <w:start w:val="1"/>
      <w:numFmt w:val="lowerRoman"/>
      <w:lvlText w:val="%6."/>
      <w:lvlJc w:val="right"/>
      <w:pPr>
        <w:ind w:left="4320" w:hanging="180"/>
      </w:pPr>
    </w:lvl>
    <w:lvl w:ilvl="6" w:tplc="743CC3FC">
      <w:start w:val="1"/>
      <w:numFmt w:val="decimal"/>
      <w:lvlText w:val="%7."/>
      <w:lvlJc w:val="left"/>
      <w:pPr>
        <w:ind w:left="5040" w:hanging="360"/>
      </w:pPr>
    </w:lvl>
    <w:lvl w:ilvl="7" w:tplc="547C6D40">
      <w:start w:val="1"/>
      <w:numFmt w:val="lowerLetter"/>
      <w:lvlText w:val="%8."/>
      <w:lvlJc w:val="left"/>
      <w:pPr>
        <w:ind w:left="5760" w:hanging="360"/>
      </w:pPr>
    </w:lvl>
    <w:lvl w:ilvl="8" w:tplc="BDC81BBC">
      <w:start w:val="1"/>
      <w:numFmt w:val="lowerRoman"/>
      <w:lvlText w:val="%9."/>
      <w:lvlJc w:val="right"/>
      <w:pPr>
        <w:ind w:left="6480" w:hanging="180"/>
      </w:pPr>
    </w:lvl>
  </w:abstractNum>
  <w:abstractNum w:abstractNumId="37" w15:restartNumberingAfterBreak="0">
    <w:nsid w:val="63F2249C"/>
    <w:multiLevelType w:val="hybridMultilevel"/>
    <w:tmpl w:val="FFFFFFFF"/>
    <w:lvl w:ilvl="0" w:tplc="DD14C1D8">
      <w:start w:val="1"/>
      <w:numFmt w:val="bullet"/>
      <w:lvlText w:val="·"/>
      <w:lvlJc w:val="left"/>
      <w:pPr>
        <w:ind w:left="720" w:hanging="360"/>
      </w:pPr>
      <w:rPr>
        <w:rFonts w:ascii="Symbol" w:hAnsi="Symbol" w:hint="default"/>
      </w:rPr>
    </w:lvl>
    <w:lvl w:ilvl="1" w:tplc="2A4879F6">
      <w:start w:val="1"/>
      <w:numFmt w:val="bullet"/>
      <w:lvlText w:val="o"/>
      <w:lvlJc w:val="left"/>
      <w:pPr>
        <w:ind w:left="1440" w:hanging="360"/>
      </w:pPr>
      <w:rPr>
        <w:rFonts w:ascii="Courier New" w:hAnsi="Courier New" w:hint="default"/>
      </w:rPr>
    </w:lvl>
    <w:lvl w:ilvl="2" w:tplc="427A9238">
      <w:start w:val="1"/>
      <w:numFmt w:val="bullet"/>
      <w:lvlText w:val=""/>
      <w:lvlJc w:val="left"/>
      <w:pPr>
        <w:ind w:left="2160" w:hanging="360"/>
      </w:pPr>
      <w:rPr>
        <w:rFonts w:ascii="Wingdings" w:hAnsi="Wingdings" w:hint="default"/>
      </w:rPr>
    </w:lvl>
    <w:lvl w:ilvl="3" w:tplc="F27AEE5A">
      <w:start w:val="1"/>
      <w:numFmt w:val="bullet"/>
      <w:lvlText w:val=""/>
      <w:lvlJc w:val="left"/>
      <w:pPr>
        <w:ind w:left="2880" w:hanging="360"/>
      </w:pPr>
      <w:rPr>
        <w:rFonts w:ascii="Symbol" w:hAnsi="Symbol" w:hint="default"/>
      </w:rPr>
    </w:lvl>
    <w:lvl w:ilvl="4" w:tplc="A4362C6E">
      <w:start w:val="1"/>
      <w:numFmt w:val="bullet"/>
      <w:lvlText w:val="o"/>
      <w:lvlJc w:val="left"/>
      <w:pPr>
        <w:ind w:left="3600" w:hanging="360"/>
      </w:pPr>
      <w:rPr>
        <w:rFonts w:ascii="Courier New" w:hAnsi="Courier New" w:hint="default"/>
      </w:rPr>
    </w:lvl>
    <w:lvl w:ilvl="5" w:tplc="CB8C76B2">
      <w:start w:val="1"/>
      <w:numFmt w:val="bullet"/>
      <w:lvlText w:val=""/>
      <w:lvlJc w:val="left"/>
      <w:pPr>
        <w:ind w:left="4320" w:hanging="360"/>
      </w:pPr>
      <w:rPr>
        <w:rFonts w:ascii="Wingdings" w:hAnsi="Wingdings" w:hint="default"/>
      </w:rPr>
    </w:lvl>
    <w:lvl w:ilvl="6" w:tplc="FE2CAAEC">
      <w:start w:val="1"/>
      <w:numFmt w:val="bullet"/>
      <w:lvlText w:val=""/>
      <w:lvlJc w:val="left"/>
      <w:pPr>
        <w:ind w:left="5040" w:hanging="360"/>
      </w:pPr>
      <w:rPr>
        <w:rFonts w:ascii="Symbol" w:hAnsi="Symbol" w:hint="default"/>
      </w:rPr>
    </w:lvl>
    <w:lvl w:ilvl="7" w:tplc="9104EEE0">
      <w:start w:val="1"/>
      <w:numFmt w:val="bullet"/>
      <w:lvlText w:val="o"/>
      <w:lvlJc w:val="left"/>
      <w:pPr>
        <w:ind w:left="5760" w:hanging="360"/>
      </w:pPr>
      <w:rPr>
        <w:rFonts w:ascii="Courier New" w:hAnsi="Courier New" w:hint="default"/>
      </w:rPr>
    </w:lvl>
    <w:lvl w:ilvl="8" w:tplc="93E678B6">
      <w:start w:val="1"/>
      <w:numFmt w:val="bullet"/>
      <w:lvlText w:val=""/>
      <w:lvlJc w:val="left"/>
      <w:pPr>
        <w:ind w:left="6480" w:hanging="360"/>
      </w:pPr>
      <w:rPr>
        <w:rFonts w:ascii="Wingdings" w:hAnsi="Wingdings" w:hint="default"/>
      </w:rPr>
    </w:lvl>
  </w:abstractNum>
  <w:abstractNum w:abstractNumId="38" w15:restartNumberingAfterBreak="0">
    <w:nsid w:val="66505958"/>
    <w:multiLevelType w:val="hybridMultilevel"/>
    <w:tmpl w:val="FFFFFFFF"/>
    <w:lvl w:ilvl="0" w:tplc="C7F49442">
      <w:start w:val="1"/>
      <w:numFmt w:val="bullet"/>
      <w:lvlText w:val="·"/>
      <w:lvlJc w:val="left"/>
      <w:pPr>
        <w:ind w:left="720" w:hanging="360"/>
      </w:pPr>
      <w:rPr>
        <w:rFonts w:ascii="Symbol" w:hAnsi="Symbol" w:hint="default"/>
      </w:rPr>
    </w:lvl>
    <w:lvl w:ilvl="1" w:tplc="2B9A10A4">
      <w:start w:val="1"/>
      <w:numFmt w:val="bullet"/>
      <w:lvlText w:val="o"/>
      <w:lvlJc w:val="left"/>
      <w:pPr>
        <w:ind w:left="1440" w:hanging="360"/>
      </w:pPr>
      <w:rPr>
        <w:rFonts w:ascii="Courier New" w:hAnsi="Courier New" w:hint="default"/>
      </w:rPr>
    </w:lvl>
    <w:lvl w:ilvl="2" w:tplc="E04C7100">
      <w:start w:val="1"/>
      <w:numFmt w:val="bullet"/>
      <w:lvlText w:val=""/>
      <w:lvlJc w:val="left"/>
      <w:pPr>
        <w:ind w:left="2160" w:hanging="360"/>
      </w:pPr>
      <w:rPr>
        <w:rFonts w:ascii="Wingdings" w:hAnsi="Wingdings" w:hint="default"/>
      </w:rPr>
    </w:lvl>
    <w:lvl w:ilvl="3" w:tplc="758E4244">
      <w:start w:val="1"/>
      <w:numFmt w:val="bullet"/>
      <w:lvlText w:val=""/>
      <w:lvlJc w:val="left"/>
      <w:pPr>
        <w:ind w:left="2880" w:hanging="360"/>
      </w:pPr>
      <w:rPr>
        <w:rFonts w:ascii="Symbol" w:hAnsi="Symbol" w:hint="default"/>
      </w:rPr>
    </w:lvl>
    <w:lvl w:ilvl="4" w:tplc="B65433D6">
      <w:start w:val="1"/>
      <w:numFmt w:val="bullet"/>
      <w:lvlText w:val="o"/>
      <w:lvlJc w:val="left"/>
      <w:pPr>
        <w:ind w:left="3600" w:hanging="360"/>
      </w:pPr>
      <w:rPr>
        <w:rFonts w:ascii="Courier New" w:hAnsi="Courier New" w:hint="default"/>
      </w:rPr>
    </w:lvl>
    <w:lvl w:ilvl="5" w:tplc="08002B72">
      <w:start w:val="1"/>
      <w:numFmt w:val="bullet"/>
      <w:lvlText w:val=""/>
      <w:lvlJc w:val="left"/>
      <w:pPr>
        <w:ind w:left="4320" w:hanging="360"/>
      </w:pPr>
      <w:rPr>
        <w:rFonts w:ascii="Wingdings" w:hAnsi="Wingdings" w:hint="default"/>
      </w:rPr>
    </w:lvl>
    <w:lvl w:ilvl="6" w:tplc="31EEDDFE">
      <w:start w:val="1"/>
      <w:numFmt w:val="bullet"/>
      <w:lvlText w:val=""/>
      <w:lvlJc w:val="left"/>
      <w:pPr>
        <w:ind w:left="5040" w:hanging="360"/>
      </w:pPr>
      <w:rPr>
        <w:rFonts w:ascii="Symbol" w:hAnsi="Symbol" w:hint="default"/>
      </w:rPr>
    </w:lvl>
    <w:lvl w:ilvl="7" w:tplc="D8442416">
      <w:start w:val="1"/>
      <w:numFmt w:val="bullet"/>
      <w:lvlText w:val="o"/>
      <w:lvlJc w:val="left"/>
      <w:pPr>
        <w:ind w:left="5760" w:hanging="360"/>
      </w:pPr>
      <w:rPr>
        <w:rFonts w:ascii="Courier New" w:hAnsi="Courier New" w:hint="default"/>
      </w:rPr>
    </w:lvl>
    <w:lvl w:ilvl="8" w:tplc="E43459AC">
      <w:start w:val="1"/>
      <w:numFmt w:val="bullet"/>
      <w:lvlText w:val=""/>
      <w:lvlJc w:val="left"/>
      <w:pPr>
        <w:ind w:left="6480" w:hanging="360"/>
      </w:pPr>
      <w:rPr>
        <w:rFonts w:ascii="Wingdings" w:hAnsi="Wingdings" w:hint="default"/>
      </w:rPr>
    </w:lvl>
  </w:abstractNum>
  <w:abstractNum w:abstractNumId="39" w15:restartNumberingAfterBreak="0">
    <w:nsid w:val="69CF4E34"/>
    <w:multiLevelType w:val="hybridMultilevel"/>
    <w:tmpl w:val="FFFFFFFF"/>
    <w:lvl w:ilvl="0" w:tplc="E6B2E3DC">
      <w:start w:val="1"/>
      <w:numFmt w:val="bullet"/>
      <w:lvlText w:val="·"/>
      <w:lvlJc w:val="left"/>
      <w:pPr>
        <w:ind w:left="720" w:hanging="360"/>
      </w:pPr>
      <w:rPr>
        <w:rFonts w:ascii="Symbol" w:hAnsi="Symbol" w:hint="default"/>
      </w:rPr>
    </w:lvl>
    <w:lvl w:ilvl="1" w:tplc="F3B62194">
      <w:start w:val="1"/>
      <w:numFmt w:val="bullet"/>
      <w:lvlText w:val="o"/>
      <w:lvlJc w:val="left"/>
      <w:pPr>
        <w:ind w:left="1440" w:hanging="360"/>
      </w:pPr>
      <w:rPr>
        <w:rFonts w:ascii="Courier New" w:hAnsi="Courier New" w:hint="default"/>
      </w:rPr>
    </w:lvl>
    <w:lvl w:ilvl="2" w:tplc="886C1286">
      <w:start w:val="1"/>
      <w:numFmt w:val="bullet"/>
      <w:lvlText w:val=""/>
      <w:lvlJc w:val="left"/>
      <w:pPr>
        <w:ind w:left="2160" w:hanging="360"/>
      </w:pPr>
      <w:rPr>
        <w:rFonts w:ascii="Wingdings" w:hAnsi="Wingdings" w:hint="default"/>
      </w:rPr>
    </w:lvl>
    <w:lvl w:ilvl="3" w:tplc="02360BA8">
      <w:start w:val="1"/>
      <w:numFmt w:val="bullet"/>
      <w:lvlText w:val=""/>
      <w:lvlJc w:val="left"/>
      <w:pPr>
        <w:ind w:left="2880" w:hanging="360"/>
      </w:pPr>
      <w:rPr>
        <w:rFonts w:ascii="Symbol" w:hAnsi="Symbol" w:hint="default"/>
      </w:rPr>
    </w:lvl>
    <w:lvl w:ilvl="4" w:tplc="A4386F9E">
      <w:start w:val="1"/>
      <w:numFmt w:val="bullet"/>
      <w:lvlText w:val="o"/>
      <w:lvlJc w:val="left"/>
      <w:pPr>
        <w:ind w:left="3600" w:hanging="360"/>
      </w:pPr>
      <w:rPr>
        <w:rFonts w:ascii="Courier New" w:hAnsi="Courier New" w:hint="default"/>
      </w:rPr>
    </w:lvl>
    <w:lvl w:ilvl="5" w:tplc="6FD47A78">
      <w:start w:val="1"/>
      <w:numFmt w:val="bullet"/>
      <w:lvlText w:val=""/>
      <w:lvlJc w:val="left"/>
      <w:pPr>
        <w:ind w:left="4320" w:hanging="360"/>
      </w:pPr>
      <w:rPr>
        <w:rFonts w:ascii="Wingdings" w:hAnsi="Wingdings" w:hint="default"/>
      </w:rPr>
    </w:lvl>
    <w:lvl w:ilvl="6" w:tplc="D14874D0">
      <w:start w:val="1"/>
      <w:numFmt w:val="bullet"/>
      <w:lvlText w:val=""/>
      <w:lvlJc w:val="left"/>
      <w:pPr>
        <w:ind w:left="5040" w:hanging="360"/>
      </w:pPr>
      <w:rPr>
        <w:rFonts w:ascii="Symbol" w:hAnsi="Symbol" w:hint="default"/>
      </w:rPr>
    </w:lvl>
    <w:lvl w:ilvl="7" w:tplc="E2067C82">
      <w:start w:val="1"/>
      <w:numFmt w:val="bullet"/>
      <w:lvlText w:val="o"/>
      <w:lvlJc w:val="left"/>
      <w:pPr>
        <w:ind w:left="5760" w:hanging="360"/>
      </w:pPr>
      <w:rPr>
        <w:rFonts w:ascii="Courier New" w:hAnsi="Courier New" w:hint="default"/>
      </w:rPr>
    </w:lvl>
    <w:lvl w:ilvl="8" w:tplc="E8C6A010">
      <w:start w:val="1"/>
      <w:numFmt w:val="bullet"/>
      <w:lvlText w:val=""/>
      <w:lvlJc w:val="left"/>
      <w:pPr>
        <w:ind w:left="6480" w:hanging="360"/>
      </w:pPr>
      <w:rPr>
        <w:rFonts w:ascii="Wingdings" w:hAnsi="Wingdings" w:hint="default"/>
      </w:rPr>
    </w:lvl>
  </w:abstractNum>
  <w:abstractNum w:abstractNumId="40" w15:restartNumberingAfterBreak="0">
    <w:nsid w:val="6C9C5F61"/>
    <w:multiLevelType w:val="multilevel"/>
    <w:tmpl w:val="9C7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45E0EC"/>
    <w:multiLevelType w:val="hybridMultilevel"/>
    <w:tmpl w:val="FFFFFFFF"/>
    <w:lvl w:ilvl="0" w:tplc="ECD89912">
      <w:start w:val="1"/>
      <w:numFmt w:val="bullet"/>
      <w:lvlText w:val="·"/>
      <w:lvlJc w:val="left"/>
      <w:pPr>
        <w:ind w:left="720" w:hanging="360"/>
      </w:pPr>
      <w:rPr>
        <w:rFonts w:ascii="Symbol" w:hAnsi="Symbol" w:hint="default"/>
      </w:rPr>
    </w:lvl>
    <w:lvl w:ilvl="1" w:tplc="B9047126">
      <w:start w:val="1"/>
      <w:numFmt w:val="bullet"/>
      <w:lvlText w:val="o"/>
      <w:lvlJc w:val="left"/>
      <w:pPr>
        <w:ind w:left="1440" w:hanging="360"/>
      </w:pPr>
      <w:rPr>
        <w:rFonts w:ascii="Courier New" w:hAnsi="Courier New" w:hint="default"/>
      </w:rPr>
    </w:lvl>
    <w:lvl w:ilvl="2" w:tplc="49B873EC">
      <w:start w:val="1"/>
      <w:numFmt w:val="bullet"/>
      <w:lvlText w:val=""/>
      <w:lvlJc w:val="left"/>
      <w:pPr>
        <w:ind w:left="2160" w:hanging="360"/>
      </w:pPr>
      <w:rPr>
        <w:rFonts w:ascii="Wingdings" w:hAnsi="Wingdings" w:hint="default"/>
      </w:rPr>
    </w:lvl>
    <w:lvl w:ilvl="3" w:tplc="891EE420">
      <w:start w:val="1"/>
      <w:numFmt w:val="bullet"/>
      <w:lvlText w:val=""/>
      <w:lvlJc w:val="left"/>
      <w:pPr>
        <w:ind w:left="2880" w:hanging="360"/>
      </w:pPr>
      <w:rPr>
        <w:rFonts w:ascii="Symbol" w:hAnsi="Symbol" w:hint="default"/>
      </w:rPr>
    </w:lvl>
    <w:lvl w:ilvl="4" w:tplc="435EE488">
      <w:start w:val="1"/>
      <w:numFmt w:val="bullet"/>
      <w:lvlText w:val="o"/>
      <w:lvlJc w:val="left"/>
      <w:pPr>
        <w:ind w:left="3600" w:hanging="360"/>
      </w:pPr>
      <w:rPr>
        <w:rFonts w:ascii="Courier New" w:hAnsi="Courier New" w:hint="default"/>
      </w:rPr>
    </w:lvl>
    <w:lvl w:ilvl="5" w:tplc="CD6AF100">
      <w:start w:val="1"/>
      <w:numFmt w:val="bullet"/>
      <w:lvlText w:val=""/>
      <w:lvlJc w:val="left"/>
      <w:pPr>
        <w:ind w:left="4320" w:hanging="360"/>
      </w:pPr>
      <w:rPr>
        <w:rFonts w:ascii="Wingdings" w:hAnsi="Wingdings" w:hint="default"/>
      </w:rPr>
    </w:lvl>
    <w:lvl w:ilvl="6" w:tplc="1CC28364">
      <w:start w:val="1"/>
      <w:numFmt w:val="bullet"/>
      <w:lvlText w:val=""/>
      <w:lvlJc w:val="left"/>
      <w:pPr>
        <w:ind w:left="5040" w:hanging="360"/>
      </w:pPr>
      <w:rPr>
        <w:rFonts w:ascii="Symbol" w:hAnsi="Symbol" w:hint="default"/>
      </w:rPr>
    </w:lvl>
    <w:lvl w:ilvl="7" w:tplc="3386E41E">
      <w:start w:val="1"/>
      <w:numFmt w:val="bullet"/>
      <w:lvlText w:val="o"/>
      <w:lvlJc w:val="left"/>
      <w:pPr>
        <w:ind w:left="5760" w:hanging="360"/>
      </w:pPr>
      <w:rPr>
        <w:rFonts w:ascii="Courier New" w:hAnsi="Courier New" w:hint="default"/>
      </w:rPr>
    </w:lvl>
    <w:lvl w:ilvl="8" w:tplc="ED6866C4">
      <w:start w:val="1"/>
      <w:numFmt w:val="bullet"/>
      <w:lvlText w:val=""/>
      <w:lvlJc w:val="left"/>
      <w:pPr>
        <w:ind w:left="6480" w:hanging="360"/>
      </w:pPr>
      <w:rPr>
        <w:rFonts w:ascii="Wingdings" w:hAnsi="Wingdings" w:hint="default"/>
      </w:rPr>
    </w:lvl>
  </w:abstractNum>
  <w:abstractNum w:abstractNumId="42" w15:restartNumberingAfterBreak="0">
    <w:nsid w:val="7C05304B"/>
    <w:multiLevelType w:val="hybridMultilevel"/>
    <w:tmpl w:val="BD12EDF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3" w15:restartNumberingAfterBreak="0">
    <w:nsid w:val="7DB60FCA"/>
    <w:multiLevelType w:val="hybridMultilevel"/>
    <w:tmpl w:val="9BBCED72"/>
    <w:lvl w:ilvl="0" w:tplc="B7B2BD04">
      <w:start w:val="1"/>
      <w:numFmt w:val="decimal"/>
      <w:lvlText w:val="%1."/>
      <w:lvlJc w:val="left"/>
      <w:pPr>
        <w:ind w:left="720" w:hanging="360"/>
      </w:pPr>
    </w:lvl>
    <w:lvl w:ilvl="1" w:tplc="BF66635C">
      <w:start w:val="1"/>
      <w:numFmt w:val="lowerLetter"/>
      <w:lvlText w:val="%2."/>
      <w:lvlJc w:val="left"/>
      <w:pPr>
        <w:ind w:left="1440" w:hanging="360"/>
      </w:pPr>
    </w:lvl>
    <w:lvl w:ilvl="2" w:tplc="43AEF5F8">
      <w:start w:val="1"/>
      <w:numFmt w:val="lowerRoman"/>
      <w:lvlText w:val="%3."/>
      <w:lvlJc w:val="right"/>
      <w:pPr>
        <w:ind w:left="2160" w:hanging="180"/>
      </w:pPr>
    </w:lvl>
    <w:lvl w:ilvl="3" w:tplc="B7F8429E">
      <w:start w:val="1"/>
      <w:numFmt w:val="decimal"/>
      <w:lvlText w:val="%4."/>
      <w:lvlJc w:val="left"/>
      <w:pPr>
        <w:ind w:left="2880" w:hanging="360"/>
      </w:pPr>
    </w:lvl>
    <w:lvl w:ilvl="4" w:tplc="197C0962">
      <w:start w:val="1"/>
      <w:numFmt w:val="lowerLetter"/>
      <w:lvlText w:val="%5."/>
      <w:lvlJc w:val="left"/>
      <w:pPr>
        <w:ind w:left="3600" w:hanging="360"/>
      </w:pPr>
    </w:lvl>
    <w:lvl w:ilvl="5" w:tplc="33C6844C">
      <w:start w:val="1"/>
      <w:numFmt w:val="lowerRoman"/>
      <w:lvlText w:val="%6."/>
      <w:lvlJc w:val="right"/>
      <w:pPr>
        <w:ind w:left="4320" w:hanging="180"/>
      </w:pPr>
    </w:lvl>
    <w:lvl w:ilvl="6" w:tplc="00507164">
      <w:start w:val="1"/>
      <w:numFmt w:val="decimal"/>
      <w:lvlText w:val="%7."/>
      <w:lvlJc w:val="left"/>
      <w:pPr>
        <w:ind w:left="5040" w:hanging="360"/>
      </w:pPr>
    </w:lvl>
    <w:lvl w:ilvl="7" w:tplc="761A4C6A">
      <w:start w:val="1"/>
      <w:numFmt w:val="lowerLetter"/>
      <w:lvlText w:val="%8."/>
      <w:lvlJc w:val="left"/>
      <w:pPr>
        <w:ind w:left="5760" w:hanging="360"/>
      </w:pPr>
    </w:lvl>
    <w:lvl w:ilvl="8" w:tplc="0DF4CA34">
      <w:start w:val="1"/>
      <w:numFmt w:val="lowerRoman"/>
      <w:lvlText w:val="%9."/>
      <w:lvlJc w:val="right"/>
      <w:pPr>
        <w:ind w:left="6480" w:hanging="180"/>
      </w:pPr>
    </w:lvl>
  </w:abstractNum>
  <w:abstractNum w:abstractNumId="44" w15:restartNumberingAfterBreak="0">
    <w:nsid w:val="7F8BF3D4"/>
    <w:multiLevelType w:val="hybridMultilevel"/>
    <w:tmpl w:val="FFFFFFFF"/>
    <w:lvl w:ilvl="0" w:tplc="1E12DCC6">
      <w:start w:val="1"/>
      <w:numFmt w:val="bullet"/>
      <w:lvlText w:val="·"/>
      <w:lvlJc w:val="left"/>
      <w:pPr>
        <w:ind w:left="720" w:hanging="360"/>
      </w:pPr>
      <w:rPr>
        <w:rFonts w:ascii="Symbol" w:hAnsi="Symbol" w:hint="default"/>
      </w:rPr>
    </w:lvl>
    <w:lvl w:ilvl="1" w:tplc="301C0E6E">
      <w:start w:val="1"/>
      <w:numFmt w:val="bullet"/>
      <w:lvlText w:val="o"/>
      <w:lvlJc w:val="left"/>
      <w:pPr>
        <w:ind w:left="1440" w:hanging="360"/>
      </w:pPr>
      <w:rPr>
        <w:rFonts w:ascii="Courier New" w:hAnsi="Courier New" w:hint="default"/>
      </w:rPr>
    </w:lvl>
    <w:lvl w:ilvl="2" w:tplc="14C06922">
      <w:start w:val="1"/>
      <w:numFmt w:val="bullet"/>
      <w:lvlText w:val=""/>
      <w:lvlJc w:val="left"/>
      <w:pPr>
        <w:ind w:left="2160" w:hanging="360"/>
      </w:pPr>
      <w:rPr>
        <w:rFonts w:ascii="Wingdings" w:hAnsi="Wingdings" w:hint="default"/>
      </w:rPr>
    </w:lvl>
    <w:lvl w:ilvl="3" w:tplc="CEAC3E1A">
      <w:start w:val="1"/>
      <w:numFmt w:val="bullet"/>
      <w:lvlText w:val=""/>
      <w:lvlJc w:val="left"/>
      <w:pPr>
        <w:ind w:left="2880" w:hanging="360"/>
      </w:pPr>
      <w:rPr>
        <w:rFonts w:ascii="Symbol" w:hAnsi="Symbol" w:hint="default"/>
      </w:rPr>
    </w:lvl>
    <w:lvl w:ilvl="4" w:tplc="F5C4FB9E">
      <w:start w:val="1"/>
      <w:numFmt w:val="bullet"/>
      <w:lvlText w:val="o"/>
      <w:lvlJc w:val="left"/>
      <w:pPr>
        <w:ind w:left="3600" w:hanging="360"/>
      </w:pPr>
      <w:rPr>
        <w:rFonts w:ascii="Courier New" w:hAnsi="Courier New" w:hint="default"/>
      </w:rPr>
    </w:lvl>
    <w:lvl w:ilvl="5" w:tplc="83FA855E">
      <w:start w:val="1"/>
      <w:numFmt w:val="bullet"/>
      <w:lvlText w:val=""/>
      <w:lvlJc w:val="left"/>
      <w:pPr>
        <w:ind w:left="4320" w:hanging="360"/>
      </w:pPr>
      <w:rPr>
        <w:rFonts w:ascii="Wingdings" w:hAnsi="Wingdings" w:hint="default"/>
      </w:rPr>
    </w:lvl>
    <w:lvl w:ilvl="6" w:tplc="EE7A70EA">
      <w:start w:val="1"/>
      <w:numFmt w:val="bullet"/>
      <w:lvlText w:val=""/>
      <w:lvlJc w:val="left"/>
      <w:pPr>
        <w:ind w:left="5040" w:hanging="360"/>
      </w:pPr>
      <w:rPr>
        <w:rFonts w:ascii="Symbol" w:hAnsi="Symbol" w:hint="default"/>
      </w:rPr>
    </w:lvl>
    <w:lvl w:ilvl="7" w:tplc="31B8D406">
      <w:start w:val="1"/>
      <w:numFmt w:val="bullet"/>
      <w:lvlText w:val="o"/>
      <w:lvlJc w:val="left"/>
      <w:pPr>
        <w:ind w:left="5760" w:hanging="360"/>
      </w:pPr>
      <w:rPr>
        <w:rFonts w:ascii="Courier New" w:hAnsi="Courier New" w:hint="default"/>
      </w:rPr>
    </w:lvl>
    <w:lvl w:ilvl="8" w:tplc="9724ED7C">
      <w:start w:val="1"/>
      <w:numFmt w:val="bullet"/>
      <w:lvlText w:val=""/>
      <w:lvlJc w:val="left"/>
      <w:pPr>
        <w:ind w:left="6480" w:hanging="360"/>
      </w:pPr>
      <w:rPr>
        <w:rFonts w:ascii="Wingdings" w:hAnsi="Wingdings" w:hint="default"/>
      </w:rPr>
    </w:lvl>
  </w:abstractNum>
  <w:num w:numId="1" w16cid:durableId="1008018273">
    <w:abstractNumId w:val="37"/>
  </w:num>
  <w:num w:numId="2" w16cid:durableId="1523322624">
    <w:abstractNumId w:val="22"/>
  </w:num>
  <w:num w:numId="3" w16cid:durableId="488985255">
    <w:abstractNumId w:val="44"/>
  </w:num>
  <w:num w:numId="4" w16cid:durableId="2098018717">
    <w:abstractNumId w:val="18"/>
  </w:num>
  <w:num w:numId="5" w16cid:durableId="1647392389">
    <w:abstractNumId w:val="23"/>
  </w:num>
  <w:num w:numId="6" w16cid:durableId="984969193">
    <w:abstractNumId w:val="9"/>
  </w:num>
  <w:num w:numId="7" w16cid:durableId="292834275">
    <w:abstractNumId w:val="25"/>
  </w:num>
  <w:num w:numId="8" w16cid:durableId="686250606">
    <w:abstractNumId w:val="24"/>
  </w:num>
  <w:num w:numId="9" w16cid:durableId="1122310473">
    <w:abstractNumId w:val="39"/>
  </w:num>
  <w:num w:numId="10" w16cid:durableId="1272934095">
    <w:abstractNumId w:val="34"/>
  </w:num>
  <w:num w:numId="11" w16cid:durableId="1258293825">
    <w:abstractNumId w:val="0"/>
  </w:num>
  <w:num w:numId="12" w16cid:durableId="60711289">
    <w:abstractNumId w:val="19"/>
  </w:num>
  <w:num w:numId="13" w16cid:durableId="729960433">
    <w:abstractNumId w:val="20"/>
  </w:num>
  <w:num w:numId="14" w16cid:durableId="1190294670">
    <w:abstractNumId w:val="15"/>
  </w:num>
  <w:num w:numId="15" w16cid:durableId="453521605">
    <w:abstractNumId w:val="42"/>
  </w:num>
  <w:num w:numId="16" w16cid:durableId="2029333577">
    <w:abstractNumId w:val="35"/>
  </w:num>
  <w:num w:numId="17" w16cid:durableId="988752504">
    <w:abstractNumId w:val="30"/>
  </w:num>
  <w:num w:numId="18" w16cid:durableId="1729959960">
    <w:abstractNumId w:val="11"/>
  </w:num>
  <w:num w:numId="19" w16cid:durableId="345180645">
    <w:abstractNumId w:val="38"/>
  </w:num>
  <w:num w:numId="20" w16cid:durableId="920220615">
    <w:abstractNumId w:val="41"/>
  </w:num>
  <w:num w:numId="21" w16cid:durableId="1527983033">
    <w:abstractNumId w:val="33"/>
  </w:num>
  <w:num w:numId="22" w16cid:durableId="1686250395">
    <w:abstractNumId w:val="14"/>
  </w:num>
  <w:num w:numId="23" w16cid:durableId="635142014">
    <w:abstractNumId w:val="32"/>
  </w:num>
  <w:num w:numId="24" w16cid:durableId="352458638">
    <w:abstractNumId w:val="10"/>
  </w:num>
  <w:num w:numId="25" w16cid:durableId="1308625761">
    <w:abstractNumId w:val="7"/>
  </w:num>
  <w:num w:numId="26" w16cid:durableId="1483742116">
    <w:abstractNumId w:val="17"/>
  </w:num>
  <w:num w:numId="27" w16cid:durableId="1617636625">
    <w:abstractNumId w:val="16"/>
  </w:num>
  <w:num w:numId="28" w16cid:durableId="1365250064">
    <w:abstractNumId w:val="13"/>
  </w:num>
  <w:num w:numId="29" w16cid:durableId="357893873">
    <w:abstractNumId w:val="43"/>
  </w:num>
  <w:num w:numId="30" w16cid:durableId="2012219443">
    <w:abstractNumId w:val="36"/>
  </w:num>
  <w:num w:numId="31" w16cid:durableId="380134635">
    <w:abstractNumId w:val="29"/>
  </w:num>
  <w:num w:numId="32" w16cid:durableId="771900613">
    <w:abstractNumId w:val="26"/>
  </w:num>
  <w:num w:numId="33" w16cid:durableId="385689225">
    <w:abstractNumId w:val="8"/>
  </w:num>
  <w:num w:numId="34" w16cid:durableId="1503158232">
    <w:abstractNumId w:val="12"/>
  </w:num>
  <w:num w:numId="35" w16cid:durableId="902565893">
    <w:abstractNumId w:val="27"/>
  </w:num>
  <w:num w:numId="36" w16cid:durableId="275841491">
    <w:abstractNumId w:val="31"/>
  </w:num>
  <w:num w:numId="37" w16cid:durableId="1856768248">
    <w:abstractNumId w:val="28"/>
  </w:num>
  <w:num w:numId="38" w16cid:durableId="448623662">
    <w:abstractNumId w:val="13"/>
  </w:num>
  <w:num w:numId="39" w16cid:durableId="123355507">
    <w:abstractNumId w:val="21"/>
  </w:num>
  <w:num w:numId="40" w16cid:durableId="1693068634">
    <w:abstractNumId w:val="4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0ADA"/>
    <w:rsid w:val="00001AF0"/>
    <w:rsid w:val="0000513A"/>
    <w:rsid w:val="00005476"/>
    <w:rsid w:val="00006A5B"/>
    <w:rsid w:val="00007876"/>
    <w:rsid w:val="000144B7"/>
    <w:rsid w:val="00015607"/>
    <w:rsid w:val="00016B88"/>
    <w:rsid w:val="00017D02"/>
    <w:rsid w:val="000203C3"/>
    <w:rsid w:val="00020850"/>
    <w:rsid w:val="00021052"/>
    <w:rsid w:val="000221FF"/>
    <w:rsid w:val="0002286C"/>
    <w:rsid w:val="00022A81"/>
    <w:rsid w:val="00022F43"/>
    <w:rsid w:val="000238BA"/>
    <w:rsid w:val="000253DD"/>
    <w:rsid w:val="00025904"/>
    <w:rsid w:val="00025D53"/>
    <w:rsid w:val="00030173"/>
    <w:rsid w:val="000304F4"/>
    <w:rsid w:val="00031D5B"/>
    <w:rsid w:val="00034E4D"/>
    <w:rsid w:val="000353B2"/>
    <w:rsid w:val="00035F8C"/>
    <w:rsid w:val="00041D3C"/>
    <w:rsid w:val="000430B0"/>
    <w:rsid w:val="00043481"/>
    <w:rsid w:val="0004610C"/>
    <w:rsid w:val="0004687A"/>
    <w:rsid w:val="0004744E"/>
    <w:rsid w:val="00047564"/>
    <w:rsid w:val="0005057B"/>
    <w:rsid w:val="00050DCD"/>
    <w:rsid w:val="000533CF"/>
    <w:rsid w:val="0005518A"/>
    <w:rsid w:val="00055D05"/>
    <w:rsid w:val="0005665F"/>
    <w:rsid w:val="00056F13"/>
    <w:rsid w:val="000600CF"/>
    <w:rsid w:val="00060759"/>
    <w:rsid w:val="00061DA5"/>
    <w:rsid w:val="00061DBB"/>
    <w:rsid w:val="00063384"/>
    <w:rsid w:val="00063B65"/>
    <w:rsid w:val="00065C0B"/>
    <w:rsid w:val="0007167C"/>
    <w:rsid w:val="00071800"/>
    <w:rsid w:val="00072C92"/>
    <w:rsid w:val="00072D52"/>
    <w:rsid w:val="0007389B"/>
    <w:rsid w:val="00074B38"/>
    <w:rsid w:val="00080A8B"/>
    <w:rsid w:val="0008100C"/>
    <w:rsid w:val="00082550"/>
    <w:rsid w:val="00082BEA"/>
    <w:rsid w:val="00082E68"/>
    <w:rsid w:val="00084739"/>
    <w:rsid w:val="0008492B"/>
    <w:rsid w:val="000853CD"/>
    <w:rsid w:val="0008541F"/>
    <w:rsid w:val="00085A58"/>
    <w:rsid w:val="000875C6"/>
    <w:rsid w:val="00091791"/>
    <w:rsid w:val="00092945"/>
    <w:rsid w:val="00093984"/>
    <w:rsid w:val="00095A02"/>
    <w:rsid w:val="00095D4E"/>
    <w:rsid w:val="00096930"/>
    <w:rsid w:val="000A0DA4"/>
    <w:rsid w:val="000A15B8"/>
    <w:rsid w:val="000A2611"/>
    <w:rsid w:val="000A35E8"/>
    <w:rsid w:val="000A3930"/>
    <w:rsid w:val="000A3FAC"/>
    <w:rsid w:val="000A4126"/>
    <w:rsid w:val="000A5A75"/>
    <w:rsid w:val="000A63D7"/>
    <w:rsid w:val="000A66DD"/>
    <w:rsid w:val="000A702B"/>
    <w:rsid w:val="000A7779"/>
    <w:rsid w:val="000A7E66"/>
    <w:rsid w:val="000B1C66"/>
    <w:rsid w:val="000B28A7"/>
    <w:rsid w:val="000B4D36"/>
    <w:rsid w:val="000B4E49"/>
    <w:rsid w:val="000B6458"/>
    <w:rsid w:val="000B651C"/>
    <w:rsid w:val="000C3226"/>
    <w:rsid w:val="000C5A2E"/>
    <w:rsid w:val="000C7878"/>
    <w:rsid w:val="000D0052"/>
    <w:rsid w:val="000D2B7C"/>
    <w:rsid w:val="000D33AD"/>
    <w:rsid w:val="000D6CDB"/>
    <w:rsid w:val="000D6F35"/>
    <w:rsid w:val="000D7C80"/>
    <w:rsid w:val="000E1E36"/>
    <w:rsid w:val="000E435E"/>
    <w:rsid w:val="000E47A0"/>
    <w:rsid w:val="000E54B9"/>
    <w:rsid w:val="000E7B36"/>
    <w:rsid w:val="000F07F3"/>
    <w:rsid w:val="000F2051"/>
    <w:rsid w:val="000F29CB"/>
    <w:rsid w:val="000F41FF"/>
    <w:rsid w:val="000F4CE7"/>
    <w:rsid w:val="000F58B9"/>
    <w:rsid w:val="000F67F5"/>
    <w:rsid w:val="0010226A"/>
    <w:rsid w:val="00103A0D"/>
    <w:rsid w:val="001051B1"/>
    <w:rsid w:val="00105889"/>
    <w:rsid w:val="00106416"/>
    <w:rsid w:val="00107393"/>
    <w:rsid w:val="00111DFD"/>
    <w:rsid w:val="0011378D"/>
    <w:rsid w:val="00114578"/>
    <w:rsid w:val="00114632"/>
    <w:rsid w:val="00115437"/>
    <w:rsid w:val="00116E4B"/>
    <w:rsid w:val="001212A7"/>
    <w:rsid w:val="0012312A"/>
    <w:rsid w:val="001238CB"/>
    <w:rsid w:val="00123A8D"/>
    <w:rsid w:val="00123AC5"/>
    <w:rsid w:val="00124054"/>
    <w:rsid w:val="00124E47"/>
    <w:rsid w:val="00125109"/>
    <w:rsid w:val="00125D5B"/>
    <w:rsid w:val="00130978"/>
    <w:rsid w:val="00131C53"/>
    <w:rsid w:val="001327D4"/>
    <w:rsid w:val="00132868"/>
    <w:rsid w:val="00132F96"/>
    <w:rsid w:val="00133DD8"/>
    <w:rsid w:val="00137F86"/>
    <w:rsid w:val="00141EEA"/>
    <w:rsid w:val="00142E01"/>
    <w:rsid w:val="00142EC3"/>
    <w:rsid w:val="001430D0"/>
    <w:rsid w:val="00154054"/>
    <w:rsid w:val="00157107"/>
    <w:rsid w:val="00157380"/>
    <w:rsid w:val="00157CCD"/>
    <w:rsid w:val="00157DB3"/>
    <w:rsid w:val="00157F7D"/>
    <w:rsid w:val="00160356"/>
    <w:rsid w:val="0016278D"/>
    <w:rsid w:val="00167668"/>
    <w:rsid w:val="0016BAE1"/>
    <w:rsid w:val="0017419A"/>
    <w:rsid w:val="00174D4C"/>
    <w:rsid w:val="00174D74"/>
    <w:rsid w:val="00175270"/>
    <w:rsid w:val="00175AD8"/>
    <w:rsid w:val="00175F51"/>
    <w:rsid w:val="0017746F"/>
    <w:rsid w:val="00181769"/>
    <w:rsid w:val="00181CB3"/>
    <w:rsid w:val="0018466A"/>
    <w:rsid w:val="001847BF"/>
    <w:rsid w:val="00184F7D"/>
    <w:rsid w:val="001879D7"/>
    <w:rsid w:val="00187A91"/>
    <w:rsid w:val="0018FBBF"/>
    <w:rsid w:val="001905F6"/>
    <w:rsid w:val="001909AC"/>
    <w:rsid w:val="00190CF6"/>
    <w:rsid w:val="00190DD1"/>
    <w:rsid w:val="001910D8"/>
    <w:rsid w:val="001916B6"/>
    <w:rsid w:val="001918AE"/>
    <w:rsid w:val="00191F4E"/>
    <w:rsid w:val="00193D75"/>
    <w:rsid w:val="00194E48"/>
    <w:rsid w:val="00194FF2"/>
    <w:rsid w:val="001977F4"/>
    <w:rsid w:val="001A14AA"/>
    <w:rsid w:val="001A3C3B"/>
    <w:rsid w:val="001A5098"/>
    <w:rsid w:val="001A531F"/>
    <w:rsid w:val="001A5783"/>
    <w:rsid w:val="001A6EE0"/>
    <w:rsid w:val="001A6FEB"/>
    <w:rsid w:val="001A76E4"/>
    <w:rsid w:val="001B1F8F"/>
    <w:rsid w:val="001B2623"/>
    <w:rsid w:val="001B38F4"/>
    <w:rsid w:val="001B479E"/>
    <w:rsid w:val="001B4A6B"/>
    <w:rsid w:val="001B5DAC"/>
    <w:rsid w:val="001B6766"/>
    <w:rsid w:val="001B6865"/>
    <w:rsid w:val="001C0304"/>
    <w:rsid w:val="001C1777"/>
    <w:rsid w:val="001C1C62"/>
    <w:rsid w:val="001C21C5"/>
    <w:rsid w:val="001C27CD"/>
    <w:rsid w:val="001C319D"/>
    <w:rsid w:val="001C3482"/>
    <w:rsid w:val="001C67E0"/>
    <w:rsid w:val="001D5BF3"/>
    <w:rsid w:val="001D762F"/>
    <w:rsid w:val="001DAE32"/>
    <w:rsid w:val="001E0E2F"/>
    <w:rsid w:val="001E1FA3"/>
    <w:rsid w:val="001E218D"/>
    <w:rsid w:val="001E2593"/>
    <w:rsid w:val="001E2C92"/>
    <w:rsid w:val="001E3235"/>
    <w:rsid w:val="001E502C"/>
    <w:rsid w:val="001E5292"/>
    <w:rsid w:val="001E589B"/>
    <w:rsid w:val="001E64B0"/>
    <w:rsid w:val="001E6B59"/>
    <w:rsid w:val="001E7C9C"/>
    <w:rsid w:val="001F0307"/>
    <w:rsid w:val="001F1046"/>
    <w:rsid w:val="001F137A"/>
    <w:rsid w:val="001F1653"/>
    <w:rsid w:val="001F26E3"/>
    <w:rsid w:val="001F316E"/>
    <w:rsid w:val="001F3493"/>
    <w:rsid w:val="001F4CDF"/>
    <w:rsid w:val="001F5F6A"/>
    <w:rsid w:val="001F5FAC"/>
    <w:rsid w:val="001F611A"/>
    <w:rsid w:val="001F74EF"/>
    <w:rsid w:val="00203519"/>
    <w:rsid w:val="0020452E"/>
    <w:rsid w:val="0020568A"/>
    <w:rsid w:val="00210247"/>
    <w:rsid w:val="00210DD4"/>
    <w:rsid w:val="0021211B"/>
    <w:rsid w:val="00212FD9"/>
    <w:rsid w:val="00213FAC"/>
    <w:rsid w:val="002143CB"/>
    <w:rsid w:val="00214FAD"/>
    <w:rsid w:val="0021503C"/>
    <w:rsid w:val="00215280"/>
    <w:rsid w:val="00220F44"/>
    <w:rsid w:val="0022477F"/>
    <w:rsid w:val="002250E8"/>
    <w:rsid w:val="0022586A"/>
    <w:rsid w:val="00226C67"/>
    <w:rsid w:val="00230071"/>
    <w:rsid w:val="00230344"/>
    <w:rsid w:val="00231679"/>
    <w:rsid w:val="00231971"/>
    <w:rsid w:val="00235549"/>
    <w:rsid w:val="0023573D"/>
    <w:rsid w:val="00237816"/>
    <w:rsid w:val="00241050"/>
    <w:rsid w:val="00242299"/>
    <w:rsid w:val="00242488"/>
    <w:rsid w:val="00245406"/>
    <w:rsid w:val="002463F9"/>
    <w:rsid w:val="00247387"/>
    <w:rsid w:val="0025191C"/>
    <w:rsid w:val="00252879"/>
    <w:rsid w:val="0025375B"/>
    <w:rsid w:val="00253F2D"/>
    <w:rsid w:val="00261475"/>
    <w:rsid w:val="0026170E"/>
    <w:rsid w:val="00261C81"/>
    <w:rsid w:val="00262117"/>
    <w:rsid w:val="0026246C"/>
    <w:rsid w:val="00263FB0"/>
    <w:rsid w:val="002661E9"/>
    <w:rsid w:val="002708D2"/>
    <w:rsid w:val="00270AE0"/>
    <w:rsid w:val="002721C7"/>
    <w:rsid w:val="00272441"/>
    <w:rsid w:val="0027290C"/>
    <w:rsid w:val="0027319A"/>
    <w:rsid w:val="0027514B"/>
    <w:rsid w:val="00275B3D"/>
    <w:rsid w:val="00275D70"/>
    <w:rsid w:val="00277589"/>
    <w:rsid w:val="00282BFD"/>
    <w:rsid w:val="002830E8"/>
    <w:rsid w:val="002831EC"/>
    <w:rsid w:val="00283AFB"/>
    <w:rsid w:val="00283B5F"/>
    <w:rsid w:val="002851DA"/>
    <w:rsid w:val="002872CC"/>
    <w:rsid w:val="0029112B"/>
    <w:rsid w:val="00291418"/>
    <w:rsid w:val="0029614B"/>
    <w:rsid w:val="00296195"/>
    <w:rsid w:val="00296695"/>
    <w:rsid w:val="002A06B2"/>
    <w:rsid w:val="002A15D9"/>
    <w:rsid w:val="002A210C"/>
    <w:rsid w:val="002A485F"/>
    <w:rsid w:val="002A6B98"/>
    <w:rsid w:val="002A6C85"/>
    <w:rsid w:val="002A767D"/>
    <w:rsid w:val="002B13B1"/>
    <w:rsid w:val="002B1EF2"/>
    <w:rsid w:val="002B27F7"/>
    <w:rsid w:val="002B2F58"/>
    <w:rsid w:val="002B474C"/>
    <w:rsid w:val="002B4AE0"/>
    <w:rsid w:val="002B5452"/>
    <w:rsid w:val="002B5F41"/>
    <w:rsid w:val="002B6F07"/>
    <w:rsid w:val="002C0CE7"/>
    <w:rsid w:val="002C33BA"/>
    <w:rsid w:val="002C384C"/>
    <w:rsid w:val="002C4047"/>
    <w:rsid w:val="002C5E9A"/>
    <w:rsid w:val="002C63A9"/>
    <w:rsid w:val="002C7DBD"/>
    <w:rsid w:val="002CEDE6"/>
    <w:rsid w:val="002D14EA"/>
    <w:rsid w:val="002D26A4"/>
    <w:rsid w:val="002D2CCB"/>
    <w:rsid w:val="002D307A"/>
    <w:rsid w:val="002D331E"/>
    <w:rsid w:val="002D4328"/>
    <w:rsid w:val="002D5D0C"/>
    <w:rsid w:val="002D7266"/>
    <w:rsid w:val="002E02CD"/>
    <w:rsid w:val="002E113C"/>
    <w:rsid w:val="002E1592"/>
    <w:rsid w:val="002E199D"/>
    <w:rsid w:val="002E1B54"/>
    <w:rsid w:val="002E2DD3"/>
    <w:rsid w:val="002E42BE"/>
    <w:rsid w:val="002E5C86"/>
    <w:rsid w:val="002E65E0"/>
    <w:rsid w:val="002E7975"/>
    <w:rsid w:val="002F50B7"/>
    <w:rsid w:val="002F58B6"/>
    <w:rsid w:val="002F6913"/>
    <w:rsid w:val="002F732F"/>
    <w:rsid w:val="002F7607"/>
    <w:rsid w:val="0030023B"/>
    <w:rsid w:val="0030167B"/>
    <w:rsid w:val="00306DD9"/>
    <w:rsid w:val="0030737E"/>
    <w:rsid w:val="003100C1"/>
    <w:rsid w:val="003117CE"/>
    <w:rsid w:val="003148CA"/>
    <w:rsid w:val="00314C76"/>
    <w:rsid w:val="00316D51"/>
    <w:rsid w:val="0031791B"/>
    <w:rsid w:val="00317C24"/>
    <w:rsid w:val="00322743"/>
    <w:rsid w:val="0032275C"/>
    <w:rsid w:val="00322FCF"/>
    <w:rsid w:val="0032430F"/>
    <w:rsid w:val="0032483C"/>
    <w:rsid w:val="00325D06"/>
    <w:rsid w:val="003302AB"/>
    <w:rsid w:val="00330488"/>
    <w:rsid w:val="00331FF3"/>
    <w:rsid w:val="003324BE"/>
    <w:rsid w:val="0033575D"/>
    <w:rsid w:val="00335FC4"/>
    <w:rsid w:val="0034091E"/>
    <w:rsid w:val="00341051"/>
    <w:rsid w:val="003419A2"/>
    <w:rsid w:val="00342249"/>
    <w:rsid w:val="003427BF"/>
    <w:rsid w:val="003446E4"/>
    <w:rsid w:val="00345A54"/>
    <w:rsid w:val="00351D70"/>
    <w:rsid w:val="00354917"/>
    <w:rsid w:val="00355C45"/>
    <w:rsid w:val="00355EDF"/>
    <w:rsid w:val="003643DD"/>
    <w:rsid w:val="00364A1B"/>
    <w:rsid w:val="00365F23"/>
    <w:rsid w:val="00366DFB"/>
    <w:rsid w:val="00370B1F"/>
    <w:rsid w:val="00373CF9"/>
    <w:rsid w:val="00376120"/>
    <w:rsid w:val="0037640B"/>
    <w:rsid w:val="00377216"/>
    <w:rsid w:val="00377E94"/>
    <w:rsid w:val="00380DE2"/>
    <w:rsid w:val="00382E2E"/>
    <w:rsid w:val="0039115A"/>
    <w:rsid w:val="00391610"/>
    <w:rsid w:val="0039291D"/>
    <w:rsid w:val="0039400C"/>
    <w:rsid w:val="00394D93"/>
    <w:rsid w:val="00396C83"/>
    <w:rsid w:val="00397105"/>
    <w:rsid w:val="003A0917"/>
    <w:rsid w:val="003A424A"/>
    <w:rsid w:val="003A4C2B"/>
    <w:rsid w:val="003A6F04"/>
    <w:rsid w:val="003B037F"/>
    <w:rsid w:val="003B0722"/>
    <w:rsid w:val="003B135A"/>
    <w:rsid w:val="003B1A23"/>
    <w:rsid w:val="003B1C76"/>
    <w:rsid w:val="003B23F1"/>
    <w:rsid w:val="003B4F9B"/>
    <w:rsid w:val="003B5DC1"/>
    <w:rsid w:val="003B75A8"/>
    <w:rsid w:val="003C470A"/>
    <w:rsid w:val="003C4865"/>
    <w:rsid w:val="003C4A37"/>
    <w:rsid w:val="003C695A"/>
    <w:rsid w:val="003C6D83"/>
    <w:rsid w:val="003D0864"/>
    <w:rsid w:val="003D1600"/>
    <w:rsid w:val="003D36B7"/>
    <w:rsid w:val="003D373E"/>
    <w:rsid w:val="003D40E1"/>
    <w:rsid w:val="003D4E77"/>
    <w:rsid w:val="003D6974"/>
    <w:rsid w:val="003E3189"/>
    <w:rsid w:val="003E513F"/>
    <w:rsid w:val="003E56C8"/>
    <w:rsid w:val="003E7CD0"/>
    <w:rsid w:val="003F160C"/>
    <w:rsid w:val="003F1914"/>
    <w:rsid w:val="003F24FA"/>
    <w:rsid w:val="003F3438"/>
    <w:rsid w:val="003F61BD"/>
    <w:rsid w:val="003F7E2F"/>
    <w:rsid w:val="004022AD"/>
    <w:rsid w:val="0040472C"/>
    <w:rsid w:val="00404983"/>
    <w:rsid w:val="00405048"/>
    <w:rsid w:val="00406740"/>
    <w:rsid w:val="004072C0"/>
    <w:rsid w:val="004078BD"/>
    <w:rsid w:val="00407F8B"/>
    <w:rsid w:val="0041079E"/>
    <w:rsid w:val="00411AEE"/>
    <w:rsid w:val="00412116"/>
    <w:rsid w:val="00415589"/>
    <w:rsid w:val="00415A03"/>
    <w:rsid w:val="00415C94"/>
    <w:rsid w:val="0041681F"/>
    <w:rsid w:val="004218E5"/>
    <w:rsid w:val="00421983"/>
    <w:rsid w:val="004229ED"/>
    <w:rsid w:val="004238AF"/>
    <w:rsid w:val="004244A9"/>
    <w:rsid w:val="004246AE"/>
    <w:rsid w:val="0043060C"/>
    <w:rsid w:val="00430889"/>
    <w:rsid w:val="00432201"/>
    <w:rsid w:val="0043270E"/>
    <w:rsid w:val="00436708"/>
    <w:rsid w:val="00442AED"/>
    <w:rsid w:val="00442DD9"/>
    <w:rsid w:val="00443838"/>
    <w:rsid w:val="00443987"/>
    <w:rsid w:val="00445E65"/>
    <w:rsid w:val="00445FBD"/>
    <w:rsid w:val="00446F43"/>
    <w:rsid w:val="00447842"/>
    <w:rsid w:val="00447ABC"/>
    <w:rsid w:val="004502E2"/>
    <w:rsid w:val="00450713"/>
    <w:rsid w:val="00450829"/>
    <w:rsid w:val="004515A6"/>
    <w:rsid w:val="004516F0"/>
    <w:rsid w:val="004536EA"/>
    <w:rsid w:val="00453783"/>
    <w:rsid w:val="00454B4D"/>
    <w:rsid w:val="00457A3C"/>
    <w:rsid w:val="00460077"/>
    <w:rsid w:val="00461929"/>
    <w:rsid w:val="00461B48"/>
    <w:rsid w:val="00462C3B"/>
    <w:rsid w:val="0046318A"/>
    <w:rsid w:val="00463D41"/>
    <w:rsid w:val="00464A75"/>
    <w:rsid w:val="004661E1"/>
    <w:rsid w:val="00467668"/>
    <w:rsid w:val="0047229C"/>
    <w:rsid w:val="00472D78"/>
    <w:rsid w:val="00473963"/>
    <w:rsid w:val="0047476F"/>
    <w:rsid w:val="00475BA6"/>
    <w:rsid w:val="0047762F"/>
    <w:rsid w:val="004806B8"/>
    <w:rsid w:val="00481B4B"/>
    <w:rsid w:val="004837A8"/>
    <w:rsid w:val="0048451F"/>
    <w:rsid w:val="00484C6C"/>
    <w:rsid w:val="00484D59"/>
    <w:rsid w:val="00485A20"/>
    <w:rsid w:val="0048614F"/>
    <w:rsid w:val="00486423"/>
    <w:rsid w:val="0049004B"/>
    <w:rsid w:val="004901A8"/>
    <w:rsid w:val="004911F4"/>
    <w:rsid w:val="00492D5D"/>
    <w:rsid w:val="00494E1E"/>
    <w:rsid w:val="004A0265"/>
    <w:rsid w:val="004A25BE"/>
    <w:rsid w:val="004A2D0E"/>
    <w:rsid w:val="004A34EF"/>
    <w:rsid w:val="004A3E8F"/>
    <w:rsid w:val="004A42B3"/>
    <w:rsid w:val="004A6234"/>
    <w:rsid w:val="004A623E"/>
    <w:rsid w:val="004A6C19"/>
    <w:rsid w:val="004B024D"/>
    <w:rsid w:val="004B1705"/>
    <w:rsid w:val="004B1DC8"/>
    <w:rsid w:val="004B24A5"/>
    <w:rsid w:val="004B303A"/>
    <w:rsid w:val="004B3135"/>
    <w:rsid w:val="004B5146"/>
    <w:rsid w:val="004B6541"/>
    <w:rsid w:val="004B6DED"/>
    <w:rsid w:val="004B75E7"/>
    <w:rsid w:val="004B798B"/>
    <w:rsid w:val="004C09F0"/>
    <w:rsid w:val="004C1986"/>
    <w:rsid w:val="004C2ADF"/>
    <w:rsid w:val="004C2F45"/>
    <w:rsid w:val="004C2F4F"/>
    <w:rsid w:val="004C3E9A"/>
    <w:rsid w:val="004C47FF"/>
    <w:rsid w:val="004C4EA5"/>
    <w:rsid w:val="004C616D"/>
    <w:rsid w:val="004C6192"/>
    <w:rsid w:val="004C6572"/>
    <w:rsid w:val="004C69C7"/>
    <w:rsid w:val="004C6BDE"/>
    <w:rsid w:val="004D4FB5"/>
    <w:rsid w:val="004D6C4C"/>
    <w:rsid w:val="004D6CB7"/>
    <w:rsid w:val="004D76E5"/>
    <w:rsid w:val="004E0D99"/>
    <w:rsid w:val="004E27A0"/>
    <w:rsid w:val="004E4DD0"/>
    <w:rsid w:val="004E724D"/>
    <w:rsid w:val="004E7AAE"/>
    <w:rsid w:val="004E8C1B"/>
    <w:rsid w:val="004F03B1"/>
    <w:rsid w:val="004F103B"/>
    <w:rsid w:val="004F1A18"/>
    <w:rsid w:val="004F22EF"/>
    <w:rsid w:val="004F2782"/>
    <w:rsid w:val="004F2B5B"/>
    <w:rsid w:val="004F2D89"/>
    <w:rsid w:val="004F2DCC"/>
    <w:rsid w:val="004F5444"/>
    <w:rsid w:val="004F5BB1"/>
    <w:rsid w:val="004F5BFE"/>
    <w:rsid w:val="0050260B"/>
    <w:rsid w:val="0050296F"/>
    <w:rsid w:val="00503F19"/>
    <w:rsid w:val="0050414E"/>
    <w:rsid w:val="00504567"/>
    <w:rsid w:val="0050571B"/>
    <w:rsid w:val="00505859"/>
    <w:rsid w:val="00507446"/>
    <w:rsid w:val="0050C242"/>
    <w:rsid w:val="005109F6"/>
    <w:rsid w:val="00511ACF"/>
    <w:rsid w:val="00511DBB"/>
    <w:rsid w:val="005126B7"/>
    <w:rsid w:val="00513A79"/>
    <w:rsid w:val="00513D1D"/>
    <w:rsid w:val="005160BD"/>
    <w:rsid w:val="005162FF"/>
    <w:rsid w:val="00516482"/>
    <w:rsid w:val="00517DC6"/>
    <w:rsid w:val="00517DCA"/>
    <w:rsid w:val="00520DFB"/>
    <w:rsid w:val="005215DD"/>
    <w:rsid w:val="00521ED9"/>
    <w:rsid w:val="00524801"/>
    <w:rsid w:val="00524AD6"/>
    <w:rsid w:val="00524CD5"/>
    <w:rsid w:val="005250CA"/>
    <w:rsid w:val="005309BE"/>
    <w:rsid w:val="00532011"/>
    <w:rsid w:val="00533C8B"/>
    <w:rsid w:val="0054198E"/>
    <w:rsid w:val="00543DA6"/>
    <w:rsid w:val="00545376"/>
    <w:rsid w:val="00547548"/>
    <w:rsid w:val="00547DD9"/>
    <w:rsid w:val="00550684"/>
    <w:rsid w:val="00551C26"/>
    <w:rsid w:val="00552728"/>
    <w:rsid w:val="0055490C"/>
    <w:rsid w:val="00557A85"/>
    <w:rsid w:val="00560D31"/>
    <w:rsid w:val="00563CED"/>
    <w:rsid w:val="00563F19"/>
    <w:rsid w:val="00564178"/>
    <w:rsid w:val="00564CCC"/>
    <w:rsid w:val="00567F21"/>
    <w:rsid w:val="00571A78"/>
    <w:rsid w:val="005732BA"/>
    <w:rsid w:val="00573677"/>
    <w:rsid w:val="0057441E"/>
    <w:rsid w:val="00575D78"/>
    <w:rsid w:val="00580F0D"/>
    <w:rsid w:val="00581427"/>
    <w:rsid w:val="00582397"/>
    <w:rsid w:val="005852EC"/>
    <w:rsid w:val="00585441"/>
    <w:rsid w:val="005854A3"/>
    <w:rsid w:val="00585CBE"/>
    <w:rsid w:val="00585FC4"/>
    <w:rsid w:val="00586699"/>
    <w:rsid w:val="00587170"/>
    <w:rsid w:val="0059039D"/>
    <w:rsid w:val="00594108"/>
    <w:rsid w:val="00595A99"/>
    <w:rsid w:val="00595BE3"/>
    <w:rsid w:val="00595C65"/>
    <w:rsid w:val="00596D31"/>
    <w:rsid w:val="0059734B"/>
    <w:rsid w:val="00597881"/>
    <w:rsid w:val="005A0F03"/>
    <w:rsid w:val="005A1A73"/>
    <w:rsid w:val="005A2811"/>
    <w:rsid w:val="005A2A0D"/>
    <w:rsid w:val="005A3372"/>
    <w:rsid w:val="005A3404"/>
    <w:rsid w:val="005A3B67"/>
    <w:rsid w:val="005A3C3E"/>
    <w:rsid w:val="005A418C"/>
    <w:rsid w:val="005A41F0"/>
    <w:rsid w:val="005A4F21"/>
    <w:rsid w:val="005A52BC"/>
    <w:rsid w:val="005A579D"/>
    <w:rsid w:val="005A5998"/>
    <w:rsid w:val="005A6EAD"/>
    <w:rsid w:val="005B10F9"/>
    <w:rsid w:val="005B12DC"/>
    <w:rsid w:val="005B1D30"/>
    <w:rsid w:val="005B2430"/>
    <w:rsid w:val="005B25CD"/>
    <w:rsid w:val="005B3AE3"/>
    <w:rsid w:val="005B45CE"/>
    <w:rsid w:val="005B6D1E"/>
    <w:rsid w:val="005C0CF2"/>
    <w:rsid w:val="005C3C89"/>
    <w:rsid w:val="005C4FDF"/>
    <w:rsid w:val="005C75E6"/>
    <w:rsid w:val="005C77A5"/>
    <w:rsid w:val="005D0338"/>
    <w:rsid w:val="005D045C"/>
    <w:rsid w:val="005D08B2"/>
    <w:rsid w:val="005D23DE"/>
    <w:rsid w:val="005D2B94"/>
    <w:rsid w:val="005D392E"/>
    <w:rsid w:val="005D399E"/>
    <w:rsid w:val="005D654B"/>
    <w:rsid w:val="005D6E51"/>
    <w:rsid w:val="005E1DAF"/>
    <w:rsid w:val="005E327A"/>
    <w:rsid w:val="005E71E4"/>
    <w:rsid w:val="005E7CAE"/>
    <w:rsid w:val="005F1848"/>
    <w:rsid w:val="005F1865"/>
    <w:rsid w:val="005F2629"/>
    <w:rsid w:val="005F283F"/>
    <w:rsid w:val="005F2A80"/>
    <w:rsid w:val="005F350D"/>
    <w:rsid w:val="005F443F"/>
    <w:rsid w:val="005F4EBF"/>
    <w:rsid w:val="005F5DCF"/>
    <w:rsid w:val="005F6947"/>
    <w:rsid w:val="005F75E0"/>
    <w:rsid w:val="005F77CB"/>
    <w:rsid w:val="00600F74"/>
    <w:rsid w:val="0060186C"/>
    <w:rsid w:val="006033B5"/>
    <w:rsid w:val="00603BCF"/>
    <w:rsid w:val="00603E98"/>
    <w:rsid w:val="00605082"/>
    <w:rsid w:val="006051B5"/>
    <w:rsid w:val="00605F7D"/>
    <w:rsid w:val="00606A62"/>
    <w:rsid w:val="00606AFA"/>
    <w:rsid w:val="00606E13"/>
    <w:rsid w:val="00607DE9"/>
    <w:rsid w:val="00613805"/>
    <w:rsid w:val="00615203"/>
    <w:rsid w:val="00616B23"/>
    <w:rsid w:val="00620EBB"/>
    <w:rsid w:val="00622805"/>
    <w:rsid w:val="00623B1F"/>
    <w:rsid w:val="00623C0C"/>
    <w:rsid w:val="00624753"/>
    <w:rsid w:val="006248A3"/>
    <w:rsid w:val="00624AF9"/>
    <w:rsid w:val="0062638C"/>
    <w:rsid w:val="006263CA"/>
    <w:rsid w:val="00630136"/>
    <w:rsid w:val="006303DF"/>
    <w:rsid w:val="00631223"/>
    <w:rsid w:val="00631722"/>
    <w:rsid w:val="00631EFA"/>
    <w:rsid w:val="0063352F"/>
    <w:rsid w:val="00633C05"/>
    <w:rsid w:val="00634C19"/>
    <w:rsid w:val="00635CAB"/>
    <w:rsid w:val="00636917"/>
    <w:rsid w:val="00637DC8"/>
    <w:rsid w:val="00637E6D"/>
    <w:rsid w:val="00641AE6"/>
    <w:rsid w:val="00642472"/>
    <w:rsid w:val="00643086"/>
    <w:rsid w:val="00643453"/>
    <w:rsid w:val="00644B30"/>
    <w:rsid w:val="00646841"/>
    <w:rsid w:val="00650545"/>
    <w:rsid w:val="00652472"/>
    <w:rsid w:val="0065287A"/>
    <w:rsid w:val="00652ECE"/>
    <w:rsid w:val="006541F6"/>
    <w:rsid w:val="00654241"/>
    <w:rsid w:val="006568EE"/>
    <w:rsid w:val="006572AE"/>
    <w:rsid w:val="0066158C"/>
    <w:rsid w:val="00662637"/>
    <w:rsid w:val="00663A4B"/>
    <w:rsid w:val="0066416A"/>
    <w:rsid w:val="006659DE"/>
    <w:rsid w:val="00665BE7"/>
    <w:rsid w:val="00667387"/>
    <w:rsid w:val="00670299"/>
    <w:rsid w:val="006703CC"/>
    <w:rsid w:val="006733FB"/>
    <w:rsid w:val="00673C90"/>
    <w:rsid w:val="00674DAA"/>
    <w:rsid w:val="0067542D"/>
    <w:rsid w:val="00675465"/>
    <w:rsid w:val="00675ACA"/>
    <w:rsid w:val="00677DDE"/>
    <w:rsid w:val="00681565"/>
    <w:rsid w:val="0068191E"/>
    <w:rsid w:val="00681C7B"/>
    <w:rsid w:val="00683F56"/>
    <w:rsid w:val="0068537C"/>
    <w:rsid w:val="00685DD0"/>
    <w:rsid w:val="00686001"/>
    <w:rsid w:val="00686B1A"/>
    <w:rsid w:val="006902EA"/>
    <w:rsid w:val="00690E2D"/>
    <w:rsid w:val="00690FC5"/>
    <w:rsid w:val="006920EE"/>
    <w:rsid w:val="00692386"/>
    <w:rsid w:val="00692FE0"/>
    <w:rsid w:val="00693797"/>
    <w:rsid w:val="006937FE"/>
    <w:rsid w:val="0069410C"/>
    <w:rsid w:val="00694D29"/>
    <w:rsid w:val="00694EB1"/>
    <w:rsid w:val="00695721"/>
    <w:rsid w:val="00696216"/>
    <w:rsid w:val="00697651"/>
    <w:rsid w:val="00697B77"/>
    <w:rsid w:val="006A45CB"/>
    <w:rsid w:val="006A5777"/>
    <w:rsid w:val="006A5B63"/>
    <w:rsid w:val="006A5CB8"/>
    <w:rsid w:val="006A61FB"/>
    <w:rsid w:val="006B00E5"/>
    <w:rsid w:val="006B40F6"/>
    <w:rsid w:val="006B4C70"/>
    <w:rsid w:val="006B5E41"/>
    <w:rsid w:val="006B6F71"/>
    <w:rsid w:val="006B724F"/>
    <w:rsid w:val="006C0A06"/>
    <w:rsid w:val="006C15FB"/>
    <w:rsid w:val="006C1D4F"/>
    <w:rsid w:val="006C41B3"/>
    <w:rsid w:val="006C50A0"/>
    <w:rsid w:val="006C5790"/>
    <w:rsid w:val="006C60F2"/>
    <w:rsid w:val="006D01C9"/>
    <w:rsid w:val="006D061B"/>
    <w:rsid w:val="006D14F6"/>
    <w:rsid w:val="006D33D1"/>
    <w:rsid w:val="006D3862"/>
    <w:rsid w:val="006D3F73"/>
    <w:rsid w:val="006D48A5"/>
    <w:rsid w:val="006D7032"/>
    <w:rsid w:val="006D75DB"/>
    <w:rsid w:val="006E0D5B"/>
    <w:rsid w:val="006E19EE"/>
    <w:rsid w:val="006E24AA"/>
    <w:rsid w:val="006E2DA2"/>
    <w:rsid w:val="006E43F1"/>
    <w:rsid w:val="006E49C5"/>
    <w:rsid w:val="006E75C9"/>
    <w:rsid w:val="006F3E82"/>
    <w:rsid w:val="006F647B"/>
    <w:rsid w:val="006F67BD"/>
    <w:rsid w:val="006F738B"/>
    <w:rsid w:val="00700CAE"/>
    <w:rsid w:val="007017AF"/>
    <w:rsid w:val="00701AE2"/>
    <w:rsid w:val="00701B7A"/>
    <w:rsid w:val="00702537"/>
    <w:rsid w:val="00703A26"/>
    <w:rsid w:val="00706A37"/>
    <w:rsid w:val="00706E30"/>
    <w:rsid w:val="007074F8"/>
    <w:rsid w:val="0070751D"/>
    <w:rsid w:val="00710EF2"/>
    <w:rsid w:val="007115B1"/>
    <w:rsid w:val="00711CEA"/>
    <w:rsid w:val="00711D31"/>
    <w:rsid w:val="00712361"/>
    <w:rsid w:val="007137E1"/>
    <w:rsid w:val="00714AE0"/>
    <w:rsid w:val="007153F5"/>
    <w:rsid w:val="00715787"/>
    <w:rsid w:val="00716272"/>
    <w:rsid w:val="00716437"/>
    <w:rsid w:val="007176A7"/>
    <w:rsid w:val="00720ABD"/>
    <w:rsid w:val="0072228F"/>
    <w:rsid w:val="00724698"/>
    <w:rsid w:val="007246C9"/>
    <w:rsid w:val="00724CE4"/>
    <w:rsid w:val="00724D61"/>
    <w:rsid w:val="007264DC"/>
    <w:rsid w:val="007303D6"/>
    <w:rsid w:val="00731A6B"/>
    <w:rsid w:val="007329AC"/>
    <w:rsid w:val="00732D37"/>
    <w:rsid w:val="00733D86"/>
    <w:rsid w:val="007352B8"/>
    <w:rsid w:val="007359D3"/>
    <w:rsid w:val="00737C46"/>
    <w:rsid w:val="00743B81"/>
    <w:rsid w:val="007449B4"/>
    <w:rsid w:val="00745DEB"/>
    <w:rsid w:val="00750463"/>
    <w:rsid w:val="00751068"/>
    <w:rsid w:val="00752506"/>
    <w:rsid w:val="007547F5"/>
    <w:rsid w:val="0075694B"/>
    <w:rsid w:val="00757AD1"/>
    <w:rsid w:val="00762058"/>
    <w:rsid w:val="007628E7"/>
    <w:rsid w:val="00765A14"/>
    <w:rsid w:val="00766894"/>
    <w:rsid w:val="007675F7"/>
    <w:rsid w:val="00770BB4"/>
    <w:rsid w:val="0077136D"/>
    <w:rsid w:val="00775952"/>
    <w:rsid w:val="00776926"/>
    <w:rsid w:val="007774AE"/>
    <w:rsid w:val="0077798B"/>
    <w:rsid w:val="007836D3"/>
    <w:rsid w:val="0078428E"/>
    <w:rsid w:val="00785E06"/>
    <w:rsid w:val="0078D448"/>
    <w:rsid w:val="00793160"/>
    <w:rsid w:val="0079390D"/>
    <w:rsid w:val="007949FF"/>
    <w:rsid w:val="00794F0A"/>
    <w:rsid w:val="00795002"/>
    <w:rsid w:val="007955CF"/>
    <w:rsid w:val="00796447"/>
    <w:rsid w:val="00796E46"/>
    <w:rsid w:val="007A0ED6"/>
    <w:rsid w:val="007A303F"/>
    <w:rsid w:val="007A30AF"/>
    <w:rsid w:val="007A3D79"/>
    <w:rsid w:val="007A3E2A"/>
    <w:rsid w:val="007A6C23"/>
    <w:rsid w:val="007B01F4"/>
    <w:rsid w:val="007B136B"/>
    <w:rsid w:val="007B22C8"/>
    <w:rsid w:val="007B3CCE"/>
    <w:rsid w:val="007B5666"/>
    <w:rsid w:val="007B6759"/>
    <w:rsid w:val="007C1023"/>
    <w:rsid w:val="007C2BA7"/>
    <w:rsid w:val="007C2D8C"/>
    <w:rsid w:val="007C35BB"/>
    <w:rsid w:val="007C4015"/>
    <w:rsid w:val="007C46FD"/>
    <w:rsid w:val="007C53ED"/>
    <w:rsid w:val="007C68B3"/>
    <w:rsid w:val="007D0B14"/>
    <w:rsid w:val="007D0F09"/>
    <w:rsid w:val="007D0FD4"/>
    <w:rsid w:val="007D10E0"/>
    <w:rsid w:val="007D1729"/>
    <w:rsid w:val="007D295E"/>
    <w:rsid w:val="007D3044"/>
    <w:rsid w:val="007D4AA5"/>
    <w:rsid w:val="007D67C1"/>
    <w:rsid w:val="007D70F9"/>
    <w:rsid w:val="007E17FB"/>
    <w:rsid w:val="007E3888"/>
    <w:rsid w:val="007E65FF"/>
    <w:rsid w:val="007E70F3"/>
    <w:rsid w:val="007E7869"/>
    <w:rsid w:val="007F1FAD"/>
    <w:rsid w:val="007F28BB"/>
    <w:rsid w:val="007F2B36"/>
    <w:rsid w:val="007F42C8"/>
    <w:rsid w:val="007F4B48"/>
    <w:rsid w:val="007F5171"/>
    <w:rsid w:val="007F6329"/>
    <w:rsid w:val="007F7B01"/>
    <w:rsid w:val="0080089D"/>
    <w:rsid w:val="0080098E"/>
    <w:rsid w:val="00800EEA"/>
    <w:rsid w:val="0080174D"/>
    <w:rsid w:val="00801B3B"/>
    <w:rsid w:val="0080223C"/>
    <w:rsid w:val="008059E8"/>
    <w:rsid w:val="00806430"/>
    <w:rsid w:val="0080664C"/>
    <w:rsid w:val="00806C7C"/>
    <w:rsid w:val="00810CA1"/>
    <w:rsid w:val="00811044"/>
    <w:rsid w:val="008114E1"/>
    <w:rsid w:val="00815016"/>
    <w:rsid w:val="00815224"/>
    <w:rsid w:val="00815542"/>
    <w:rsid w:val="0081798B"/>
    <w:rsid w:val="00820CE3"/>
    <w:rsid w:val="008226D9"/>
    <w:rsid w:val="00825079"/>
    <w:rsid w:val="00827711"/>
    <w:rsid w:val="00830E99"/>
    <w:rsid w:val="00830FB3"/>
    <w:rsid w:val="0083181D"/>
    <w:rsid w:val="008330B3"/>
    <w:rsid w:val="0083432E"/>
    <w:rsid w:val="00834C40"/>
    <w:rsid w:val="00834D5C"/>
    <w:rsid w:val="008352AA"/>
    <w:rsid w:val="00837034"/>
    <w:rsid w:val="00837202"/>
    <w:rsid w:val="0084039E"/>
    <w:rsid w:val="00841B0C"/>
    <w:rsid w:val="008424C2"/>
    <w:rsid w:val="008427F9"/>
    <w:rsid w:val="0084316E"/>
    <w:rsid w:val="00845C3F"/>
    <w:rsid w:val="00846725"/>
    <w:rsid w:val="00850145"/>
    <w:rsid w:val="00850796"/>
    <w:rsid w:val="00851FE5"/>
    <w:rsid w:val="00853C1C"/>
    <w:rsid w:val="008549D5"/>
    <w:rsid w:val="008577E6"/>
    <w:rsid w:val="00857C2C"/>
    <w:rsid w:val="00857DF4"/>
    <w:rsid w:val="00857EB4"/>
    <w:rsid w:val="008609BA"/>
    <w:rsid w:val="00861EE1"/>
    <w:rsid w:val="008653DD"/>
    <w:rsid w:val="00865F82"/>
    <w:rsid w:val="008667ED"/>
    <w:rsid w:val="008678F7"/>
    <w:rsid w:val="00867B00"/>
    <w:rsid w:val="008709CC"/>
    <w:rsid w:val="00870DCF"/>
    <w:rsid w:val="008722B9"/>
    <w:rsid w:val="008744DF"/>
    <w:rsid w:val="008753F7"/>
    <w:rsid w:val="0087590F"/>
    <w:rsid w:val="00875FF7"/>
    <w:rsid w:val="00877D9C"/>
    <w:rsid w:val="00877F13"/>
    <w:rsid w:val="0088178D"/>
    <w:rsid w:val="00883989"/>
    <w:rsid w:val="00883CCE"/>
    <w:rsid w:val="00886398"/>
    <w:rsid w:val="00891F21"/>
    <w:rsid w:val="00892056"/>
    <w:rsid w:val="0089478B"/>
    <w:rsid w:val="00896DE3"/>
    <w:rsid w:val="008A0DC9"/>
    <w:rsid w:val="008A2084"/>
    <w:rsid w:val="008A3510"/>
    <w:rsid w:val="008A3A31"/>
    <w:rsid w:val="008A3BB4"/>
    <w:rsid w:val="008A4007"/>
    <w:rsid w:val="008A665D"/>
    <w:rsid w:val="008A7789"/>
    <w:rsid w:val="008B0491"/>
    <w:rsid w:val="008B171B"/>
    <w:rsid w:val="008B1AA5"/>
    <w:rsid w:val="008B21FC"/>
    <w:rsid w:val="008B2B05"/>
    <w:rsid w:val="008B36F4"/>
    <w:rsid w:val="008B49E3"/>
    <w:rsid w:val="008B5358"/>
    <w:rsid w:val="008B5ABD"/>
    <w:rsid w:val="008B6BAB"/>
    <w:rsid w:val="008B6C5F"/>
    <w:rsid w:val="008B796D"/>
    <w:rsid w:val="008B7ABF"/>
    <w:rsid w:val="008B7F28"/>
    <w:rsid w:val="008C0023"/>
    <w:rsid w:val="008C0D07"/>
    <w:rsid w:val="008C2007"/>
    <w:rsid w:val="008C2082"/>
    <w:rsid w:val="008C3282"/>
    <w:rsid w:val="008C4165"/>
    <w:rsid w:val="008C47C6"/>
    <w:rsid w:val="008C6647"/>
    <w:rsid w:val="008C664F"/>
    <w:rsid w:val="008C685F"/>
    <w:rsid w:val="008D0129"/>
    <w:rsid w:val="008D0404"/>
    <w:rsid w:val="008D16E6"/>
    <w:rsid w:val="008D3AD6"/>
    <w:rsid w:val="008D512E"/>
    <w:rsid w:val="008D650A"/>
    <w:rsid w:val="008D7F92"/>
    <w:rsid w:val="008E0310"/>
    <w:rsid w:val="008E1E57"/>
    <w:rsid w:val="008E4931"/>
    <w:rsid w:val="008E71A3"/>
    <w:rsid w:val="008E7AD6"/>
    <w:rsid w:val="008F045D"/>
    <w:rsid w:val="008F23AD"/>
    <w:rsid w:val="008F295B"/>
    <w:rsid w:val="008F4BD1"/>
    <w:rsid w:val="008F54D4"/>
    <w:rsid w:val="008F591C"/>
    <w:rsid w:val="008F7D1D"/>
    <w:rsid w:val="008F7E78"/>
    <w:rsid w:val="00901B0E"/>
    <w:rsid w:val="00904A03"/>
    <w:rsid w:val="0090701F"/>
    <w:rsid w:val="0091042B"/>
    <w:rsid w:val="00911366"/>
    <w:rsid w:val="009122EC"/>
    <w:rsid w:val="00913698"/>
    <w:rsid w:val="009147DB"/>
    <w:rsid w:val="00915CFD"/>
    <w:rsid w:val="00916756"/>
    <w:rsid w:val="00917DB9"/>
    <w:rsid w:val="0092130D"/>
    <w:rsid w:val="00921653"/>
    <w:rsid w:val="00922B21"/>
    <w:rsid w:val="00927140"/>
    <w:rsid w:val="009324C4"/>
    <w:rsid w:val="0093295B"/>
    <w:rsid w:val="00933421"/>
    <w:rsid w:val="00933921"/>
    <w:rsid w:val="009368A2"/>
    <w:rsid w:val="009373E7"/>
    <w:rsid w:val="00941A59"/>
    <w:rsid w:val="009429B5"/>
    <w:rsid w:val="00943A4E"/>
    <w:rsid w:val="00943E22"/>
    <w:rsid w:val="009441E0"/>
    <w:rsid w:val="00944810"/>
    <w:rsid w:val="009514B3"/>
    <w:rsid w:val="009518B5"/>
    <w:rsid w:val="00954959"/>
    <w:rsid w:val="00956026"/>
    <w:rsid w:val="00956B63"/>
    <w:rsid w:val="00960350"/>
    <w:rsid w:val="0096071B"/>
    <w:rsid w:val="009611CD"/>
    <w:rsid w:val="009614D4"/>
    <w:rsid w:val="0096355F"/>
    <w:rsid w:val="00963566"/>
    <w:rsid w:val="0096679F"/>
    <w:rsid w:val="00966AB5"/>
    <w:rsid w:val="00967278"/>
    <w:rsid w:val="00971297"/>
    <w:rsid w:val="00972C48"/>
    <w:rsid w:val="00973883"/>
    <w:rsid w:val="00974591"/>
    <w:rsid w:val="009766B8"/>
    <w:rsid w:val="009805DE"/>
    <w:rsid w:val="00981FD2"/>
    <w:rsid w:val="00984EA4"/>
    <w:rsid w:val="00991612"/>
    <w:rsid w:val="00991BD0"/>
    <w:rsid w:val="00993363"/>
    <w:rsid w:val="00994712"/>
    <w:rsid w:val="009958D6"/>
    <w:rsid w:val="00997B1C"/>
    <w:rsid w:val="00997BF4"/>
    <w:rsid w:val="00997C75"/>
    <w:rsid w:val="009A41D4"/>
    <w:rsid w:val="009A4EA6"/>
    <w:rsid w:val="009A715E"/>
    <w:rsid w:val="009A7825"/>
    <w:rsid w:val="009B0B5F"/>
    <w:rsid w:val="009B360C"/>
    <w:rsid w:val="009B43E9"/>
    <w:rsid w:val="009B5719"/>
    <w:rsid w:val="009B5943"/>
    <w:rsid w:val="009C0DA1"/>
    <w:rsid w:val="009C168C"/>
    <w:rsid w:val="009C28D7"/>
    <w:rsid w:val="009C396B"/>
    <w:rsid w:val="009C43C9"/>
    <w:rsid w:val="009C4774"/>
    <w:rsid w:val="009C50F0"/>
    <w:rsid w:val="009C5107"/>
    <w:rsid w:val="009C540C"/>
    <w:rsid w:val="009C5535"/>
    <w:rsid w:val="009C60F4"/>
    <w:rsid w:val="009C779E"/>
    <w:rsid w:val="009D096E"/>
    <w:rsid w:val="009D0EB8"/>
    <w:rsid w:val="009D1C86"/>
    <w:rsid w:val="009D39CF"/>
    <w:rsid w:val="009D4E8B"/>
    <w:rsid w:val="009D503F"/>
    <w:rsid w:val="009D53E4"/>
    <w:rsid w:val="009D5630"/>
    <w:rsid w:val="009E13E5"/>
    <w:rsid w:val="009E1F64"/>
    <w:rsid w:val="009E2D2E"/>
    <w:rsid w:val="009E4279"/>
    <w:rsid w:val="009E7B62"/>
    <w:rsid w:val="009E7CEB"/>
    <w:rsid w:val="009F02A9"/>
    <w:rsid w:val="009F0603"/>
    <w:rsid w:val="009F12BD"/>
    <w:rsid w:val="009F2AF7"/>
    <w:rsid w:val="009F328B"/>
    <w:rsid w:val="009F3947"/>
    <w:rsid w:val="009F554E"/>
    <w:rsid w:val="009F5F45"/>
    <w:rsid w:val="009F60E8"/>
    <w:rsid w:val="009F7B06"/>
    <w:rsid w:val="009F7C13"/>
    <w:rsid w:val="00A00FE5"/>
    <w:rsid w:val="00A012E5"/>
    <w:rsid w:val="00A04CDE"/>
    <w:rsid w:val="00A04FFC"/>
    <w:rsid w:val="00A05484"/>
    <w:rsid w:val="00A0733B"/>
    <w:rsid w:val="00A1079C"/>
    <w:rsid w:val="00A15BA5"/>
    <w:rsid w:val="00A210E1"/>
    <w:rsid w:val="00A2191F"/>
    <w:rsid w:val="00A220F3"/>
    <w:rsid w:val="00A22A8F"/>
    <w:rsid w:val="00A23F48"/>
    <w:rsid w:val="00A2466D"/>
    <w:rsid w:val="00A24DA8"/>
    <w:rsid w:val="00A2513E"/>
    <w:rsid w:val="00A25838"/>
    <w:rsid w:val="00A272C3"/>
    <w:rsid w:val="00A30A50"/>
    <w:rsid w:val="00A31CBC"/>
    <w:rsid w:val="00A32E49"/>
    <w:rsid w:val="00A3323E"/>
    <w:rsid w:val="00A3332F"/>
    <w:rsid w:val="00A33D08"/>
    <w:rsid w:val="00A344F0"/>
    <w:rsid w:val="00A34DC0"/>
    <w:rsid w:val="00A34EEA"/>
    <w:rsid w:val="00A3527D"/>
    <w:rsid w:val="00A36F81"/>
    <w:rsid w:val="00A3765A"/>
    <w:rsid w:val="00A4093B"/>
    <w:rsid w:val="00A42811"/>
    <w:rsid w:val="00A43271"/>
    <w:rsid w:val="00A435B5"/>
    <w:rsid w:val="00A4540D"/>
    <w:rsid w:val="00A468C1"/>
    <w:rsid w:val="00A47F16"/>
    <w:rsid w:val="00A53BDB"/>
    <w:rsid w:val="00A54965"/>
    <w:rsid w:val="00A555C9"/>
    <w:rsid w:val="00A56E97"/>
    <w:rsid w:val="00A61460"/>
    <w:rsid w:val="00A61ACC"/>
    <w:rsid w:val="00A66DD0"/>
    <w:rsid w:val="00A675A3"/>
    <w:rsid w:val="00A70679"/>
    <w:rsid w:val="00A70A64"/>
    <w:rsid w:val="00A716CF"/>
    <w:rsid w:val="00A729CD"/>
    <w:rsid w:val="00A76539"/>
    <w:rsid w:val="00A81782"/>
    <w:rsid w:val="00A81A53"/>
    <w:rsid w:val="00A83965"/>
    <w:rsid w:val="00A840FB"/>
    <w:rsid w:val="00A848F2"/>
    <w:rsid w:val="00A85D86"/>
    <w:rsid w:val="00A864D5"/>
    <w:rsid w:val="00A903A7"/>
    <w:rsid w:val="00A90614"/>
    <w:rsid w:val="00A90AED"/>
    <w:rsid w:val="00A91141"/>
    <w:rsid w:val="00A91760"/>
    <w:rsid w:val="00A946DE"/>
    <w:rsid w:val="00A94E6E"/>
    <w:rsid w:val="00A9611F"/>
    <w:rsid w:val="00A96216"/>
    <w:rsid w:val="00A96743"/>
    <w:rsid w:val="00AA0508"/>
    <w:rsid w:val="00AA1927"/>
    <w:rsid w:val="00AA3FC1"/>
    <w:rsid w:val="00AA4177"/>
    <w:rsid w:val="00AA456E"/>
    <w:rsid w:val="00AA5A42"/>
    <w:rsid w:val="00AA65A2"/>
    <w:rsid w:val="00AA7836"/>
    <w:rsid w:val="00AB1764"/>
    <w:rsid w:val="00AB2E5E"/>
    <w:rsid w:val="00AB3A91"/>
    <w:rsid w:val="00AB5CFC"/>
    <w:rsid w:val="00AB75D1"/>
    <w:rsid w:val="00AC4343"/>
    <w:rsid w:val="00AC4F2B"/>
    <w:rsid w:val="00AC536B"/>
    <w:rsid w:val="00AC53C6"/>
    <w:rsid w:val="00AD0217"/>
    <w:rsid w:val="00AD1EBA"/>
    <w:rsid w:val="00AD29EE"/>
    <w:rsid w:val="00AD3AEF"/>
    <w:rsid w:val="00AD5944"/>
    <w:rsid w:val="00AD65AD"/>
    <w:rsid w:val="00AD6829"/>
    <w:rsid w:val="00AD76A5"/>
    <w:rsid w:val="00AE2901"/>
    <w:rsid w:val="00AE2F66"/>
    <w:rsid w:val="00AE4B24"/>
    <w:rsid w:val="00AE4E7E"/>
    <w:rsid w:val="00AE5682"/>
    <w:rsid w:val="00AE600F"/>
    <w:rsid w:val="00AE6DA8"/>
    <w:rsid w:val="00AF1587"/>
    <w:rsid w:val="00AF23C2"/>
    <w:rsid w:val="00AF2C7E"/>
    <w:rsid w:val="00AF343D"/>
    <w:rsid w:val="00AF5A92"/>
    <w:rsid w:val="00AF615F"/>
    <w:rsid w:val="00AF6393"/>
    <w:rsid w:val="00AF77D1"/>
    <w:rsid w:val="00AF7F52"/>
    <w:rsid w:val="00B00F13"/>
    <w:rsid w:val="00B02A73"/>
    <w:rsid w:val="00B02BE9"/>
    <w:rsid w:val="00B04F64"/>
    <w:rsid w:val="00B05756"/>
    <w:rsid w:val="00B0669D"/>
    <w:rsid w:val="00B07B85"/>
    <w:rsid w:val="00B10764"/>
    <w:rsid w:val="00B10BAB"/>
    <w:rsid w:val="00B1286C"/>
    <w:rsid w:val="00B178DA"/>
    <w:rsid w:val="00B20779"/>
    <w:rsid w:val="00B211EB"/>
    <w:rsid w:val="00B21878"/>
    <w:rsid w:val="00B2219D"/>
    <w:rsid w:val="00B22799"/>
    <w:rsid w:val="00B23C5F"/>
    <w:rsid w:val="00B23E8F"/>
    <w:rsid w:val="00B2719E"/>
    <w:rsid w:val="00B31CF7"/>
    <w:rsid w:val="00B347EA"/>
    <w:rsid w:val="00B351F2"/>
    <w:rsid w:val="00B3664A"/>
    <w:rsid w:val="00B40355"/>
    <w:rsid w:val="00B41008"/>
    <w:rsid w:val="00B438FD"/>
    <w:rsid w:val="00B47278"/>
    <w:rsid w:val="00B475DC"/>
    <w:rsid w:val="00B47AB6"/>
    <w:rsid w:val="00B54A6A"/>
    <w:rsid w:val="00B57260"/>
    <w:rsid w:val="00B61A9E"/>
    <w:rsid w:val="00B6226B"/>
    <w:rsid w:val="00B6242D"/>
    <w:rsid w:val="00B63F7D"/>
    <w:rsid w:val="00B64B8C"/>
    <w:rsid w:val="00B64DC4"/>
    <w:rsid w:val="00B66032"/>
    <w:rsid w:val="00B675B5"/>
    <w:rsid w:val="00B70A25"/>
    <w:rsid w:val="00B70D01"/>
    <w:rsid w:val="00B716B7"/>
    <w:rsid w:val="00B72C24"/>
    <w:rsid w:val="00B73828"/>
    <w:rsid w:val="00B74D23"/>
    <w:rsid w:val="00B75EFE"/>
    <w:rsid w:val="00B84515"/>
    <w:rsid w:val="00B87BF9"/>
    <w:rsid w:val="00B87EA3"/>
    <w:rsid w:val="00B9242E"/>
    <w:rsid w:val="00B9266E"/>
    <w:rsid w:val="00B93842"/>
    <w:rsid w:val="00B93967"/>
    <w:rsid w:val="00B96666"/>
    <w:rsid w:val="00BA0BB3"/>
    <w:rsid w:val="00BA1618"/>
    <w:rsid w:val="00BA5A68"/>
    <w:rsid w:val="00BB1CB5"/>
    <w:rsid w:val="00BB331E"/>
    <w:rsid w:val="00BB38EE"/>
    <w:rsid w:val="00BB3B1A"/>
    <w:rsid w:val="00BB545E"/>
    <w:rsid w:val="00BB7B03"/>
    <w:rsid w:val="00BC1DFB"/>
    <w:rsid w:val="00BC2AC9"/>
    <w:rsid w:val="00BC3976"/>
    <w:rsid w:val="00BC3C0C"/>
    <w:rsid w:val="00BC3D7B"/>
    <w:rsid w:val="00BC40E1"/>
    <w:rsid w:val="00BC4A9E"/>
    <w:rsid w:val="00BC51EF"/>
    <w:rsid w:val="00BC7EFA"/>
    <w:rsid w:val="00BD05CE"/>
    <w:rsid w:val="00BD0640"/>
    <w:rsid w:val="00BD169B"/>
    <w:rsid w:val="00BD2494"/>
    <w:rsid w:val="00BD4F7B"/>
    <w:rsid w:val="00BD5FAC"/>
    <w:rsid w:val="00BD7100"/>
    <w:rsid w:val="00BD71D9"/>
    <w:rsid w:val="00BE14C9"/>
    <w:rsid w:val="00BE1F6F"/>
    <w:rsid w:val="00BE2DBE"/>
    <w:rsid w:val="00BE529D"/>
    <w:rsid w:val="00BF0D7A"/>
    <w:rsid w:val="00BF0E47"/>
    <w:rsid w:val="00BF2AE2"/>
    <w:rsid w:val="00BF5C52"/>
    <w:rsid w:val="00BF6F02"/>
    <w:rsid w:val="00BF7808"/>
    <w:rsid w:val="00C00D19"/>
    <w:rsid w:val="00C03A58"/>
    <w:rsid w:val="00C03C50"/>
    <w:rsid w:val="00C04984"/>
    <w:rsid w:val="00C06705"/>
    <w:rsid w:val="00C0671A"/>
    <w:rsid w:val="00C06EB1"/>
    <w:rsid w:val="00C10B13"/>
    <w:rsid w:val="00C127F2"/>
    <w:rsid w:val="00C12903"/>
    <w:rsid w:val="00C132E3"/>
    <w:rsid w:val="00C1379B"/>
    <w:rsid w:val="00C13E30"/>
    <w:rsid w:val="00C152B5"/>
    <w:rsid w:val="00C15502"/>
    <w:rsid w:val="00C157DE"/>
    <w:rsid w:val="00C1745D"/>
    <w:rsid w:val="00C228BE"/>
    <w:rsid w:val="00C24EAC"/>
    <w:rsid w:val="00C250EE"/>
    <w:rsid w:val="00C25515"/>
    <w:rsid w:val="00C25C9C"/>
    <w:rsid w:val="00C25D31"/>
    <w:rsid w:val="00C272EF"/>
    <w:rsid w:val="00C27EC0"/>
    <w:rsid w:val="00C332E1"/>
    <w:rsid w:val="00C33B04"/>
    <w:rsid w:val="00C34532"/>
    <w:rsid w:val="00C35CDB"/>
    <w:rsid w:val="00C40899"/>
    <w:rsid w:val="00C41629"/>
    <w:rsid w:val="00C4428B"/>
    <w:rsid w:val="00C46282"/>
    <w:rsid w:val="00C4645B"/>
    <w:rsid w:val="00C46BA2"/>
    <w:rsid w:val="00C501FB"/>
    <w:rsid w:val="00C514B7"/>
    <w:rsid w:val="00C51857"/>
    <w:rsid w:val="00C52E73"/>
    <w:rsid w:val="00C63F77"/>
    <w:rsid w:val="00C64B87"/>
    <w:rsid w:val="00C653FD"/>
    <w:rsid w:val="00C653FE"/>
    <w:rsid w:val="00C67250"/>
    <w:rsid w:val="00C70EC4"/>
    <w:rsid w:val="00C72847"/>
    <w:rsid w:val="00C73502"/>
    <w:rsid w:val="00C803EE"/>
    <w:rsid w:val="00C80A89"/>
    <w:rsid w:val="00C80C9C"/>
    <w:rsid w:val="00C80DEA"/>
    <w:rsid w:val="00C81A38"/>
    <w:rsid w:val="00C82606"/>
    <w:rsid w:val="00C86C83"/>
    <w:rsid w:val="00C87596"/>
    <w:rsid w:val="00C92599"/>
    <w:rsid w:val="00C92E46"/>
    <w:rsid w:val="00C95529"/>
    <w:rsid w:val="00C9670C"/>
    <w:rsid w:val="00C96A9C"/>
    <w:rsid w:val="00C974D9"/>
    <w:rsid w:val="00CA2159"/>
    <w:rsid w:val="00CA38C0"/>
    <w:rsid w:val="00CA39E7"/>
    <w:rsid w:val="00CA436C"/>
    <w:rsid w:val="00CA641C"/>
    <w:rsid w:val="00CA7C42"/>
    <w:rsid w:val="00CB034A"/>
    <w:rsid w:val="00CB0808"/>
    <w:rsid w:val="00CB16F5"/>
    <w:rsid w:val="00CB2E1F"/>
    <w:rsid w:val="00CB3D41"/>
    <w:rsid w:val="00CB5446"/>
    <w:rsid w:val="00CB5AF9"/>
    <w:rsid w:val="00CB672D"/>
    <w:rsid w:val="00CC0373"/>
    <w:rsid w:val="00CC0616"/>
    <w:rsid w:val="00CC1E3C"/>
    <w:rsid w:val="00CC4167"/>
    <w:rsid w:val="00CC4484"/>
    <w:rsid w:val="00CC5B41"/>
    <w:rsid w:val="00CC5B8F"/>
    <w:rsid w:val="00CC5FFD"/>
    <w:rsid w:val="00CD0776"/>
    <w:rsid w:val="00CD25B9"/>
    <w:rsid w:val="00CD419A"/>
    <w:rsid w:val="00CD5714"/>
    <w:rsid w:val="00CD5AE6"/>
    <w:rsid w:val="00CD6524"/>
    <w:rsid w:val="00CD6A8D"/>
    <w:rsid w:val="00CD790B"/>
    <w:rsid w:val="00CD7E50"/>
    <w:rsid w:val="00CE1B23"/>
    <w:rsid w:val="00CE236C"/>
    <w:rsid w:val="00CE47DB"/>
    <w:rsid w:val="00CE4F68"/>
    <w:rsid w:val="00CF2AF4"/>
    <w:rsid w:val="00CF2B71"/>
    <w:rsid w:val="00CF3577"/>
    <w:rsid w:val="00CF3C4A"/>
    <w:rsid w:val="00CF4D22"/>
    <w:rsid w:val="00CF6119"/>
    <w:rsid w:val="00CF6AFE"/>
    <w:rsid w:val="00CF714C"/>
    <w:rsid w:val="00D0056C"/>
    <w:rsid w:val="00D00E51"/>
    <w:rsid w:val="00D018D0"/>
    <w:rsid w:val="00D02957"/>
    <w:rsid w:val="00D02F86"/>
    <w:rsid w:val="00D04AEB"/>
    <w:rsid w:val="00D05CB2"/>
    <w:rsid w:val="00D102EE"/>
    <w:rsid w:val="00D11514"/>
    <w:rsid w:val="00D145E4"/>
    <w:rsid w:val="00D17DB0"/>
    <w:rsid w:val="00D21E84"/>
    <w:rsid w:val="00D2255D"/>
    <w:rsid w:val="00D240B5"/>
    <w:rsid w:val="00D265E0"/>
    <w:rsid w:val="00D267DF"/>
    <w:rsid w:val="00D2744F"/>
    <w:rsid w:val="00D27DED"/>
    <w:rsid w:val="00D304EF"/>
    <w:rsid w:val="00D30823"/>
    <w:rsid w:val="00D316CD"/>
    <w:rsid w:val="00D31D2A"/>
    <w:rsid w:val="00D3356F"/>
    <w:rsid w:val="00D336C0"/>
    <w:rsid w:val="00D33B95"/>
    <w:rsid w:val="00D33C88"/>
    <w:rsid w:val="00D37462"/>
    <w:rsid w:val="00D378D4"/>
    <w:rsid w:val="00D37EA9"/>
    <w:rsid w:val="00D405DC"/>
    <w:rsid w:val="00D40898"/>
    <w:rsid w:val="00D423E5"/>
    <w:rsid w:val="00D4244D"/>
    <w:rsid w:val="00D42B60"/>
    <w:rsid w:val="00D43CE9"/>
    <w:rsid w:val="00D44CAD"/>
    <w:rsid w:val="00D46EAC"/>
    <w:rsid w:val="00D474B5"/>
    <w:rsid w:val="00D4794E"/>
    <w:rsid w:val="00D47CA3"/>
    <w:rsid w:val="00D47EA6"/>
    <w:rsid w:val="00D502B8"/>
    <w:rsid w:val="00D55E91"/>
    <w:rsid w:val="00D57FE2"/>
    <w:rsid w:val="00D60AFA"/>
    <w:rsid w:val="00D63FA9"/>
    <w:rsid w:val="00D65270"/>
    <w:rsid w:val="00D65F81"/>
    <w:rsid w:val="00D70057"/>
    <w:rsid w:val="00D70808"/>
    <w:rsid w:val="00D7174A"/>
    <w:rsid w:val="00D72763"/>
    <w:rsid w:val="00D73C44"/>
    <w:rsid w:val="00D73C78"/>
    <w:rsid w:val="00D7469E"/>
    <w:rsid w:val="00D759A7"/>
    <w:rsid w:val="00D76E66"/>
    <w:rsid w:val="00D77A13"/>
    <w:rsid w:val="00D77FA4"/>
    <w:rsid w:val="00D8012E"/>
    <w:rsid w:val="00D82BB7"/>
    <w:rsid w:val="00D82FAF"/>
    <w:rsid w:val="00D84F07"/>
    <w:rsid w:val="00D85220"/>
    <w:rsid w:val="00D860E0"/>
    <w:rsid w:val="00D86111"/>
    <w:rsid w:val="00D878B7"/>
    <w:rsid w:val="00D91181"/>
    <w:rsid w:val="00D9411B"/>
    <w:rsid w:val="00D95D75"/>
    <w:rsid w:val="00D965A4"/>
    <w:rsid w:val="00D969CE"/>
    <w:rsid w:val="00DA27CB"/>
    <w:rsid w:val="00DA34DA"/>
    <w:rsid w:val="00DA4A3B"/>
    <w:rsid w:val="00DA5DF7"/>
    <w:rsid w:val="00DA619B"/>
    <w:rsid w:val="00DA6DBF"/>
    <w:rsid w:val="00DA7355"/>
    <w:rsid w:val="00DA7C55"/>
    <w:rsid w:val="00DB2A43"/>
    <w:rsid w:val="00DB2FAB"/>
    <w:rsid w:val="00DB3C8F"/>
    <w:rsid w:val="00DB5B4A"/>
    <w:rsid w:val="00DB7382"/>
    <w:rsid w:val="00DC01E1"/>
    <w:rsid w:val="00DC0955"/>
    <w:rsid w:val="00DC1193"/>
    <w:rsid w:val="00DC1349"/>
    <w:rsid w:val="00DC21BF"/>
    <w:rsid w:val="00DC26BC"/>
    <w:rsid w:val="00DC2A91"/>
    <w:rsid w:val="00DC3710"/>
    <w:rsid w:val="00DC49BE"/>
    <w:rsid w:val="00DC4A62"/>
    <w:rsid w:val="00DC5EC8"/>
    <w:rsid w:val="00DC729D"/>
    <w:rsid w:val="00DD0388"/>
    <w:rsid w:val="00DD2C79"/>
    <w:rsid w:val="00DD4BEE"/>
    <w:rsid w:val="00DD4C74"/>
    <w:rsid w:val="00DD6861"/>
    <w:rsid w:val="00DD68C8"/>
    <w:rsid w:val="00DD71F9"/>
    <w:rsid w:val="00DE0188"/>
    <w:rsid w:val="00DE19D4"/>
    <w:rsid w:val="00DE2472"/>
    <w:rsid w:val="00DE2736"/>
    <w:rsid w:val="00DE4D27"/>
    <w:rsid w:val="00DE55E4"/>
    <w:rsid w:val="00DE5B9E"/>
    <w:rsid w:val="00DE5C00"/>
    <w:rsid w:val="00DE5C8A"/>
    <w:rsid w:val="00DE5EB2"/>
    <w:rsid w:val="00DE637D"/>
    <w:rsid w:val="00DF0083"/>
    <w:rsid w:val="00DF012F"/>
    <w:rsid w:val="00DF0FF1"/>
    <w:rsid w:val="00DF388C"/>
    <w:rsid w:val="00DF5212"/>
    <w:rsid w:val="00DF52A3"/>
    <w:rsid w:val="00DF61EF"/>
    <w:rsid w:val="00E0022F"/>
    <w:rsid w:val="00E032FC"/>
    <w:rsid w:val="00E04768"/>
    <w:rsid w:val="00E05686"/>
    <w:rsid w:val="00E05E44"/>
    <w:rsid w:val="00E07736"/>
    <w:rsid w:val="00E114CD"/>
    <w:rsid w:val="00E14125"/>
    <w:rsid w:val="00E16C37"/>
    <w:rsid w:val="00E17C2B"/>
    <w:rsid w:val="00E20176"/>
    <w:rsid w:val="00E206C7"/>
    <w:rsid w:val="00E214BE"/>
    <w:rsid w:val="00E21E37"/>
    <w:rsid w:val="00E220E0"/>
    <w:rsid w:val="00E23733"/>
    <w:rsid w:val="00E24049"/>
    <w:rsid w:val="00E247F9"/>
    <w:rsid w:val="00E25CAA"/>
    <w:rsid w:val="00E272AD"/>
    <w:rsid w:val="00E30057"/>
    <w:rsid w:val="00E300B9"/>
    <w:rsid w:val="00E30909"/>
    <w:rsid w:val="00E30B18"/>
    <w:rsid w:val="00E341B9"/>
    <w:rsid w:val="00E3446B"/>
    <w:rsid w:val="00E347B7"/>
    <w:rsid w:val="00E3685D"/>
    <w:rsid w:val="00E36ED7"/>
    <w:rsid w:val="00E36EDD"/>
    <w:rsid w:val="00E4055B"/>
    <w:rsid w:val="00E41218"/>
    <w:rsid w:val="00E413FC"/>
    <w:rsid w:val="00E41F22"/>
    <w:rsid w:val="00E428DD"/>
    <w:rsid w:val="00E44366"/>
    <w:rsid w:val="00E449D7"/>
    <w:rsid w:val="00E460D4"/>
    <w:rsid w:val="00E4726B"/>
    <w:rsid w:val="00E47B67"/>
    <w:rsid w:val="00E47EE1"/>
    <w:rsid w:val="00E47FA1"/>
    <w:rsid w:val="00E501D7"/>
    <w:rsid w:val="00E53C91"/>
    <w:rsid w:val="00E55013"/>
    <w:rsid w:val="00E55CB9"/>
    <w:rsid w:val="00E56046"/>
    <w:rsid w:val="00E5615F"/>
    <w:rsid w:val="00E63BA5"/>
    <w:rsid w:val="00E64970"/>
    <w:rsid w:val="00E66ACD"/>
    <w:rsid w:val="00E702BD"/>
    <w:rsid w:val="00E70CBC"/>
    <w:rsid w:val="00E71AD3"/>
    <w:rsid w:val="00E720BC"/>
    <w:rsid w:val="00E72960"/>
    <w:rsid w:val="00E73694"/>
    <w:rsid w:val="00E73E73"/>
    <w:rsid w:val="00E7489D"/>
    <w:rsid w:val="00E755A3"/>
    <w:rsid w:val="00E75EB2"/>
    <w:rsid w:val="00E76C76"/>
    <w:rsid w:val="00E807BF"/>
    <w:rsid w:val="00E828E8"/>
    <w:rsid w:val="00E8452D"/>
    <w:rsid w:val="00E84F75"/>
    <w:rsid w:val="00E86972"/>
    <w:rsid w:val="00E92DE9"/>
    <w:rsid w:val="00E97505"/>
    <w:rsid w:val="00E97815"/>
    <w:rsid w:val="00EA1395"/>
    <w:rsid w:val="00EA227F"/>
    <w:rsid w:val="00EA3C5E"/>
    <w:rsid w:val="00EA7318"/>
    <w:rsid w:val="00EA7F1F"/>
    <w:rsid w:val="00EB3B67"/>
    <w:rsid w:val="00EB4DAA"/>
    <w:rsid w:val="00EC0D75"/>
    <w:rsid w:val="00EC1636"/>
    <w:rsid w:val="00ED0F4F"/>
    <w:rsid w:val="00ED1621"/>
    <w:rsid w:val="00ED3200"/>
    <w:rsid w:val="00ED41D4"/>
    <w:rsid w:val="00ED48F9"/>
    <w:rsid w:val="00ED5A5D"/>
    <w:rsid w:val="00ED5C9B"/>
    <w:rsid w:val="00ED60F0"/>
    <w:rsid w:val="00ED67A6"/>
    <w:rsid w:val="00ED67D3"/>
    <w:rsid w:val="00EE09D3"/>
    <w:rsid w:val="00EE1806"/>
    <w:rsid w:val="00EE2267"/>
    <w:rsid w:val="00EE42AB"/>
    <w:rsid w:val="00EE51A0"/>
    <w:rsid w:val="00EE6658"/>
    <w:rsid w:val="00EE74C3"/>
    <w:rsid w:val="00EE7888"/>
    <w:rsid w:val="00EF06A6"/>
    <w:rsid w:val="00EF3017"/>
    <w:rsid w:val="00EF35A7"/>
    <w:rsid w:val="00EF47AF"/>
    <w:rsid w:val="00EF7FAE"/>
    <w:rsid w:val="00F048F3"/>
    <w:rsid w:val="00F0500D"/>
    <w:rsid w:val="00F1123F"/>
    <w:rsid w:val="00F114F9"/>
    <w:rsid w:val="00F11A70"/>
    <w:rsid w:val="00F12385"/>
    <w:rsid w:val="00F12584"/>
    <w:rsid w:val="00F15263"/>
    <w:rsid w:val="00F1785A"/>
    <w:rsid w:val="00F20B03"/>
    <w:rsid w:val="00F21A8B"/>
    <w:rsid w:val="00F22D31"/>
    <w:rsid w:val="00F230FE"/>
    <w:rsid w:val="00F305B8"/>
    <w:rsid w:val="00F30606"/>
    <w:rsid w:val="00F31340"/>
    <w:rsid w:val="00F3137F"/>
    <w:rsid w:val="00F3192A"/>
    <w:rsid w:val="00F31D21"/>
    <w:rsid w:val="00F32A18"/>
    <w:rsid w:val="00F34BAF"/>
    <w:rsid w:val="00F34C4F"/>
    <w:rsid w:val="00F34C56"/>
    <w:rsid w:val="00F34C78"/>
    <w:rsid w:val="00F357D5"/>
    <w:rsid w:val="00F35A35"/>
    <w:rsid w:val="00F431D6"/>
    <w:rsid w:val="00F440E0"/>
    <w:rsid w:val="00F4410D"/>
    <w:rsid w:val="00F46AF5"/>
    <w:rsid w:val="00F501DF"/>
    <w:rsid w:val="00F516C2"/>
    <w:rsid w:val="00F527BE"/>
    <w:rsid w:val="00F53E1E"/>
    <w:rsid w:val="00F5448E"/>
    <w:rsid w:val="00F55D78"/>
    <w:rsid w:val="00F5638B"/>
    <w:rsid w:val="00F56B27"/>
    <w:rsid w:val="00F57D11"/>
    <w:rsid w:val="00F607E1"/>
    <w:rsid w:val="00F62042"/>
    <w:rsid w:val="00F62665"/>
    <w:rsid w:val="00F62D08"/>
    <w:rsid w:val="00F62EF8"/>
    <w:rsid w:val="00F62FCA"/>
    <w:rsid w:val="00F630A2"/>
    <w:rsid w:val="00F6369F"/>
    <w:rsid w:val="00F63A87"/>
    <w:rsid w:val="00F63F91"/>
    <w:rsid w:val="00F64E3C"/>
    <w:rsid w:val="00F652CD"/>
    <w:rsid w:val="00F65322"/>
    <w:rsid w:val="00F65EED"/>
    <w:rsid w:val="00F67E8C"/>
    <w:rsid w:val="00F703CB"/>
    <w:rsid w:val="00F71131"/>
    <w:rsid w:val="00F71C53"/>
    <w:rsid w:val="00F71D5E"/>
    <w:rsid w:val="00F72B99"/>
    <w:rsid w:val="00F739B5"/>
    <w:rsid w:val="00F74568"/>
    <w:rsid w:val="00F80874"/>
    <w:rsid w:val="00F8107B"/>
    <w:rsid w:val="00F81E8C"/>
    <w:rsid w:val="00F833D5"/>
    <w:rsid w:val="00F835E6"/>
    <w:rsid w:val="00F84321"/>
    <w:rsid w:val="00F8450C"/>
    <w:rsid w:val="00F84A6A"/>
    <w:rsid w:val="00F86A39"/>
    <w:rsid w:val="00F89D52"/>
    <w:rsid w:val="00F945FF"/>
    <w:rsid w:val="00F94833"/>
    <w:rsid w:val="00F95546"/>
    <w:rsid w:val="00F97AE1"/>
    <w:rsid w:val="00FA08FF"/>
    <w:rsid w:val="00FA236F"/>
    <w:rsid w:val="00FA3CFA"/>
    <w:rsid w:val="00FA46D4"/>
    <w:rsid w:val="00FA560A"/>
    <w:rsid w:val="00FB0760"/>
    <w:rsid w:val="00FB1CE1"/>
    <w:rsid w:val="00FB3524"/>
    <w:rsid w:val="00FB65E2"/>
    <w:rsid w:val="00FC21B4"/>
    <w:rsid w:val="00FC257A"/>
    <w:rsid w:val="00FC341C"/>
    <w:rsid w:val="00FC3B46"/>
    <w:rsid w:val="00FC4FD6"/>
    <w:rsid w:val="00FC6832"/>
    <w:rsid w:val="00FD188C"/>
    <w:rsid w:val="00FD2979"/>
    <w:rsid w:val="00FD411D"/>
    <w:rsid w:val="00FD4386"/>
    <w:rsid w:val="00FD54A1"/>
    <w:rsid w:val="00FD7BEE"/>
    <w:rsid w:val="00FD7E19"/>
    <w:rsid w:val="00FE091D"/>
    <w:rsid w:val="00FE1FBB"/>
    <w:rsid w:val="00FE46A4"/>
    <w:rsid w:val="00FF10F7"/>
    <w:rsid w:val="00FF1101"/>
    <w:rsid w:val="00FF2881"/>
    <w:rsid w:val="00FF317C"/>
    <w:rsid w:val="00FF34EA"/>
    <w:rsid w:val="00FF5466"/>
    <w:rsid w:val="00FF57F0"/>
    <w:rsid w:val="01822C2F"/>
    <w:rsid w:val="0184812F"/>
    <w:rsid w:val="01B6D43F"/>
    <w:rsid w:val="01C65E25"/>
    <w:rsid w:val="0209B65B"/>
    <w:rsid w:val="02321C9C"/>
    <w:rsid w:val="025EA2BC"/>
    <w:rsid w:val="028AE34F"/>
    <w:rsid w:val="02930191"/>
    <w:rsid w:val="02BB3455"/>
    <w:rsid w:val="02D63EA9"/>
    <w:rsid w:val="02D9A340"/>
    <w:rsid w:val="030B1CA5"/>
    <w:rsid w:val="03505292"/>
    <w:rsid w:val="035133F9"/>
    <w:rsid w:val="037C8416"/>
    <w:rsid w:val="03B82F69"/>
    <w:rsid w:val="03CF3518"/>
    <w:rsid w:val="03D7A678"/>
    <w:rsid w:val="03E1FA65"/>
    <w:rsid w:val="03E2DE16"/>
    <w:rsid w:val="03E422A2"/>
    <w:rsid w:val="03F932F3"/>
    <w:rsid w:val="04043C6D"/>
    <w:rsid w:val="04385DF8"/>
    <w:rsid w:val="0457E5BE"/>
    <w:rsid w:val="04B430A2"/>
    <w:rsid w:val="04D5FFAC"/>
    <w:rsid w:val="05259232"/>
    <w:rsid w:val="0535BEEC"/>
    <w:rsid w:val="0544FABD"/>
    <w:rsid w:val="05B6344C"/>
    <w:rsid w:val="05C68B97"/>
    <w:rsid w:val="0604921A"/>
    <w:rsid w:val="061E8E5D"/>
    <w:rsid w:val="0622BA70"/>
    <w:rsid w:val="0623FCE6"/>
    <w:rsid w:val="06291C96"/>
    <w:rsid w:val="06563AF1"/>
    <w:rsid w:val="066BD4C2"/>
    <w:rsid w:val="06924936"/>
    <w:rsid w:val="0692B891"/>
    <w:rsid w:val="06FF7593"/>
    <w:rsid w:val="070E39AA"/>
    <w:rsid w:val="07555E1A"/>
    <w:rsid w:val="07655178"/>
    <w:rsid w:val="077A5AF4"/>
    <w:rsid w:val="077CA809"/>
    <w:rsid w:val="08271A1E"/>
    <w:rsid w:val="0838D03A"/>
    <w:rsid w:val="0871FB5D"/>
    <w:rsid w:val="0896CED0"/>
    <w:rsid w:val="08C42013"/>
    <w:rsid w:val="08E34F3E"/>
    <w:rsid w:val="08F018B0"/>
    <w:rsid w:val="092D35A2"/>
    <w:rsid w:val="0935E0DB"/>
    <w:rsid w:val="095C8E2C"/>
    <w:rsid w:val="09652F85"/>
    <w:rsid w:val="096EB48D"/>
    <w:rsid w:val="097D1CB9"/>
    <w:rsid w:val="09910869"/>
    <w:rsid w:val="09BC835C"/>
    <w:rsid w:val="09DEB96A"/>
    <w:rsid w:val="0A0E38CC"/>
    <w:rsid w:val="0A253A4B"/>
    <w:rsid w:val="0A2674B2"/>
    <w:rsid w:val="0A4E163D"/>
    <w:rsid w:val="0A79D285"/>
    <w:rsid w:val="0AEC5E3D"/>
    <w:rsid w:val="0B163D9E"/>
    <w:rsid w:val="0B217B4C"/>
    <w:rsid w:val="0B4A4F49"/>
    <w:rsid w:val="0B5A1AA6"/>
    <w:rsid w:val="0B6FF7B8"/>
    <w:rsid w:val="0BADDB2D"/>
    <w:rsid w:val="0BCE0199"/>
    <w:rsid w:val="0BE48FEF"/>
    <w:rsid w:val="0BE7DCE9"/>
    <w:rsid w:val="0BF3BE29"/>
    <w:rsid w:val="0C0826AF"/>
    <w:rsid w:val="0C2F98F1"/>
    <w:rsid w:val="0C59A889"/>
    <w:rsid w:val="0C82314C"/>
    <w:rsid w:val="0CA12618"/>
    <w:rsid w:val="0CFB4805"/>
    <w:rsid w:val="0D3A82A1"/>
    <w:rsid w:val="0D8EC811"/>
    <w:rsid w:val="0DB5A0AF"/>
    <w:rsid w:val="0DBCD49D"/>
    <w:rsid w:val="0DE4BD18"/>
    <w:rsid w:val="0E120A16"/>
    <w:rsid w:val="0E53378D"/>
    <w:rsid w:val="0E60E82F"/>
    <w:rsid w:val="0E9FAC56"/>
    <w:rsid w:val="0EAE6312"/>
    <w:rsid w:val="0EB23119"/>
    <w:rsid w:val="0F206127"/>
    <w:rsid w:val="0F66D50C"/>
    <w:rsid w:val="0F6B1019"/>
    <w:rsid w:val="0F808F00"/>
    <w:rsid w:val="0FEECAAC"/>
    <w:rsid w:val="0FF1C09E"/>
    <w:rsid w:val="1008A871"/>
    <w:rsid w:val="10F7F3A0"/>
    <w:rsid w:val="110C6213"/>
    <w:rsid w:val="1112590C"/>
    <w:rsid w:val="1114211E"/>
    <w:rsid w:val="111C5F61"/>
    <w:rsid w:val="113A241F"/>
    <w:rsid w:val="11437836"/>
    <w:rsid w:val="115FC81A"/>
    <w:rsid w:val="1165E032"/>
    <w:rsid w:val="11671159"/>
    <w:rsid w:val="1175EFD7"/>
    <w:rsid w:val="1192DDB4"/>
    <w:rsid w:val="11AE5701"/>
    <w:rsid w:val="11C61F91"/>
    <w:rsid w:val="11C965F3"/>
    <w:rsid w:val="11F23F79"/>
    <w:rsid w:val="11FE2E79"/>
    <w:rsid w:val="11FEFC56"/>
    <w:rsid w:val="1212F459"/>
    <w:rsid w:val="122A7A94"/>
    <w:rsid w:val="1235E74D"/>
    <w:rsid w:val="12475F53"/>
    <w:rsid w:val="124A6F17"/>
    <w:rsid w:val="1268E33B"/>
    <w:rsid w:val="128CE35C"/>
    <w:rsid w:val="13027FDF"/>
    <w:rsid w:val="1336F1CE"/>
    <w:rsid w:val="133D96C8"/>
    <w:rsid w:val="134913ED"/>
    <w:rsid w:val="135C1365"/>
    <w:rsid w:val="137AEECE"/>
    <w:rsid w:val="13990384"/>
    <w:rsid w:val="13C75E07"/>
    <w:rsid w:val="13DD9E76"/>
    <w:rsid w:val="13E634E9"/>
    <w:rsid w:val="144E5F53"/>
    <w:rsid w:val="14729662"/>
    <w:rsid w:val="1496DDF5"/>
    <w:rsid w:val="14A85730"/>
    <w:rsid w:val="14C49454"/>
    <w:rsid w:val="14F0AFE2"/>
    <w:rsid w:val="15299286"/>
    <w:rsid w:val="156C0FA5"/>
    <w:rsid w:val="158F31B8"/>
    <w:rsid w:val="15AA2239"/>
    <w:rsid w:val="15B0A018"/>
    <w:rsid w:val="15BA9E98"/>
    <w:rsid w:val="15E0AB70"/>
    <w:rsid w:val="162BC97D"/>
    <w:rsid w:val="16505625"/>
    <w:rsid w:val="168295B4"/>
    <w:rsid w:val="1687E8B0"/>
    <w:rsid w:val="168E3534"/>
    <w:rsid w:val="1693A387"/>
    <w:rsid w:val="169D6DB0"/>
    <w:rsid w:val="16C94F92"/>
    <w:rsid w:val="16DC9A30"/>
    <w:rsid w:val="16E05E04"/>
    <w:rsid w:val="16FE91BA"/>
    <w:rsid w:val="1707AD35"/>
    <w:rsid w:val="170DE0ED"/>
    <w:rsid w:val="173DDCC3"/>
    <w:rsid w:val="177568E7"/>
    <w:rsid w:val="17A404DA"/>
    <w:rsid w:val="17C0FF78"/>
    <w:rsid w:val="17ED65EA"/>
    <w:rsid w:val="188DB0A0"/>
    <w:rsid w:val="19074E8C"/>
    <w:rsid w:val="1936D287"/>
    <w:rsid w:val="19629B82"/>
    <w:rsid w:val="19856A7E"/>
    <w:rsid w:val="1992C4A6"/>
    <w:rsid w:val="1996D385"/>
    <w:rsid w:val="19F68DA4"/>
    <w:rsid w:val="1A1701DA"/>
    <w:rsid w:val="1A2F2E43"/>
    <w:rsid w:val="1A52BA15"/>
    <w:rsid w:val="1A83F589"/>
    <w:rsid w:val="1AAEC977"/>
    <w:rsid w:val="1AC49DA0"/>
    <w:rsid w:val="1AED1881"/>
    <w:rsid w:val="1AFA541B"/>
    <w:rsid w:val="1B0827AB"/>
    <w:rsid w:val="1B3E3275"/>
    <w:rsid w:val="1B5BC080"/>
    <w:rsid w:val="1BAAF79E"/>
    <w:rsid w:val="1BCC62F7"/>
    <w:rsid w:val="1BD633C1"/>
    <w:rsid w:val="1BEB88B1"/>
    <w:rsid w:val="1BFE5EC5"/>
    <w:rsid w:val="1C20B493"/>
    <w:rsid w:val="1CB94E46"/>
    <w:rsid w:val="1CBFAC7A"/>
    <w:rsid w:val="1CD3062D"/>
    <w:rsid w:val="1CE67AAD"/>
    <w:rsid w:val="1CFE45E7"/>
    <w:rsid w:val="1D048716"/>
    <w:rsid w:val="1D2844D7"/>
    <w:rsid w:val="1D78E88C"/>
    <w:rsid w:val="1D8623F4"/>
    <w:rsid w:val="1D998E03"/>
    <w:rsid w:val="1DB0242E"/>
    <w:rsid w:val="1DC8BE38"/>
    <w:rsid w:val="1DD40F31"/>
    <w:rsid w:val="1DF11858"/>
    <w:rsid w:val="1E099311"/>
    <w:rsid w:val="1E180BBB"/>
    <w:rsid w:val="1E2AE4C1"/>
    <w:rsid w:val="1E4272FC"/>
    <w:rsid w:val="1E42D7DB"/>
    <w:rsid w:val="1E6FDDA6"/>
    <w:rsid w:val="1E7449AF"/>
    <w:rsid w:val="1E9EB73E"/>
    <w:rsid w:val="1EA817D9"/>
    <w:rsid w:val="1EABBFFD"/>
    <w:rsid w:val="1EF71413"/>
    <w:rsid w:val="1F6CAB93"/>
    <w:rsid w:val="1F9AAF5F"/>
    <w:rsid w:val="1FD10C99"/>
    <w:rsid w:val="2023A8BA"/>
    <w:rsid w:val="202C32D7"/>
    <w:rsid w:val="202E47C4"/>
    <w:rsid w:val="203F24AE"/>
    <w:rsid w:val="204ECD1A"/>
    <w:rsid w:val="2053A2A7"/>
    <w:rsid w:val="20664B82"/>
    <w:rsid w:val="206933E5"/>
    <w:rsid w:val="206E76FC"/>
    <w:rsid w:val="20B1CAF3"/>
    <w:rsid w:val="20D855E5"/>
    <w:rsid w:val="20EAB297"/>
    <w:rsid w:val="2100821B"/>
    <w:rsid w:val="2149FDEC"/>
    <w:rsid w:val="215FE1E5"/>
    <w:rsid w:val="21A46C82"/>
    <w:rsid w:val="21BED6A4"/>
    <w:rsid w:val="21D5770E"/>
    <w:rsid w:val="21DA64C1"/>
    <w:rsid w:val="21F2F572"/>
    <w:rsid w:val="22512A83"/>
    <w:rsid w:val="2255EE6B"/>
    <w:rsid w:val="22B612FD"/>
    <w:rsid w:val="22D8709E"/>
    <w:rsid w:val="22FBFBA5"/>
    <w:rsid w:val="237F1B40"/>
    <w:rsid w:val="23DA7DC2"/>
    <w:rsid w:val="241D5DF8"/>
    <w:rsid w:val="242B0BFF"/>
    <w:rsid w:val="24346620"/>
    <w:rsid w:val="2442F551"/>
    <w:rsid w:val="24526401"/>
    <w:rsid w:val="24826144"/>
    <w:rsid w:val="248D0EC1"/>
    <w:rsid w:val="24978B82"/>
    <w:rsid w:val="24A6ECC4"/>
    <w:rsid w:val="24AA6933"/>
    <w:rsid w:val="24E4FA50"/>
    <w:rsid w:val="24EBC1BE"/>
    <w:rsid w:val="2513FC23"/>
    <w:rsid w:val="252F3F9C"/>
    <w:rsid w:val="2536B0BB"/>
    <w:rsid w:val="25632CB8"/>
    <w:rsid w:val="2582009E"/>
    <w:rsid w:val="25B48FE5"/>
    <w:rsid w:val="25BC8D0C"/>
    <w:rsid w:val="25D4656F"/>
    <w:rsid w:val="25F6E482"/>
    <w:rsid w:val="263F9FFB"/>
    <w:rsid w:val="26988567"/>
    <w:rsid w:val="26A01630"/>
    <w:rsid w:val="26C45F5D"/>
    <w:rsid w:val="26CDFE11"/>
    <w:rsid w:val="2710CCC5"/>
    <w:rsid w:val="27172B08"/>
    <w:rsid w:val="273B46E2"/>
    <w:rsid w:val="274AF8B5"/>
    <w:rsid w:val="27506B33"/>
    <w:rsid w:val="27E1E0F5"/>
    <w:rsid w:val="27FB8B80"/>
    <w:rsid w:val="286AD242"/>
    <w:rsid w:val="28928079"/>
    <w:rsid w:val="28AE9B69"/>
    <w:rsid w:val="28C7C29E"/>
    <w:rsid w:val="28E2D1B1"/>
    <w:rsid w:val="28F42663"/>
    <w:rsid w:val="292026B0"/>
    <w:rsid w:val="29411E86"/>
    <w:rsid w:val="2951C6BF"/>
    <w:rsid w:val="296E16E8"/>
    <w:rsid w:val="29897D5C"/>
    <w:rsid w:val="29B1781C"/>
    <w:rsid w:val="29B3B8E7"/>
    <w:rsid w:val="29E05622"/>
    <w:rsid w:val="29FC2ADE"/>
    <w:rsid w:val="2A075BFD"/>
    <w:rsid w:val="2A426663"/>
    <w:rsid w:val="2A54C017"/>
    <w:rsid w:val="2AA0C1A4"/>
    <w:rsid w:val="2B0852AC"/>
    <w:rsid w:val="2B1327C8"/>
    <w:rsid w:val="2B697EE6"/>
    <w:rsid w:val="2B701824"/>
    <w:rsid w:val="2B9D8342"/>
    <w:rsid w:val="2BA29840"/>
    <w:rsid w:val="2BB2634F"/>
    <w:rsid w:val="2BC85EEE"/>
    <w:rsid w:val="2BC98743"/>
    <w:rsid w:val="2BF43316"/>
    <w:rsid w:val="2C027906"/>
    <w:rsid w:val="2C27B932"/>
    <w:rsid w:val="2C3A398E"/>
    <w:rsid w:val="2C44ED6E"/>
    <w:rsid w:val="2CA3EEDD"/>
    <w:rsid w:val="2CC4CA93"/>
    <w:rsid w:val="2CE3F69D"/>
    <w:rsid w:val="2CE5455D"/>
    <w:rsid w:val="2D0A9257"/>
    <w:rsid w:val="2D418FCF"/>
    <w:rsid w:val="2D467635"/>
    <w:rsid w:val="2D62BC5B"/>
    <w:rsid w:val="2D7376F4"/>
    <w:rsid w:val="2DAD3EBD"/>
    <w:rsid w:val="2DB1DEE1"/>
    <w:rsid w:val="2E63B129"/>
    <w:rsid w:val="2E78B61A"/>
    <w:rsid w:val="2E950DEE"/>
    <w:rsid w:val="2E9CBB6C"/>
    <w:rsid w:val="2E9ED81D"/>
    <w:rsid w:val="2EB81108"/>
    <w:rsid w:val="2EBEE136"/>
    <w:rsid w:val="2F0587AA"/>
    <w:rsid w:val="2F0E681B"/>
    <w:rsid w:val="2F503A0B"/>
    <w:rsid w:val="2F524E6D"/>
    <w:rsid w:val="2F59863C"/>
    <w:rsid w:val="2F6AADC2"/>
    <w:rsid w:val="2FF0A190"/>
    <w:rsid w:val="30079619"/>
    <w:rsid w:val="3013966D"/>
    <w:rsid w:val="3030C0B9"/>
    <w:rsid w:val="3051A788"/>
    <w:rsid w:val="307EA338"/>
    <w:rsid w:val="308EFEEF"/>
    <w:rsid w:val="30BF7D30"/>
    <w:rsid w:val="30D8E1EC"/>
    <w:rsid w:val="3116FB06"/>
    <w:rsid w:val="31395D0D"/>
    <w:rsid w:val="313B3CCE"/>
    <w:rsid w:val="319E1060"/>
    <w:rsid w:val="31ADDECA"/>
    <w:rsid w:val="31DE9920"/>
    <w:rsid w:val="31F2A069"/>
    <w:rsid w:val="32126F47"/>
    <w:rsid w:val="32270193"/>
    <w:rsid w:val="3227FE3E"/>
    <w:rsid w:val="322E7E74"/>
    <w:rsid w:val="3246BF71"/>
    <w:rsid w:val="32477243"/>
    <w:rsid w:val="3252D6C8"/>
    <w:rsid w:val="32569DE2"/>
    <w:rsid w:val="328F8D78"/>
    <w:rsid w:val="3295A29B"/>
    <w:rsid w:val="3295A6C3"/>
    <w:rsid w:val="32A1BBEF"/>
    <w:rsid w:val="33445177"/>
    <w:rsid w:val="3344B52B"/>
    <w:rsid w:val="33681D53"/>
    <w:rsid w:val="337FCC79"/>
    <w:rsid w:val="3391CD48"/>
    <w:rsid w:val="33A500E6"/>
    <w:rsid w:val="33CAC936"/>
    <w:rsid w:val="33ED3D68"/>
    <w:rsid w:val="34023D36"/>
    <w:rsid w:val="341E5B51"/>
    <w:rsid w:val="348E50C8"/>
    <w:rsid w:val="34A7074F"/>
    <w:rsid w:val="34C04BB7"/>
    <w:rsid w:val="34CC65CA"/>
    <w:rsid w:val="34F54055"/>
    <w:rsid w:val="3502EAFE"/>
    <w:rsid w:val="3504F4B0"/>
    <w:rsid w:val="35150BDA"/>
    <w:rsid w:val="353AE8BA"/>
    <w:rsid w:val="3551183C"/>
    <w:rsid w:val="358AA837"/>
    <w:rsid w:val="3594BF4D"/>
    <w:rsid w:val="35A8DD70"/>
    <w:rsid w:val="35EE26F3"/>
    <w:rsid w:val="3625F328"/>
    <w:rsid w:val="3649D87E"/>
    <w:rsid w:val="3652FF75"/>
    <w:rsid w:val="36A053F8"/>
    <w:rsid w:val="36A2EA6C"/>
    <w:rsid w:val="36F00DCF"/>
    <w:rsid w:val="370BEAA1"/>
    <w:rsid w:val="37568DAE"/>
    <w:rsid w:val="37651BD0"/>
    <w:rsid w:val="37827807"/>
    <w:rsid w:val="37A3E200"/>
    <w:rsid w:val="37A8B1F9"/>
    <w:rsid w:val="37C1A50E"/>
    <w:rsid w:val="37F016C3"/>
    <w:rsid w:val="38017EE6"/>
    <w:rsid w:val="382DAC09"/>
    <w:rsid w:val="385470FD"/>
    <w:rsid w:val="3869AE35"/>
    <w:rsid w:val="388F61C2"/>
    <w:rsid w:val="38A3BA92"/>
    <w:rsid w:val="38CCB754"/>
    <w:rsid w:val="38E245BE"/>
    <w:rsid w:val="38FDEEB8"/>
    <w:rsid w:val="39067734"/>
    <w:rsid w:val="390FD9B4"/>
    <w:rsid w:val="393F3974"/>
    <w:rsid w:val="394E798A"/>
    <w:rsid w:val="394FAE8E"/>
    <w:rsid w:val="3981F123"/>
    <w:rsid w:val="3991DA2B"/>
    <w:rsid w:val="39AC51B2"/>
    <w:rsid w:val="3A101062"/>
    <w:rsid w:val="3A67205A"/>
    <w:rsid w:val="3ACF9027"/>
    <w:rsid w:val="3B115320"/>
    <w:rsid w:val="3B556E5A"/>
    <w:rsid w:val="3B81A193"/>
    <w:rsid w:val="3BAC7C1E"/>
    <w:rsid w:val="3BB5B512"/>
    <w:rsid w:val="3BBC9270"/>
    <w:rsid w:val="3BCBEC52"/>
    <w:rsid w:val="3C2A3FBB"/>
    <w:rsid w:val="3C384BB0"/>
    <w:rsid w:val="3C5BAC80"/>
    <w:rsid w:val="3C80C16B"/>
    <w:rsid w:val="3C9F35F2"/>
    <w:rsid w:val="3CADADED"/>
    <w:rsid w:val="3CB3E06F"/>
    <w:rsid w:val="3CE23B76"/>
    <w:rsid w:val="3CF15ABF"/>
    <w:rsid w:val="3CF8897E"/>
    <w:rsid w:val="3D128AD4"/>
    <w:rsid w:val="3D19DFE7"/>
    <w:rsid w:val="3D1AF562"/>
    <w:rsid w:val="3D4556DE"/>
    <w:rsid w:val="3D7F2047"/>
    <w:rsid w:val="3D897BB1"/>
    <w:rsid w:val="3DAC2B56"/>
    <w:rsid w:val="3DC0DCAD"/>
    <w:rsid w:val="3DE95840"/>
    <w:rsid w:val="3E1AABD9"/>
    <w:rsid w:val="3E1C04A2"/>
    <w:rsid w:val="3E615ABC"/>
    <w:rsid w:val="3E654B4E"/>
    <w:rsid w:val="3E71934C"/>
    <w:rsid w:val="3EB0C2B2"/>
    <w:rsid w:val="3EFDE506"/>
    <w:rsid w:val="3F3A4E77"/>
    <w:rsid w:val="3F3FDA20"/>
    <w:rsid w:val="3F4C6080"/>
    <w:rsid w:val="3F6B34BE"/>
    <w:rsid w:val="3FB7DC0D"/>
    <w:rsid w:val="3FBC7F12"/>
    <w:rsid w:val="3FCABADE"/>
    <w:rsid w:val="3FCE881A"/>
    <w:rsid w:val="40166DA4"/>
    <w:rsid w:val="402A1FD9"/>
    <w:rsid w:val="408169F5"/>
    <w:rsid w:val="40A68464"/>
    <w:rsid w:val="40A93061"/>
    <w:rsid w:val="40DFB50B"/>
    <w:rsid w:val="40EDE8BA"/>
    <w:rsid w:val="40F6DF16"/>
    <w:rsid w:val="4137BCBD"/>
    <w:rsid w:val="415D53CE"/>
    <w:rsid w:val="418EE5B6"/>
    <w:rsid w:val="41CDCAED"/>
    <w:rsid w:val="420DE608"/>
    <w:rsid w:val="42208E8F"/>
    <w:rsid w:val="4223CDE1"/>
    <w:rsid w:val="423938A5"/>
    <w:rsid w:val="4251E9ED"/>
    <w:rsid w:val="4265CBC3"/>
    <w:rsid w:val="427129FF"/>
    <w:rsid w:val="4287F228"/>
    <w:rsid w:val="42B51055"/>
    <w:rsid w:val="42B8B1A5"/>
    <w:rsid w:val="42BEB864"/>
    <w:rsid w:val="42D82270"/>
    <w:rsid w:val="42DEB7EB"/>
    <w:rsid w:val="42E383A2"/>
    <w:rsid w:val="432112A8"/>
    <w:rsid w:val="43392090"/>
    <w:rsid w:val="435A2540"/>
    <w:rsid w:val="4372B367"/>
    <w:rsid w:val="437E6DF9"/>
    <w:rsid w:val="43964CC2"/>
    <w:rsid w:val="43F017F5"/>
    <w:rsid w:val="43F3E5B7"/>
    <w:rsid w:val="441E763D"/>
    <w:rsid w:val="44376303"/>
    <w:rsid w:val="44A117A3"/>
    <w:rsid w:val="44AD85E2"/>
    <w:rsid w:val="4502ADF4"/>
    <w:rsid w:val="45061DDB"/>
    <w:rsid w:val="450B0021"/>
    <w:rsid w:val="45132C89"/>
    <w:rsid w:val="4519DF43"/>
    <w:rsid w:val="45294E22"/>
    <w:rsid w:val="454C13F0"/>
    <w:rsid w:val="454EF9E9"/>
    <w:rsid w:val="45500EB4"/>
    <w:rsid w:val="4567D2F5"/>
    <w:rsid w:val="462D9F74"/>
    <w:rsid w:val="46938136"/>
    <w:rsid w:val="4693D739"/>
    <w:rsid w:val="469DDFCF"/>
    <w:rsid w:val="46C9C1A9"/>
    <w:rsid w:val="46E4CEA9"/>
    <w:rsid w:val="47080086"/>
    <w:rsid w:val="47175377"/>
    <w:rsid w:val="474B8917"/>
    <w:rsid w:val="479446AE"/>
    <w:rsid w:val="47ADB9C8"/>
    <w:rsid w:val="47CD14B9"/>
    <w:rsid w:val="47D345C4"/>
    <w:rsid w:val="47DD18B7"/>
    <w:rsid w:val="47EF590D"/>
    <w:rsid w:val="4821A54A"/>
    <w:rsid w:val="484ACD0E"/>
    <w:rsid w:val="488946B7"/>
    <w:rsid w:val="4894BC68"/>
    <w:rsid w:val="48D15F6E"/>
    <w:rsid w:val="48F6F569"/>
    <w:rsid w:val="48F78957"/>
    <w:rsid w:val="490E9C46"/>
    <w:rsid w:val="49AF9156"/>
    <w:rsid w:val="49B74540"/>
    <w:rsid w:val="49CB06BB"/>
    <w:rsid w:val="4A02724F"/>
    <w:rsid w:val="4A4380FC"/>
    <w:rsid w:val="4A8DE255"/>
    <w:rsid w:val="4A93709A"/>
    <w:rsid w:val="4AA1D056"/>
    <w:rsid w:val="4B28CE80"/>
    <w:rsid w:val="4B2AA5F9"/>
    <w:rsid w:val="4B36C41B"/>
    <w:rsid w:val="4B58D37A"/>
    <w:rsid w:val="4B7C6CB4"/>
    <w:rsid w:val="4BED96DC"/>
    <w:rsid w:val="4BF7A901"/>
    <w:rsid w:val="4C2B1D8B"/>
    <w:rsid w:val="4C3D14EC"/>
    <w:rsid w:val="4C46968F"/>
    <w:rsid w:val="4C55465D"/>
    <w:rsid w:val="4C5B53C6"/>
    <w:rsid w:val="4C5EA292"/>
    <w:rsid w:val="4C606427"/>
    <w:rsid w:val="4C660C64"/>
    <w:rsid w:val="4C7D1460"/>
    <w:rsid w:val="4CC03E7F"/>
    <w:rsid w:val="4CD52ADA"/>
    <w:rsid w:val="4CE4CB72"/>
    <w:rsid w:val="4CF2E0E8"/>
    <w:rsid w:val="4D0C814A"/>
    <w:rsid w:val="4D3C33BE"/>
    <w:rsid w:val="4D527C57"/>
    <w:rsid w:val="4D65AE59"/>
    <w:rsid w:val="4D744817"/>
    <w:rsid w:val="4D9C6489"/>
    <w:rsid w:val="4DB27FF5"/>
    <w:rsid w:val="4DE57B9B"/>
    <w:rsid w:val="4DECC84D"/>
    <w:rsid w:val="4E107FC2"/>
    <w:rsid w:val="4E24D35A"/>
    <w:rsid w:val="4E2B98FD"/>
    <w:rsid w:val="4E5F86EB"/>
    <w:rsid w:val="4E772D0B"/>
    <w:rsid w:val="4E77C875"/>
    <w:rsid w:val="4E96ADFF"/>
    <w:rsid w:val="4EEABB85"/>
    <w:rsid w:val="4EF0EB41"/>
    <w:rsid w:val="4F074ADF"/>
    <w:rsid w:val="4F1C7C6A"/>
    <w:rsid w:val="4F39B2CB"/>
    <w:rsid w:val="4F6E7F10"/>
    <w:rsid w:val="5021DD45"/>
    <w:rsid w:val="50257BED"/>
    <w:rsid w:val="502C449D"/>
    <w:rsid w:val="504D474A"/>
    <w:rsid w:val="506C3F74"/>
    <w:rsid w:val="50B58647"/>
    <w:rsid w:val="50EC8A89"/>
    <w:rsid w:val="511E250A"/>
    <w:rsid w:val="51238EE4"/>
    <w:rsid w:val="51460965"/>
    <w:rsid w:val="51491861"/>
    <w:rsid w:val="514BDFBC"/>
    <w:rsid w:val="515626C2"/>
    <w:rsid w:val="51635A29"/>
    <w:rsid w:val="51C61E68"/>
    <w:rsid w:val="51CF2A12"/>
    <w:rsid w:val="51F9475A"/>
    <w:rsid w:val="51FD8D5D"/>
    <w:rsid w:val="521535B7"/>
    <w:rsid w:val="5215FBC7"/>
    <w:rsid w:val="522B9754"/>
    <w:rsid w:val="5279427D"/>
    <w:rsid w:val="52845EDB"/>
    <w:rsid w:val="528F560A"/>
    <w:rsid w:val="52A9982C"/>
    <w:rsid w:val="52BD75F6"/>
    <w:rsid w:val="52BFF14E"/>
    <w:rsid w:val="52EF386B"/>
    <w:rsid w:val="5326E41B"/>
    <w:rsid w:val="53B2F7AE"/>
    <w:rsid w:val="53BC7FC5"/>
    <w:rsid w:val="542AF7FA"/>
    <w:rsid w:val="543D857E"/>
    <w:rsid w:val="5443BC04"/>
    <w:rsid w:val="5452E3A2"/>
    <w:rsid w:val="54C161FB"/>
    <w:rsid w:val="54C2D45E"/>
    <w:rsid w:val="54DC0A1C"/>
    <w:rsid w:val="54E14BE2"/>
    <w:rsid w:val="5510F0A4"/>
    <w:rsid w:val="5557BB4B"/>
    <w:rsid w:val="555D57D9"/>
    <w:rsid w:val="556CD587"/>
    <w:rsid w:val="557E3BDE"/>
    <w:rsid w:val="5594C9FF"/>
    <w:rsid w:val="55EA76B6"/>
    <w:rsid w:val="562B58C5"/>
    <w:rsid w:val="56717638"/>
    <w:rsid w:val="56BD2E04"/>
    <w:rsid w:val="56D0198F"/>
    <w:rsid w:val="56FE92D1"/>
    <w:rsid w:val="5708F179"/>
    <w:rsid w:val="574E6DB1"/>
    <w:rsid w:val="5752BE84"/>
    <w:rsid w:val="57543896"/>
    <w:rsid w:val="575801DD"/>
    <w:rsid w:val="575E441F"/>
    <w:rsid w:val="577CB2D1"/>
    <w:rsid w:val="57A05F75"/>
    <w:rsid w:val="57B65094"/>
    <w:rsid w:val="57BEAAAB"/>
    <w:rsid w:val="57CD5195"/>
    <w:rsid w:val="57EFC368"/>
    <w:rsid w:val="57F53805"/>
    <w:rsid w:val="5802034C"/>
    <w:rsid w:val="58111687"/>
    <w:rsid w:val="58676085"/>
    <w:rsid w:val="58DA9984"/>
    <w:rsid w:val="58E2FD00"/>
    <w:rsid w:val="58F7E511"/>
    <w:rsid w:val="59029EBB"/>
    <w:rsid w:val="591AD9DB"/>
    <w:rsid w:val="59401F32"/>
    <w:rsid w:val="598799B8"/>
    <w:rsid w:val="5996A433"/>
    <w:rsid w:val="59EBA9F9"/>
    <w:rsid w:val="59EF42D1"/>
    <w:rsid w:val="59F44639"/>
    <w:rsid w:val="5A1A526A"/>
    <w:rsid w:val="5A2328A1"/>
    <w:rsid w:val="5A49FCF1"/>
    <w:rsid w:val="5A4B6484"/>
    <w:rsid w:val="5A81128C"/>
    <w:rsid w:val="5A9134F5"/>
    <w:rsid w:val="5AC7DA91"/>
    <w:rsid w:val="5ADB9D25"/>
    <w:rsid w:val="5B1E5A77"/>
    <w:rsid w:val="5B64A31F"/>
    <w:rsid w:val="5B6912CA"/>
    <w:rsid w:val="5B8ADC01"/>
    <w:rsid w:val="5BA0D1EE"/>
    <w:rsid w:val="5BAC9AF5"/>
    <w:rsid w:val="5BE342E8"/>
    <w:rsid w:val="5C1B0491"/>
    <w:rsid w:val="5C2E65FF"/>
    <w:rsid w:val="5C887CB1"/>
    <w:rsid w:val="5C939D9C"/>
    <w:rsid w:val="5CC2041B"/>
    <w:rsid w:val="5D1CC161"/>
    <w:rsid w:val="5D22E370"/>
    <w:rsid w:val="5D43CF86"/>
    <w:rsid w:val="5D47B385"/>
    <w:rsid w:val="5D53AB61"/>
    <w:rsid w:val="5D601DE2"/>
    <w:rsid w:val="5D97AFE1"/>
    <w:rsid w:val="5DC08121"/>
    <w:rsid w:val="5E11292C"/>
    <w:rsid w:val="5E236AE4"/>
    <w:rsid w:val="5E63B19F"/>
    <w:rsid w:val="5E9CE5E7"/>
    <w:rsid w:val="5EAE07A0"/>
    <w:rsid w:val="5EF18266"/>
    <w:rsid w:val="5EF44692"/>
    <w:rsid w:val="5EFCCF88"/>
    <w:rsid w:val="5F1A33B7"/>
    <w:rsid w:val="5F3F5C26"/>
    <w:rsid w:val="5F412FE8"/>
    <w:rsid w:val="5F444B45"/>
    <w:rsid w:val="5F72E6BB"/>
    <w:rsid w:val="5F8932C7"/>
    <w:rsid w:val="5FA4A4CC"/>
    <w:rsid w:val="5FBD991C"/>
    <w:rsid w:val="5FC67B14"/>
    <w:rsid w:val="5FCE0E61"/>
    <w:rsid w:val="5FEDC60D"/>
    <w:rsid w:val="6004968A"/>
    <w:rsid w:val="602AA373"/>
    <w:rsid w:val="6042CF3F"/>
    <w:rsid w:val="6048CD8C"/>
    <w:rsid w:val="605D4A3A"/>
    <w:rsid w:val="608535EF"/>
    <w:rsid w:val="608A92C4"/>
    <w:rsid w:val="60B989EF"/>
    <w:rsid w:val="60C0DE3F"/>
    <w:rsid w:val="6109C755"/>
    <w:rsid w:val="6112ACE8"/>
    <w:rsid w:val="6121FB01"/>
    <w:rsid w:val="6131B406"/>
    <w:rsid w:val="61347DD4"/>
    <w:rsid w:val="615B7C00"/>
    <w:rsid w:val="61A65E6D"/>
    <w:rsid w:val="61BAE2D5"/>
    <w:rsid w:val="61C44482"/>
    <w:rsid w:val="61CCE213"/>
    <w:rsid w:val="61FBC0CC"/>
    <w:rsid w:val="6213BCE2"/>
    <w:rsid w:val="6246436E"/>
    <w:rsid w:val="62A3B7CC"/>
    <w:rsid w:val="62B14C43"/>
    <w:rsid w:val="63230515"/>
    <w:rsid w:val="634E3B60"/>
    <w:rsid w:val="63A6492E"/>
    <w:rsid w:val="63B67C15"/>
    <w:rsid w:val="63F68C2C"/>
    <w:rsid w:val="641DA121"/>
    <w:rsid w:val="641F48AC"/>
    <w:rsid w:val="643FF160"/>
    <w:rsid w:val="64681E25"/>
    <w:rsid w:val="648E1F24"/>
    <w:rsid w:val="64B140CA"/>
    <w:rsid w:val="64D11635"/>
    <w:rsid w:val="64E6CD74"/>
    <w:rsid w:val="64F2E83E"/>
    <w:rsid w:val="64F6FEC3"/>
    <w:rsid w:val="6541A9C4"/>
    <w:rsid w:val="6544DEAE"/>
    <w:rsid w:val="656EB368"/>
    <w:rsid w:val="658EC8D5"/>
    <w:rsid w:val="65A3DF3B"/>
    <w:rsid w:val="65B14811"/>
    <w:rsid w:val="65EB94D4"/>
    <w:rsid w:val="65F5E45A"/>
    <w:rsid w:val="662571CD"/>
    <w:rsid w:val="6634DFD7"/>
    <w:rsid w:val="663AB37D"/>
    <w:rsid w:val="663D3093"/>
    <w:rsid w:val="6659A052"/>
    <w:rsid w:val="665F4139"/>
    <w:rsid w:val="66716895"/>
    <w:rsid w:val="66CC27AA"/>
    <w:rsid w:val="66EE4D33"/>
    <w:rsid w:val="672FC60E"/>
    <w:rsid w:val="673538AE"/>
    <w:rsid w:val="6759926B"/>
    <w:rsid w:val="6767DB47"/>
    <w:rsid w:val="679A27FC"/>
    <w:rsid w:val="67A74151"/>
    <w:rsid w:val="67B1C192"/>
    <w:rsid w:val="67B7A57C"/>
    <w:rsid w:val="67B978F2"/>
    <w:rsid w:val="67F8F26C"/>
    <w:rsid w:val="681AFAB8"/>
    <w:rsid w:val="68330A78"/>
    <w:rsid w:val="68396D60"/>
    <w:rsid w:val="6845AED4"/>
    <w:rsid w:val="684618DA"/>
    <w:rsid w:val="6852094B"/>
    <w:rsid w:val="686A9D03"/>
    <w:rsid w:val="68E37EF8"/>
    <w:rsid w:val="68F22F21"/>
    <w:rsid w:val="69217DB9"/>
    <w:rsid w:val="6962475D"/>
    <w:rsid w:val="697DBFED"/>
    <w:rsid w:val="69BBBACC"/>
    <w:rsid w:val="69C817FF"/>
    <w:rsid w:val="69F8CB54"/>
    <w:rsid w:val="6A2BCEC6"/>
    <w:rsid w:val="6A731028"/>
    <w:rsid w:val="6ACA7D64"/>
    <w:rsid w:val="6B087933"/>
    <w:rsid w:val="6B227576"/>
    <w:rsid w:val="6B86F4F6"/>
    <w:rsid w:val="6B987725"/>
    <w:rsid w:val="6BBC24C6"/>
    <w:rsid w:val="6BC0B078"/>
    <w:rsid w:val="6C506DE7"/>
    <w:rsid w:val="6C667C13"/>
    <w:rsid w:val="6C925B11"/>
    <w:rsid w:val="6D0279F4"/>
    <w:rsid w:val="6D55C2C1"/>
    <w:rsid w:val="6D763D40"/>
    <w:rsid w:val="6D8D2AA4"/>
    <w:rsid w:val="6DA0C3D3"/>
    <w:rsid w:val="6DDEB05D"/>
    <w:rsid w:val="6E4D4A0F"/>
    <w:rsid w:val="6E91A308"/>
    <w:rsid w:val="6EC3EB4D"/>
    <w:rsid w:val="6EE8F75B"/>
    <w:rsid w:val="6EF7372B"/>
    <w:rsid w:val="6EF967C2"/>
    <w:rsid w:val="6F3883CA"/>
    <w:rsid w:val="6F8C06EC"/>
    <w:rsid w:val="6FA3FF6F"/>
    <w:rsid w:val="6FC1F874"/>
    <w:rsid w:val="6FDB38D1"/>
    <w:rsid w:val="6FF89029"/>
    <w:rsid w:val="7000FA52"/>
    <w:rsid w:val="709C80A2"/>
    <w:rsid w:val="70BACBDE"/>
    <w:rsid w:val="70CA1EAB"/>
    <w:rsid w:val="70D8ED8E"/>
    <w:rsid w:val="7110684C"/>
    <w:rsid w:val="711EC66A"/>
    <w:rsid w:val="711ED24F"/>
    <w:rsid w:val="7124C72D"/>
    <w:rsid w:val="712A9760"/>
    <w:rsid w:val="7169EAD6"/>
    <w:rsid w:val="71728441"/>
    <w:rsid w:val="71914912"/>
    <w:rsid w:val="719542CF"/>
    <w:rsid w:val="71955CE2"/>
    <w:rsid w:val="71A0E5E5"/>
    <w:rsid w:val="71C547A1"/>
    <w:rsid w:val="71DA18E5"/>
    <w:rsid w:val="71DCEF39"/>
    <w:rsid w:val="71F4B5D5"/>
    <w:rsid w:val="72062367"/>
    <w:rsid w:val="721832D0"/>
    <w:rsid w:val="725945B9"/>
    <w:rsid w:val="725976B8"/>
    <w:rsid w:val="727FEA47"/>
    <w:rsid w:val="72B989FD"/>
    <w:rsid w:val="72D37EB2"/>
    <w:rsid w:val="731D4EA7"/>
    <w:rsid w:val="734E8EB2"/>
    <w:rsid w:val="735BD742"/>
    <w:rsid w:val="735DF2D9"/>
    <w:rsid w:val="7369E5F4"/>
    <w:rsid w:val="737EF21C"/>
    <w:rsid w:val="7381A20F"/>
    <w:rsid w:val="73AAF270"/>
    <w:rsid w:val="73CC173A"/>
    <w:rsid w:val="74048CA7"/>
    <w:rsid w:val="747F5D28"/>
    <w:rsid w:val="7490FBF6"/>
    <w:rsid w:val="7492F434"/>
    <w:rsid w:val="74933EBF"/>
    <w:rsid w:val="7505BF15"/>
    <w:rsid w:val="754A164E"/>
    <w:rsid w:val="75567760"/>
    <w:rsid w:val="75616D13"/>
    <w:rsid w:val="7566F829"/>
    <w:rsid w:val="75BD64B1"/>
    <w:rsid w:val="75F698B2"/>
    <w:rsid w:val="763BD5E6"/>
    <w:rsid w:val="76B1DFAE"/>
    <w:rsid w:val="76C4203B"/>
    <w:rsid w:val="76DC2EEE"/>
    <w:rsid w:val="7707614C"/>
    <w:rsid w:val="7710D4E8"/>
    <w:rsid w:val="7717A5BB"/>
    <w:rsid w:val="7722E877"/>
    <w:rsid w:val="77354477"/>
    <w:rsid w:val="774718C1"/>
    <w:rsid w:val="775E4B14"/>
    <w:rsid w:val="77A2DED4"/>
    <w:rsid w:val="77AEB82F"/>
    <w:rsid w:val="77B211BC"/>
    <w:rsid w:val="77B4B801"/>
    <w:rsid w:val="77D4F0E1"/>
    <w:rsid w:val="780510BE"/>
    <w:rsid w:val="78269576"/>
    <w:rsid w:val="7826B14F"/>
    <w:rsid w:val="786387E4"/>
    <w:rsid w:val="787D402D"/>
    <w:rsid w:val="7893CF06"/>
    <w:rsid w:val="789A8F8E"/>
    <w:rsid w:val="78BB9118"/>
    <w:rsid w:val="7915E612"/>
    <w:rsid w:val="7926C96F"/>
    <w:rsid w:val="79355F72"/>
    <w:rsid w:val="7942618E"/>
    <w:rsid w:val="7957D01E"/>
    <w:rsid w:val="7987B40D"/>
    <w:rsid w:val="799FF00D"/>
    <w:rsid w:val="79AEF2C9"/>
    <w:rsid w:val="79B23B00"/>
    <w:rsid w:val="79BEF120"/>
    <w:rsid w:val="79F11C7E"/>
    <w:rsid w:val="7A5BD1C9"/>
    <w:rsid w:val="7A6C5A70"/>
    <w:rsid w:val="7A93FE93"/>
    <w:rsid w:val="7A95607A"/>
    <w:rsid w:val="7A96BF2B"/>
    <w:rsid w:val="7A9D2616"/>
    <w:rsid w:val="7AA5EA7F"/>
    <w:rsid w:val="7ABCA767"/>
    <w:rsid w:val="7AD8861D"/>
    <w:rsid w:val="7B29EE1F"/>
    <w:rsid w:val="7B33F67A"/>
    <w:rsid w:val="7B41808A"/>
    <w:rsid w:val="7B64D663"/>
    <w:rsid w:val="7BBE2668"/>
    <w:rsid w:val="7C0835EF"/>
    <w:rsid w:val="7C1AFD9F"/>
    <w:rsid w:val="7C347018"/>
    <w:rsid w:val="7C41D4D4"/>
    <w:rsid w:val="7C451193"/>
    <w:rsid w:val="7D2651EB"/>
    <w:rsid w:val="7D71E32A"/>
    <w:rsid w:val="7D865CD3"/>
    <w:rsid w:val="7DB8BF3C"/>
    <w:rsid w:val="7DCDBB5B"/>
    <w:rsid w:val="7DD45B4A"/>
    <w:rsid w:val="7DDAB3AC"/>
    <w:rsid w:val="7E1326C8"/>
    <w:rsid w:val="7E341860"/>
    <w:rsid w:val="7E52581A"/>
    <w:rsid w:val="7E7A7EDF"/>
    <w:rsid w:val="7E7D19AB"/>
    <w:rsid w:val="7E843C6F"/>
    <w:rsid w:val="7EB4F1E0"/>
    <w:rsid w:val="7EBA8DC6"/>
    <w:rsid w:val="7F06D7F6"/>
    <w:rsid w:val="7F24BC0B"/>
    <w:rsid w:val="7F699F36"/>
    <w:rsid w:val="7FD00403"/>
    <w:rsid w:val="7FF69EF0"/>
    <w:rsid w:val="7FF8DDB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B0DC1AF"/>
  <w15:chartTrackingRefBased/>
  <w15:docId w15:val="{B837663E-79AB-441F-B04D-8985F20B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1D9"/>
    <w:pPr>
      <w:suppressAutoHyphens/>
    </w:pPr>
    <w:rPr>
      <w:sz w:val="24"/>
      <w:szCs w:val="24"/>
      <w:lang w:val="es-ES" w:eastAsia="ar-SA"/>
    </w:rPr>
  </w:style>
  <w:style w:type="paragraph" w:styleId="Ttulo1">
    <w:name w:val="heading 1"/>
    <w:basedOn w:val="Normal"/>
    <w:next w:val="Normal"/>
    <w:link w:val="Ttulo1Car"/>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1"/>
      </w:numPr>
      <w:tabs>
        <w:tab w:val="clear" w:pos="207"/>
      </w:tabs>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1"/>
      </w:numPr>
      <w:tabs>
        <w:tab w:val="clear" w:pos="207"/>
      </w:tabs>
      <w:ind w:left="6480" w:hanging="360"/>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5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character" w:styleId="Hipervnculovisitado">
    <w:name w:val="FollowedHyperlink"/>
    <w:uiPriority w:val="99"/>
    <w:semiHidden/>
    <w:unhideWhenUsed/>
    <w:rsid w:val="00175F51"/>
    <w:rPr>
      <w:color w:val="954F72"/>
      <w:u w:val="single"/>
    </w:rPr>
  </w:style>
  <w:style w:type="character" w:styleId="Textoennegrita">
    <w:name w:val="Strong"/>
    <w:basedOn w:val="Fuentedeprrafopredeter"/>
    <w:uiPriority w:val="22"/>
    <w:qFormat/>
    <w:rsid w:val="0008541F"/>
    <w:rPr>
      <w:b/>
      <w:bCs/>
    </w:rPr>
  </w:style>
  <w:style w:type="paragraph" w:styleId="z-Principiodelformulario">
    <w:name w:val="HTML Top of Form"/>
    <w:basedOn w:val="Normal"/>
    <w:next w:val="Normal"/>
    <w:link w:val="z-PrincipiodelformularioCar"/>
    <w:hidden/>
    <w:uiPriority w:val="99"/>
    <w:semiHidden/>
    <w:unhideWhenUsed/>
    <w:rsid w:val="0048614F"/>
    <w:pPr>
      <w:pBdr>
        <w:bottom w:val="single" w:sz="6" w:space="1" w:color="auto"/>
      </w:pBdr>
      <w:suppressAutoHyphens w:val="0"/>
      <w:jc w:val="center"/>
    </w:pPr>
    <w:rPr>
      <w:rFonts w:ascii="Arial" w:hAnsi="Arial" w:cs="Arial"/>
      <w:vanish/>
      <w:sz w:val="16"/>
      <w:szCs w:val="16"/>
      <w:lang w:val="es-EC" w:eastAsia="es-EC"/>
    </w:rPr>
  </w:style>
  <w:style w:type="character" w:customStyle="1" w:styleId="z-PrincipiodelformularioCar">
    <w:name w:val="z-Principio del formulario Car"/>
    <w:basedOn w:val="Fuentedeprrafopredeter"/>
    <w:link w:val="z-Principiodelformulario"/>
    <w:uiPriority w:val="99"/>
    <w:semiHidden/>
    <w:rsid w:val="0048614F"/>
    <w:rPr>
      <w:rFonts w:ascii="Arial" w:hAnsi="Arial" w:cs="Arial"/>
      <w:vanish/>
      <w:sz w:val="16"/>
      <w:szCs w:val="16"/>
      <w:lang w:val="es-EC" w:eastAsia="es-EC"/>
    </w:rPr>
  </w:style>
  <w:style w:type="character" w:customStyle="1" w:styleId="normaltextrun">
    <w:name w:val="normaltextrun"/>
    <w:basedOn w:val="Fuentedeprrafopredeter"/>
    <w:rsid w:val="005F1848"/>
  </w:style>
  <w:style w:type="character" w:customStyle="1" w:styleId="eop">
    <w:name w:val="eop"/>
    <w:basedOn w:val="Fuentedeprrafopredeter"/>
    <w:rsid w:val="005F1848"/>
  </w:style>
  <w:style w:type="character" w:customStyle="1" w:styleId="Ttulo1Car">
    <w:name w:val="Título 1 Car"/>
    <w:basedOn w:val="Fuentedeprrafopredeter"/>
    <w:link w:val="Ttulo1"/>
    <w:rsid w:val="00BF0E47"/>
    <w:rPr>
      <w:rFonts w:ascii="Arial" w:hAnsi="Arial" w:cs="Arial"/>
      <w:b/>
      <w:bCs/>
      <w:kern w:val="1"/>
      <w:sz w:val="32"/>
      <w:szCs w:val="32"/>
      <w:lang w:val="es-ES" w:eastAsia="ar-SA"/>
    </w:rPr>
  </w:style>
  <w:style w:type="character" w:customStyle="1" w:styleId="Ttulo3Car">
    <w:name w:val="Título 3 Car"/>
    <w:basedOn w:val="Fuentedeprrafopredeter"/>
    <w:link w:val="Ttulo3"/>
    <w:rsid w:val="00BF0E47"/>
    <w:rPr>
      <w:rFonts w:ascii="Arial" w:hAnsi="Arial" w:cs="Arial"/>
      <w:b/>
      <w:bCs/>
      <w:sz w:val="26"/>
      <w:szCs w:val="26"/>
      <w:lang w:val="es-ES" w:eastAsia="ar-SA"/>
    </w:rPr>
  </w:style>
  <w:style w:type="character" w:customStyle="1" w:styleId="TextoindependienteCar">
    <w:name w:val="Texto independiente Car"/>
    <w:basedOn w:val="Fuentedeprrafopredeter"/>
    <w:link w:val="Textoindependiente"/>
    <w:rsid w:val="00BF0E47"/>
    <w:rPr>
      <w:rFonts w:ascii="Arial" w:hAnsi="Arial" w:cs="Arial"/>
      <w:sz w:val="24"/>
      <w:szCs w:val="24"/>
      <w:lang w:val="es-AR" w:eastAsia="ar-SA"/>
    </w:rPr>
  </w:style>
  <w:style w:type="table" w:styleId="Tablaconcuadrcula4-nfasis3">
    <w:name w:val="Grid Table 4 Accent 3"/>
    <w:basedOn w:val="Tablanormal"/>
    <w:uiPriority w:val="49"/>
    <w:rsid w:val="002D14EA"/>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DA5DF7"/>
    <w:pPr>
      <w:suppressAutoHyphens w:val="0"/>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87662752">
      <w:bodyDiv w:val="1"/>
      <w:marLeft w:val="0"/>
      <w:marRight w:val="0"/>
      <w:marTop w:val="0"/>
      <w:marBottom w:val="0"/>
      <w:divBdr>
        <w:top w:val="none" w:sz="0" w:space="0" w:color="auto"/>
        <w:left w:val="none" w:sz="0" w:space="0" w:color="auto"/>
        <w:bottom w:val="none" w:sz="0" w:space="0" w:color="auto"/>
        <w:right w:val="none" w:sz="0" w:space="0" w:color="auto"/>
      </w:divBdr>
      <w:divsChild>
        <w:div w:id="874392654">
          <w:marLeft w:val="0"/>
          <w:marRight w:val="0"/>
          <w:marTop w:val="0"/>
          <w:marBottom w:val="0"/>
          <w:divBdr>
            <w:top w:val="single" w:sz="2" w:space="0" w:color="D9D9E3"/>
            <w:left w:val="single" w:sz="2" w:space="0" w:color="D9D9E3"/>
            <w:bottom w:val="single" w:sz="2" w:space="0" w:color="D9D9E3"/>
            <w:right w:val="single" w:sz="2" w:space="0" w:color="D9D9E3"/>
          </w:divBdr>
          <w:divsChild>
            <w:div w:id="827329868">
              <w:marLeft w:val="0"/>
              <w:marRight w:val="0"/>
              <w:marTop w:val="0"/>
              <w:marBottom w:val="0"/>
              <w:divBdr>
                <w:top w:val="single" w:sz="2" w:space="0" w:color="D9D9E3"/>
                <w:left w:val="single" w:sz="2" w:space="0" w:color="D9D9E3"/>
                <w:bottom w:val="single" w:sz="2" w:space="0" w:color="D9D9E3"/>
                <w:right w:val="single" w:sz="2" w:space="0" w:color="D9D9E3"/>
              </w:divBdr>
              <w:divsChild>
                <w:div w:id="309484448">
                  <w:marLeft w:val="0"/>
                  <w:marRight w:val="0"/>
                  <w:marTop w:val="0"/>
                  <w:marBottom w:val="0"/>
                  <w:divBdr>
                    <w:top w:val="single" w:sz="2" w:space="0" w:color="D9D9E3"/>
                    <w:left w:val="single" w:sz="2" w:space="0" w:color="D9D9E3"/>
                    <w:bottom w:val="single" w:sz="2" w:space="0" w:color="D9D9E3"/>
                    <w:right w:val="single" w:sz="2" w:space="0" w:color="D9D9E3"/>
                  </w:divBdr>
                  <w:divsChild>
                    <w:div w:id="160239891">
                      <w:marLeft w:val="0"/>
                      <w:marRight w:val="0"/>
                      <w:marTop w:val="0"/>
                      <w:marBottom w:val="0"/>
                      <w:divBdr>
                        <w:top w:val="single" w:sz="2" w:space="0" w:color="D9D9E3"/>
                        <w:left w:val="single" w:sz="2" w:space="0" w:color="D9D9E3"/>
                        <w:bottom w:val="single" w:sz="2" w:space="0" w:color="D9D9E3"/>
                        <w:right w:val="single" w:sz="2" w:space="0" w:color="D9D9E3"/>
                      </w:divBdr>
                      <w:divsChild>
                        <w:div w:id="520125702">
                          <w:marLeft w:val="0"/>
                          <w:marRight w:val="0"/>
                          <w:marTop w:val="0"/>
                          <w:marBottom w:val="0"/>
                          <w:divBdr>
                            <w:top w:val="single" w:sz="2" w:space="0" w:color="D9D9E3"/>
                            <w:left w:val="single" w:sz="2" w:space="0" w:color="D9D9E3"/>
                            <w:bottom w:val="single" w:sz="2" w:space="0" w:color="D9D9E3"/>
                            <w:right w:val="single" w:sz="2" w:space="0" w:color="D9D9E3"/>
                          </w:divBdr>
                          <w:divsChild>
                            <w:div w:id="187061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65625">
                                  <w:marLeft w:val="0"/>
                                  <w:marRight w:val="0"/>
                                  <w:marTop w:val="0"/>
                                  <w:marBottom w:val="0"/>
                                  <w:divBdr>
                                    <w:top w:val="single" w:sz="2" w:space="0" w:color="D9D9E3"/>
                                    <w:left w:val="single" w:sz="2" w:space="0" w:color="D9D9E3"/>
                                    <w:bottom w:val="single" w:sz="2" w:space="0" w:color="D9D9E3"/>
                                    <w:right w:val="single" w:sz="2" w:space="0" w:color="D9D9E3"/>
                                  </w:divBdr>
                                  <w:divsChild>
                                    <w:div w:id="894663016">
                                      <w:marLeft w:val="0"/>
                                      <w:marRight w:val="0"/>
                                      <w:marTop w:val="0"/>
                                      <w:marBottom w:val="0"/>
                                      <w:divBdr>
                                        <w:top w:val="single" w:sz="2" w:space="0" w:color="D9D9E3"/>
                                        <w:left w:val="single" w:sz="2" w:space="0" w:color="D9D9E3"/>
                                        <w:bottom w:val="single" w:sz="2" w:space="0" w:color="D9D9E3"/>
                                        <w:right w:val="single" w:sz="2" w:space="0" w:color="D9D9E3"/>
                                      </w:divBdr>
                                      <w:divsChild>
                                        <w:div w:id="1580869523">
                                          <w:marLeft w:val="0"/>
                                          <w:marRight w:val="0"/>
                                          <w:marTop w:val="0"/>
                                          <w:marBottom w:val="0"/>
                                          <w:divBdr>
                                            <w:top w:val="single" w:sz="2" w:space="0" w:color="D9D9E3"/>
                                            <w:left w:val="single" w:sz="2" w:space="0" w:color="D9D9E3"/>
                                            <w:bottom w:val="single" w:sz="2" w:space="0" w:color="D9D9E3"/>
                                            <w:right w:val="single" w:sz="2" w:space="0" w:color="D9D9E3"/>
                                          </w:divBdr>
                                          <w:divsChild>
                                            <w:div w:id="877469634">
                                              <w:marLeft w:val="0"/>
                                              <w:marRight w:val="0"/>
                                              <w:marTop w:val="0"/>
                                              <w:marBottom w:val="0"/>
                                              <w:divBdr>
                                                <w:top w:val="single" w:sz="2" w:space="0" w:color="D9D9E3"/>
                                                <w:left w:val="single" w:sz="2" w:space="0" w:color="D9D9E3"/>
                                                <w:bottom w:val="single" w:sz="2" w:space="0" w:color="D9D9E3"/>
                                                <w:right w:val="single" w:sz="2" w:space="0" w:color="D9D9E3"/>
                                              </w:divBdr>
                                              <w:divsChild>
                                                <w:div w:id="633874386">
                                                  <w:marLeft w:val="0"/>
                                                  <w:marRight w:val="0"/>
                                                  <w:marTop w:val="0"/>
                                                  <w:marBottom w:val="0"/>
                                                  <w:divBdr>
                                                    <w:top w:val="single" w:sz="2" w:space="0" w:color="D9D9E3"/>
                                                    <w:left w:val="single" w:sz="2" w:space="0" w:color="D9D9E3"/>
                                                    <w:bottom w:val="single" w:sz="2" w:space="0" w:color="D9D9E3"/>
                                                    <w:right w:val="single" w:sz="2" w:space="0" w:color="D9D9E3"/>
                                                  </w:divBdr>
                                                  <w:divsChild>
                                                    <w:div w:id="108792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283129">
          <w:marLeft w:val="0"/>
          <w:marRight w:val="0"/>
          <w:marTop w:val="0"/>
          <w:marBottom w:val="0"/>
          <w:divBdr>
            <w:top w:val="none" w:sz="0" w:space="0" w:color="auto"/>
            <w:left w:val="none" w:sz="0" w:space="0" w:color="auto"/>
            <w:bottom w:val="none" w:sz="0" w:space="0" w:color="auto"/>
            <w:right w:val="none" w:sz="0" w:space="0" w:color="auto"/>
          </w:divBdr>
        </w:div>
      </w:divsChild>
    </w:div>
    <w:div w:id="372969315">
      <w:bodyDiv w:val="1"/>
      <w:marLeft w:val="0"/>
      <w:marRight w:val="0"/>
      <w:marTop w:val="0"/>
      <w:marBottom w:val="0"/>
      <w:divBdr>
        <w:top w:val="none" w:sz="0" w:space="0" w:color="auto"/>
        <w:left w:val="none" w:sz="0" w:space="0" w:color="auto"/>
        <w:bottom w:val="none" w:sz="0" w:space="0" w:color="auto"/>
        <w:right w:val="none" w:sz="0" w:space="0" w:color="auto"/>
      </w:divBdr>
    </w:div>
    <w:div w:id="472217495">
      <w:bodyDiv w:val="1"/>
      <w:marLeft w:val="0"/>
      <w:marRight w:val="0"/>
      <w:marTop w:val="0"/>
      <w:marBottom w:val="0"/>
      <w:divBdr>
        <w:top w:val="none" w:sz="0" w:space="0" w:color="auto"/>
        <w:left w:val="none" w:sz="0" w:space="0" w:color="auto"/>
        <w:bottom w:val="none" w:sz="0" w:space="0" w:color="auto"/>
        <w:right w:val="none" w:sz="0" w:space="0" w:color="auto"/>
      </w:divBdr>
    </w:div>
    <w:div w:id="479536585">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183132707">
      <w:bodyDiv w:val="1"/>
      <w:marLeft w:val="0"/>
      <w:marRight w:val="0"/>
      <w:marTop w:val="0"/>
      <w:marBottom w:val="0"/>
      <w:divBdr>
        <w:top w:val="none" w:sz="0" w:space="0" w:color="auto"/>
        <w:left w:val="none" w:sz="0" w:space="0" w:color="auto"/>
        <w:bottom w:val="none" w:sz="0" w:space="0" w:color="auto"/>
        <w:right w:val="none" w:sz="0" w:space="0" w:color="auto"/>
      </w:divBdr>
    </w:div>
    <w:div w:id="1187447927">
      <w:bodyDiv w:val="1"/>
      <w:marLeft w:val="0"/>
      <w:marRight w:val="0"/>
      <w:marTop w:val="0"/>
      <w:marBottom w:val="0"/>
      <w:divBdr>
        <w:top w:val="none" w:sz="0" w:space="0" w:color="auto"/>
        <w:left w:val="none" w:sz="0" w:space="0" w:color="auto"/>
        <w:bottom w:val="none" w:sz="0" w:space="0" w:color="auto"/>
        <w:right w:val="none" w:sz="0" w:space="0" w:color="auto"/>
      </w:divBdr>
    </w:div>
    <w:div w:id="1715546359">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2960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ucid.app/lucidchart/25c9498e-9806-40db-965f-6bd89c699820/edit?viewport_loc=-411%2C-1263%2C4096%2C1684%2C0_0&amp;invitationId=inv_22d623e1-a071-4623-9941-f3b591e59a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CD7F1-B6C6-4129-808F-6F2DE3EC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5</TotalTime>
  <Pages>26</Pages>
  <Words>4908</Words>
  <Characters>26995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31840</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Milena Nicole Mariscal Ponce</cp:lastModifiedBy>
  <cp:revision>3</cp:revision>
  <cp:lastPrinted>1900-01-01T17:00:00Z</cp:lastPrinted>
  <dcterms:created xsi:type="dcterms:W3CDTF">2023-12-22T15:45:00Z</dcterms:created>
  <dcterms:modified xsi:type="dcterms:W3CDTF">2024-01-04T21:58:00Z</dcterms:modified>
</cp:coreProperties>
</file>